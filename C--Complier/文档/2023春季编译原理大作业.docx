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88C3" w14:textId="77777777" w:rsidR="006879B7" w:rsidRDefault="006879B7">
      <w:pPr>
        <w:pStyle w:val="a3"/>
        <w:kinsoku w:val="0"/>
        <w:overflowPunct w:val="0"/>
        <w:rPr>
          <w:rFonts w:ascii="Times New Roman" w:eastAsiaTheme="minorEastAsia" w:cs="Times New Roman"/>
          <w:sz w:val="22"/>
          <w:szCs w:val="22"/>
        </w:rPr>
      </w:pPr>
    </w:p>
    <w:p w14:paraId="55B89294" w14:textId="77777777" w:rsidR="006879B7" w:rsidRDefault="006879B7">
      <w:pPr>
        <w:pStyle w:val="a3"/>
        <w:kinsoku w:val="0"/>
        <w:overflowPunct w:val="0"/>
        <w:spacing w:before="10"/>
        <w:rPr>
          <w:rFonts w:ascii="Times New Roman" w:eastAsiaTheme="minorEastAsia" w:cs="Times New Roman"/>
          <w:sz w:val="26"/>
          <w:szCs w:val="26"/>
        </w:rPr>
      </w:pPr>
    </w:p>
    <w:p w14:paraId="24DC2DA1" w14:textId="77777777" w:rsidR="006879B7" w:rsidRDefault="006879B7">
      <w:pPr>
        <w:pStyle w:val="a5"/>
        <w:kinsoku w:val="0"/>
        <w:overflowPunct w:val="0"/>
        <w:rPr>
          <w:w w:val="95"/>
        </w:rPr>
      </w:pPr>
      <w:r>
        <w:rPr>
          <w:rFonts w:ascii="Times New Roman" w:eastAsiaTheme="minorEastAsia" w:cs="Times New Roman"/>
          <w:b w:val="0"/>
          <w:bCs w:val="0"/>
          <w:sz w:val="24"/>
          <w:szCs w:val="24"/>
        </w:rPr>
        <w:br w:type="column"/>
      </w:r>
      <w:r>
        <w:rPr>
          <w:rFonts w:hint="eastAsia"/>
          <w:w w:val="95"/>
        </w:rPr>
        <w:t>编译原理大作业</w:t>
      </w:r>
    </w:p>
    <w:p w14:paraId="2DCF489D" w14:textId="77777777" w:rsidR="006879B7" w:rsidRDefault="006879B7">
      <w:pPr>
        <w:pStyle w:val="a5"/>
        <w:kinsoku w:val="0"/>
        <w:overflowPunct w:val="0"/>
        <w:rPr>
          <w:w w:val="95"/>
        </w:rPr>
        <w:sectPr w:rsidR="006879B7">
          <w:type w:val="continuous"/>
          <w:pgSz w:w="11910" w:h="16840"/>
          <w:pgMar w:top="1500" w:right="1320" w:bottom="280" w:left="1680" w:header="720" w:footer="720" w:gutter="0"/>
          <w:cols w:num="2" w:space="720" w:equalWidth="0">
            <w:col w:w="1168" w:space="1829"/>
            <w:col w:w="5913"/>
          </w:cols>
          <w:noEndnote/>
        </w:sectPr>
      </w:pPr>
    </w:p>
    <w:p w14:paraId="042181AF" w14:textId="77777777" w:rsidR="006879B7" w:rsidRDefault="006879B7">
      <w:pPr>
        <w:pStyle w:val="1"/>
        <w:kinsoku w:val="0"/>
        <w:overflowPunct w:val="0"/>
        <w:spacing w:before="121"/>
        <w:rPr>
          <w:w w:val="95"/>
        </w:rPr>
      </w:pPr>
      <w:r>
        <w:rPr>
          <w:rFonts w:hint="eastAsia"/>
          <w:w w:val="95"/>
        </w:rPr>
        <w:t>一、目标</w:t>
      </w:r>
    </w:p>
    <w:p w14:paraId="1478D777" w14:textId="77777777" w:rsidR="006879B7" w:rsidRDefault="006879B7">
      <w:pPr>
        <w:pStyle w:val="a3"/>
        <w:kinsoku w:val="0"/>
        <w:overflowPunct w:val="0"/>
        <w:spacing w:before="7"/>
        <w:rPr>
          <w:b/>
          <w:bCs/>
          <w:sz w:val="17"/>
          <w:szCs w:val="17"/>
        </w:rPr>
      </w:pPr>
    </w:p>
    <w:p w14:paraId="7AEEAF3E" w14:textId="77777777" w:rsidR="006879B7" w:rsidRDefault="006879B7">
      <w:pPr>
        <w:pStyle w:val="2"/>
        <w:kinsoku w:val="0"/>
        <w:overflowPunct w:val="0"/>
      </w:pPr>
      <w:r>
        <w:t>1</w:t>
      </w:r>
      <w:r>
        <w:rPr>
          <w:rFonts w:hint="eastAsia"/>
        </w:rPr>
        <w:t>、背景知识介绍</w:t>
      </w:r>
    </w:p>
    <w:p w14:paraId="31C5D483" w14:textId="77777777" w:rsidR="006879B7" w:rsidRDefault="006879B7" w:rsidP="004C2ED7">
      <w:pPr>
        <w:pStyle w:val="a3"/>
        <w:kinsoku w:val="0"/>
        <w:overflowPunct w:val="0"/>
        <w:spacing w:before="139" w:line="276" w:lineRule="auto"/>
        <w:ind w:left="119" w:right="476" w:firstLine="420"/>
        <w:jc w:val="both"/>
        <w:rPr>
          <w:spacing w:val="4"/>
        </w:rPr>
      </w:pPr>
      <w:r>
        <w:t>C--</w:t>
      </w:r>
      <w:r>
        <w:rPr>
          <w:spacing w:val="1"/>
        </w:rPr>
        <w:t xml:space="preserve"> </w:t>
      </w:r>
      <w:r>
        <w:rPr>
          <w:rFonts w:hint="eastAsia"/>
          <w:spacing w:val="1"/>
        </w:rPr>
        <w:t>语言是本实验的源语言。是一个</w:t>
      </w:r>
      <w:r>
        <w:rPr>
          <w:spacing w:val="1"/>
        </w:rPr>
        <w:t xml:space="preserve"> </w:t>
      </w:r>
      <w:r>
        <w:t>c</w:t>
      </w:r>
      <w:r>
        <w:rPr>
          <w:spacing w:val="2"/>
        </w:rPr>
        <w:t xml:space="preserve"> </w:t>
      </w:r>
      <w:r>
        <w:rPr>
          <w:rFonts w:hint="eastAsia"/>
          <w:spacing w:val="2"/>
        </w:rPr>
        <w:t>语言的子集</w:t>
      </w:r>
      <w:r>
        <w:rPr>
          <w:rFonts w:hint="eastAsia"/>
        </w:rPr>
        <w:t>，</w:t>
      </w:r>
      <w:r>
        <w:t>C--</w:t>
      </w:r>
      <w:r>
        <w:rPr>
          <w:spacing w:val="6"/>
        </w:rPr>
        <w:t xml:space="preserve"> </w:t>
      </w:r>
      <w:r>
        <w:rPr>
          <w:rFonts w:hint="eastAsia"/>
          <w:spacing w:val="6"/>
        </w:rPr>
        <w:t>语言是单文件的，</w:t>
      </w:r>
      <w:r>
        <w:rPr>
          <w:rFonts w:hint="eastAsia"/>
          <w:spacing w:val="-1"/>
        </w:rPr>
        <w:t>去除了</w:t>
      </w:r>
      <w:r>
        <w:rPr>
          <w:spacing w:val="-1"/>
        </w:rPr>
        <w:t xml:space="preserve"> </w:t>
      </w:r>
      <w:r>
        <w:t>C</w:t>
      </w:r>
      <w:r>
        <w:rPr>
          <w:spacing w:val="6"/>
        </w:rPr>
        <w:t xml:space="preserve"> </w:t>
      </w:r>
      <w:r>
        <w:rPr>
          <w:rFonts w:hint="eastAsia"/>
          <w:spacing w:val="6"/>
        </w:rPr>
        <w:t>语言中的</w:t>
      </w:r>
      <w:r>
        <w:rPr>
          <w:spacing w:val="6"/>
        </w:rPr>
        <w:t xml:space="preserve"> </w:t>
      </w:r>
      <w:r>
        <w:t>include/define/pointer/struct</w:t>
      </w:r>
      <w:r>
        <w:rPr>
          <w:spacing w:val="4"/>
        </w:rPr>
        <w:t xml:space="preserve"> </w:t>
      </w:r>
      <w:r>
        <w:rPr>
          <w:rFonts w:hint="eastAsia"/>
          <w:spacing w:val="4"/>
        </w:rPr>
        <w:t>等较复杂特性。</w:t>
      </w:r>
    </w:p>
    <w:p w14:paraId="0D766A27" w14:textId="77777777" w:rsidR="006879B7" w:rsidRDefault="006879B7" w:rsidP="004C2ED7">
      <w:pPr>
        <w:pStyle w:val="a3"/>
        <w:kinsoku w:val="0"/>
        <w:overflowPunct w:val="0"/>
        <w:spacing w:line="276" w:lineRule="auto"/>
        <w:ind w:left="119" w:right="477" w:firstLine="420"/>
        <w:jc w:val="both"/>
        <w:rPr>
          <w:spacing w:val="5"/>
        </w:rPr>
      </w:pPr>
      <w:r>
        <w:rPr>
          <w:spacing w:val="-2"/>
        </w:rPr>
        <w:t>LLVM</w:t>
      </w:r>
      <w:r>
        <w:rPr>
          <w:spacing w:val="-1"/>
        </w:rPr>
        <w:t xml:space="preserve"> </w:t>
      </w:r>
      <w:r>
        <w:rPr>
          <w:rFonts w:hint="eastAsia"/>
          <w:spacing w:val="-1"/>
        </w:rPr>
        <w:t>是一个模块化的、可重用的编译器和工具链的集合，目的是提供一个现代的、基</w:t>
      </w:r>
      <w:r>
        <w:rPr>
          <w:rFonts w:hint="eastAsia"/>
          <w:spacing w:val="14"/>
        </w:rPr>
        <w:t>于</w:t>
      </w:r>
      <w:r>
        <w:rPr>
          <w:spacing w:val="14"/>
        </w:rPr>
        <w:t xml:space="preserve"> </w:t>
      </w:r>
      <w:r>
        <w:t xml:space="preserve">SSA </w:t>
      </w:r>
      <w:r>
        <w:rPr>
          <w:rFonts w:hint="eastAsia"/>
        </w:rPr>
        <w:t>的、能够支持任意静态和动态编译的编程语言的编译策略。在最近几年已经成为表</w:t>
      </w:r>
      <w:r>
        <w:rPr>
          <w:rFonts w:hint="eastAsia"/>
          <w:spacing w:val="7"/>
        </w:rPr>
        <w:t>现上能够和</w:t>
      </w:r>
      <w:r>
        <w:rPr>
          <w:spacing w:val="7"/>
        </w:rPr>
        <w:t xml:space="preserve"> </w:t>
      </w:r>
      <w:r>
        <w:t>gcc</w:t>
      </w:r>
      <w:r>
        <w:rPr>
          <w:spacing w:val="5"/>
        </w:rPr>
        <w:t xml:space="preserve"> </w:t>
      </w:r>
      <w:r>
        <w:rPr>
          <w:rFonts w:hint="eastAsia"/>
          <w:spacing w:val="5"/>
        </w:rPr>
        <w:t>对标的项目。</w:t>
      </w:r>
    </w:p>
    <w:p w14:paraId="12D3155D" w14:textId="77777777" w:rsidR="006879B7" w:rsidRDefault="006879B7" w:rsidP="004C2ED7">
      <w:pPr>
        <w:pStyle w:val="a3"/>
        <w:kinsoku w:val="0"/>
        <w:overflowPunct w:val="0"/>
        <w:spacing w:line="276" w:lineRule="auto"/>
        <w:ind w:left="119" w:right="479" w:firstLine="420"/>
        <w:jc w:val="both"/>
      </w:pPr>
      <w:r>
        <w:t>LLVM</w:t>
      </w:r>
      <w:r>
        <w:rPr>
          <w:spacing w:val="20"/>
        </w:rPr>
        <w:t xml:space="preserve"> </w:t>
      </w:r>
      <w:r>
        <w:t>IR</w:t>
      </w:r>
      <w:r>
        <w:rPr>
          <w:spacing w:val="25"/>
        </w:rPr>
        <w:t xml:space="preserve"> </w:t>
      </w:r>
      <w:r>
        <w:rPr>
          <w:rFonts w:hint="eastAsia"/>
          <w:spacing w:val="25"/>
        </w:rPr>
        <w:t>是</w:t>
      </w:r>
      <w:r>
        <w:rPr>
          <w:spacing w:val="25"/>
        </w:rPr>
        <w:t xml:space="preserve"> </w:t>
      </w:r>
      <w:r>
        <w:t xml:space="preserve">LLVM </w:t>
      </w:r>
      <w:r>
        <w:rPr>
          <w:rFonts w:hint="eastAsia"/>
        </w:rPr>
        <w:t>项目中通用的中间代码，作为源语言和体系架构的连接部分，是学生需要从源语言中编译并翻译到的目标语言。</w:t>
      </w:r>
    </w:p>
    <w:p w14:paraId="46E7574B" w14:textId="77777777" w:rsidR="006879B7" w:rsidRDefault="006879B7">
      <w:pPr>
        <w:pStyle w:val="2"/>
        <w:kinsoku w:val="0"/>
        <w:overflowPunct w:val="0"/>
        <w:spacing w:before="131"/>
      </w:pPr>
      <w:r>
        <w:t>2</w:t>
      </w:r>
      <w:r>
        <w:rPr>
          <w:rFonts w:hint="eastAsia"/>
        </w:rPr>
        <w:t>、大作业要求</w:t>
      </w:r>
    </w:p>
    <w:p w14:paraId="340CAF2A" w14:textId="77777777" w:rsidR="006879B7" w:rsidRDefault="006879B7" w:rsidP="004C2ED7">
      <w:pPr>
        <w:pStyle w:val="a3"/>
        <w:kinsoku w:val="0"/>
        <w:overflowPunct w:val="0"/>
        <w:spacing w:before="139" w:line="276" w:lineRule="auto"/>
        <w:ind w:left="120" w:right="475" w:firstLine="420"/>
        <w:jc w:val="both"/>
      </w:pPr>
      <w:r>
        <w:rPr>
          <w:rFonts w:hint="eastAsia"/>
          <w:spacing w:val="-3"/>
        </w:rPr>
        <w:t>本次大作业要求编写一个编译器前端（包括词法分析器、语法分析器、语义分析及中间</w:t>
      </w:r>
      <w:r>
        <w:rPr>
          <w:rFonts w:hint="eastAsia"/>
          <w:w w:val="99"/>
        </w:rPr>
        <w:t>代码生成</w:t>
      </w:r>
      <w:r>
        <w:rPr>
          <w:rFonts w:hint="eastAsia"/>
          <w:spacing w:val="-105"/>
          <w:w w:val="99"/>
        </w:rPr>
        <w:t>）</w:t>
      </w:r>
      <w:r>
        <w:rPr>
          <w:rFonts w:hint="eastAsia"/>
          <w:spacing w:val="-106"/>
          <w:w w:val="99"/>
        </w:rPr>
        <w:t>，</w:t>
      </w:r>
      <w:r>
        <w:rPr>
          <w:rFonts w:hint="eastAsia"/>
          <w:spacing w:val="-1"/>
          <w:w w:val="99"/>
        </w:rPr>
        <w:t>（</w:t>
      </w:r>
      <w:r>
        <w:rPr>
          <w:spacing w:val="-1"/>
          <w:w w:val="99"/>
        </w:rPr>
        <w:t>1</w:t>
      </w:r>
      <w:r>
        <w:rPr>
          <w:rFonts w:hint="eastAsia"/>
          <w:spacing w:val="-105"/>
          <w:w w:val="99"/>
        </w:rPr>
        <w:t>）</w:t>
      </w:r>
      <w:r>
        <w:rPr>
          <w:rFonts w:hint="eastAsia"/>
          <w:spacing w:val="-5"/>
          <w:w w:val="99"/>
        </w:rPr>
        <w:t>【必做】使用自动机理论编写词法分析器，</w:t>
      </w:r>
      <w:r>
        <w:rPr>
          <w:rFonts w:hint="eastAsia"/>
          <w:spacing w:val="-1"/>
          <w:w w:val="99"/>
        </w:rPr>
        <w:t>（</w:t>
      </w:r>
      <w:r>
        <w:rPr>
          <w:spacing w:val="-1"/>
          <w:w w:val="99"/>
        </w:rPr>
        <w:t>2</w:t>
      </w:r>
      <w:r>
        <w:rPr>
          <w:rFonts w:hint="eastAsia"/>
          <w:spacing w:val="-105"/>
          <w:w w:val="99"/>
        </w:rPr>
        <w:t>）</w:t>
      </w:r>
      <w:r>
        <w:rPr>
          <w:rFonts w:hint="eastAsia"/>
          <w:spacing w:val="-1"/>
          <w:w w:val="99"/>
        </w:rPr>
        <w:t>【必做】自上而下</w:t>
      </w:r>
      <w:r>
        <w:rPr>
          <w:rFonts w:hint="eastAsia"/>
        </w:rPr>
        <w:t>或者自下而上的语法分析方法编写语法分析器。</w:t>
      </w:r>
      <w:r>
        <w:t xml:space="preserve">(3) </w:t>
      </w:r>
      <w:r>
        <w:rPr>
          <w:rFonts w:hint="eastAsia"/>
        </w:rPr>
        <w:t>【选做】补充完成中间代码生成部分代码。</w:t>
      </w:r>
    </w:p>
    <w:p w14:paraId="65A8ACB5" w14:textId="77777777" w:rsidR="006879B7" w:rsidRDefault="006879B7" w:rsidP="004C2ED7">
      <w:pPr>
        <w:pStyle w:val="a3"/>
        <w:kinsoku w:val="0"/>
        <w:overflowPunct w:val="0"/>
        <w:spacing w:line="276" w:lineRule="auto"/>
        <w:ind w:left="120" w:right="371" w:firstLine="420"/>
        <w:jc w:val="both"/>
        <w:rPr>
          <w:spacing w:val="-9"/>
        </w:rPr>
      </w:pPr>
      <w:r>
        <w:rPr>
          <w:spacing w:val="-1"/>
        </w:rPr>
        <w:t>1</w:t>
      </w:r>
      <w:r>
        <w:rPr>
          <w:rFonts w:hint="eastAsia"/>
          <w:spacing w:val="-16"/>
        </w:rPr>
        <w:t>、</w:t>
      </w:r>
      <w:r w:rsidRPr="004048FA">
        <w:rPr>
          <w:rFonts w:hint="eastAsia"/>
          <w:b/>
          <w:bCs/>
          <w:color w:val="FF0000"/>
          <w:spacing w:val="-16"/>
        </w:rPr>
        <w:t>【必做】</w:t>
      </w:r>
      <w:r>
        <w:rPr>
          <w:rFonts w:hint="eastAsia"/>
          <w:spacing w:val="-16"/>
        </w:rPr>
        <w:t>编写</w:t>
      </w:r>
      <w:r>
        <w:rPr>
          <w:spacing w:val="-1"/>
        </w:rPr>
        <w:t>C--</w:t>
      </w:r>
      <w:r>
        <w:rPr>
          <w:rFonts w:hint="eastAsia"/>
          <w:spacing w:val="-1"/>
        </w:rPr>
        <w:t>语言的词法分析器，理解词法分析器的工作原理，熟练掌握基</w:t>
      </w:r>
      <w:r>
        <w:rPr>
          <w:rFonts w:hint="eastAsia"/>
          <w:spacing w:val="-9"/>
        </w:rPr>
        <w:t>于自动机理论的词法分析器的工作流程。编写源代码识别输出单词的二元属性，填写符号表。</w:t>
      </w:r>
    </w:p>
    <w:p w14:paraId="12F67C6A" w14:textId="77777777" w:rsidR="006879B7" w:rsidRDefault="006879B7" w:rsidP="004C2ED7">
      <w:pPr>
        <w:pStyle w:val="a3"/>
        <w:kinsoku w:val="0"/>
        <w:overflowPunct w:val="0"/>
        <w:spacing w:line="276" w:lineRule="auto"/>
        <w:ind w:left="120" w:right="371" w:firstLine="420"/>
      </w:pPr>
      <w:r>
        <w:t>2</w:t>
      </w:r>
      <w:r>
        <w:rPr>
          <w:rFonts w:hint="eastAsia"/>
          <w:spacing w:val="-8"/>
        </w:rPr>
        <w:t>、</w:t>
      </w:r>
      <w:r w:rsidRPr="004048FA">
        <w:rPr>
          <w:rFonts w:hint="eastAsia"/>
          <w:b/>
          <w:bCs/>
          <w:color w:val="FF0000"/>
          <w:spacing w:val="-8"/>
        </w:rPr>
        <w:t>【必做】</w:t>
      </w:r>
      <w:r>
        <w:rPr>
          <w:rFonts w:hint="eastAsia"/>
          <w:spacing w:val="-8"/>
        </w:rPr>
        <w:t>编写</w:t>
      </w:r>
      <w:r>
        <w:t>C--</w:t>
      </w:r>
      <w:r>
        <w:rPr>
          <w:rFonts w:hint="eastAsia"/>
        </w:rPr>
        <w:t>语言的语法分析器，理解自上而下</w:t>
      </w:r>
      <w:r>
        <w:t>/</w:t>
      </w:r>
      <w:r>
        <w:rPr>
          <w:rFonts w:hint="eastAsia"/>
        </w:rPr>
        <w:t>自下而上的语法分析算法的工作原理；理解词法分析与语法分析之间的关系。语法分析器的输入为</w:t>
      </w:r>
      <w:r>
        <w:t xml:space="preserve"> C--</w:t>
      </w:r>
      <w:r>
        <w:rPr>
          <w:rFonts w:hint="eastAsia"/>
        </w:rPr>
        <w:t>语言源代码，</w:t>
      </w:r>
      <w:r>
        <w:rPr>
          <w:spacing w:val="-54"/>
        </w:rPr>
        <w:t xml:space="preserve"> </w:t>
      </w:r>
      <w:r>
        <w:rPr>
          <w:rFonts w:hint="eastAsia"/>
        </w:rPr>
        <w:t>输出为按扫描顺序进行推导或归约的正确</w:t>
      </w:r>
      <w:r>
        <w:t>/</w:t>
      </w:r>
      <w:r>
        <w:rPr>
          <w:rFonts w:hint="eastAsia"/>
        </w:rPr>
        <w:t>错误的判别结果，以及按照最左推导顺序</w:t>
      </w:r>
      <w:r>
        <w:t>/</w:t>
      </w:r>
      <w:r>
        <w:rPr>
          <w:rFonts w:hint="eastAsia"/>
        </w:rPr>
        <w:t>规范规约顺序生成语法树所用的产生式序列。</w:t>
      </w:r>
    </w:p>
    <w:p w14:paraId="150FAE20" w14:textId="77777777" w:rsidR="006879B7" w:rsidRDefault="00FE6B42" w:rsidP="004C2ED7">
      <w:pPr>
        <w:pStyle w:val="a3"/>
        <w:kinsoku w:val="0"/>
        <w:overflowPunct w:val="0"/>
        <w:spacing w:line="276" w:lineRule="auto"/>
        <w:ind w:left="120" w:right="475" w:firstLine="4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0" allowOverlap="1" wp14:anchorId="36AD73A7" wp14:editId="373AACE7">
                <wp:simplePos x="0" y="0"/>
                <wp:positionH relativeFrom="page">
                  <wp:posOffset>1273810</wp:posOffset>
                </wp:positionH>
                <wp:positionV relativeFrom="paragraph">
                  <wp:posOffset>630555</wp:posOffset>
                </wp:positionV>
                <wp:extent cx="5283200" cy="2298700"/>
                <wp:effectExtent l="0" t="0" r="0" b="0"/>
                <wp:wrapTopAndBottom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200" cy="229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57C48" w14:textId="77777777" w:rsidR="006879B7" w:rsidRDefault="00FE6B4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3620" w:lineRule="atLeast"/>
                              <w:rPr>
                                <w:rFonts w:ascii="Times New Roman" w:eastAsiaTheme="minorEastAsia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8C5ABCC" wp14:editId="125C9418">
                                  <wp:extent cx="5276850" cy="2306955"/>
                                  <wp:effectExtent l="0" t="0" r="0" b="0"/>
                                  <wp:docPr id="14" name="图片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6850" cy="2306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DDE126" w14:textId="77777777" w:rsidR="006879B7" w:rsidRDefault="006879B7">
                            <w:pPr>
                              <w:rPr>
                                <w:rFonts w:ascii="Times New Roman" w:eastAsiaTheme="minorEastAsia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D73A7" id="Rectangle 2" o:spid="_x0000_s1026" style="position:absolute;left:0;text-align:left;margin-left:100.3pt;margin-top:49.65pt;width:416pt;height:181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" o:allowincell="f" filled="f" stroked="f">
                <v:path arrowok="t"/>
                <v:textbox inset="0,0,0,0">
                  <w:txbxContent>
                    <w:p w14:paraId="7AE57C48" w14:textId="77777777" w:rsidR="006879B7" w:rsidRDefault="00FE6B42">
                      <w:pPr>
                        <w:widowControl/>
                        <w:autoSpaceDE/>
                        <w:autoSpaceDN/>
                        <w:adjustRightInd/>
                        <w:spacing w:line="3620" w:lineRule="atLeast"/>
                        <w:rPr>
                          <w:rFonts w:ascii="Times New Roman" w:eastAsiaTheme="minorEastAsia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8C5ABCC" wp14:editId="125C9418">
                            <wp:extent cx="5276850" cy="2306955"/>
                            <wp:effectExtent l="0" t="0" r="0" b="0"/>
                            <wp:docPr id="14" name="图片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6850" cy="2306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DDE126" w14:textId="77777777" w:rsidR="006879B7" w:rsidRDefault="006879B7">
                      <w:pPr>
                        <w:rPr>
                          <w:rFonts w:ascii="Times New Roman" w:eastAsiaTheme="minorEastAsia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6879B7">
        <w:rPr>
          <w:spacing w:val="-2"/>
        </w:rPr>
        <w:t>3</w:t>
      </w:r>
      <w:r w:rsidR="006879B7">
        <w:rPr>
          <w:rFonts w:hint="eastAsia"/>
          <w:spacing w:val="-15"/>
        </w:rPr>
        <w:t>、</w:t>
      </w:r>
      <w:r w:rsidR="006879B7" w:rsidRPr="004048FA">
        <w:rPr>
          <w:rFonts w:hint="eastAsia"/>
          <w:b/>
          <w:bCs/>
          <w:spacing w:val="-15"/>
        </w:rPr>
        <w:t>【选做】</w:t>
      </w:r>
      <w:r w:rsidR="006879B7">
        <w:rPr>
          <w:rFonts w:hint="eastAsia"/>
          <w:spacing w:val="-15"/>
        </w:rPr>
        <w:t>补全给出的中间代码生成部分代码。将编译器的前端与我们提供的编译</w:t>
      </w:r>
      <w:r w:rsidR="006879B7">
        <w:rPr>
          <w:rFonts w:hint="eastAsia"/>
          <w:spacing w:val="-3"/>
        </w:rPr>
        <w:t>器中端衔接，该部分需要遍历语法分析器生成的语法树，访问语法树结点并调用我们所提供</w:t>
      </w:r>
      <w:r w:rsidR="006879B7">
        <w:rPr>
          <w:rFonts w:hint="eastAsia"/>
          <w:spacing w:val="-1"/>
        </w:rPr>
        <w:t>的中端代码</w:t>
      </w:r>
      <w:r w:rsidR="006879B7">
        <w:rPr>
          <w:spacing w:val="-1"/>
        </w:rPr>
        <w:t>(</w:t>
      </w:r>
      <w:r w:rsidR="006879B7">
        <w:rPr>
          <w:rFonts w:hint="eastAsia"/>
          <w:spacing w:val="-1"/>
        </w:rPr>
        <w:t>见附录</w:t>
      </w:r>
      <w:r w:rsidR="006879B7">
        <w:rPr>
          <w:spacing w:val="-1"/>
        </w:rPr>
        <w:t xml:space="preserve"> </w:t>
      </w:r>
      <w:r w:rsidR="006879B7">
        <w:t>2.2)</w:t>
      </w:r>
      <w:r w:rsidR="006879B7">
        <w:rPr>
          <w:rFonts w:hint="eastAsia"/>
        </w:rPr>
        <w:t>，最终输出中间代码。</w:t>
      </w:r>
    </w:p>
    <w:p w14:paraId="1597BD45" w14:textId="77777777" w:rsidR="006879B7" w:rsidRDefault="006879B7">
      <w:pPr>
        <w:pStyle w:val="a3"/>
        <w:kinsoku w:val="0"/>
        <w:overflowPunct w:val="0"/>
        <w:spacing w:before="56"/>
        <w:ind w:left="1294" w:right="1441"/>
        <w:jc w:val="center"/>
        <w:rPr>
          <w:spacing w:val="5"/>
        </w:rPr>
      </w:pPr>
      <w:r>
        <w:rPr>
          <w:rFonts w:hint="eastAsia"/>
          <w:spacing w:val="-4"/>
        </w:rPr>
        <w:t>图</w:t>
      </w:r>
      <w:r>
        <w:rPr>
          <w:spacing w:val="-4"/>
        </w:rPr>
        <w:t xml:space="preserve"> </w:t>
      </w:r>
      <w:r>
        <w:t>1</w:t>
      </w:r>
      <w:r>
        <w:rPr>
          <w:spacing w:val="5"/>
        </w:rPr>
        <w:t xml:space="preserve">: </w:t>
      </w:r>
      <w:r>
        <w:rPr>
          <w:rFonts w:hint="eastAsia"/>
          <w:spacing w:val="5"/>
        </w:rPr>
        <w:t>整体流程图</w:t>
      </w:r>
    </w:p>
    <w:p w14:paraId="7944CA04" w14:textId="77777777" w:rsidR="006879B7" w:rsidRDefault="006879B7">
      <w:pPr>
        <w:pStyle w:val="a3"/>
        <w:kinsoku w:val="0"/>
        <w:overflowPunct w:val="0"/>
        <w:spacing w:before="56"/>
        <w:ind w:left="1294" w:right="1441"/>
        <w:jc w:val="center"/>
        <w:rPr>
          <w:spacing w:val="5"/>
        </w:rPr>
        <w:sectPr w:rsidR="006879B7">
          <w:type w:val="continuous"/>
          <w:pgSz w:w="11910" w:h="16840"/>
          <w:pgMar w:top="1500" w:right="1320" w:bottom="280" w:left="1680" w:header="720" w:footer="720" w:gutter="0"/>
          <w:cols w:space="720" w:equalWidth="0">
            <w:col w:w="8910"/>
          </w:cols>
          <w:noEndnote/>
        </w:sectPr>
      </w:pPr>
    </w:p>
    <w:p w14:paraId="5F07065E" w14:textId="77777777" w:rsidR="006879B7" w:rsidRDefault="006879B7">
      <w:pPr>
        <w:pStyle w:val="1"/>
        <w:kinsoku w:val="0"/>
        <w:overflowPunct w:val="0"/>
        <w:rPr>
          <w:w w:val="95"/>
        </w:rPr>
      </w:pPr>
      <w:r>
        <w:rPr>
          <w:rFonts w:hint="eastAsia"/>
          <w:w w:val="95"/>
        </w:rPr>
        <w:lastRenderedPageBreak/>
        <w:t>二、软件需求</w:t>
      </w:r>
    </w:p>
    <w:p w14:paraId="2B8C3B5C" w14:textId="77777777" w:rsidR="006879B7" w:rsidRDefault="000D0215" w:rsidP="004C2ED7">
      <w:pPr>
        <w:pStyle w:val="a3"/>
        <w:kinsoku w:val="0"/>
        <w:overflowPunct w:val="0"/>
        <w:spacing w:before="8" w:line="276" w:lineRule="auto"/>
        <w:ind w:firstLine="350"/>
        <w:rPr>
          <w:b/>
          <w:bCs/>
          <w:sz w:val="17"/>
          <w:szCs w:val="17"/>
        </w:rPr>
      </w:pPr>
      <w:r>
        <w:rPr>
          <w:rFonts w:hint="eastAsia"/>
          <w:spacing w:val="-3"/>
        </w:rPr>
        <w:t>本次大作业要求</w:t>
      </w:r>
      <w:r w:rsidR="003B4439">
        <w:rPr>
          <w:rFonts w:hint="eastAsia"/>
          <w:spacing w:val="-3"/>
        </w:rPr>
        <w:t>实现的词法分析器和语法分析器可以</w:t>
      </w:r>
      <w:r w:rsidR="003B4439" w:rsidRPr="00EE622B">
        <w:rPr>
          <w:rFonts w:hint="eastAsia"/>
          <w:b/>
          <w:bCs/>
          <w:color w:val="C00000"/>
          <w:spacing w:val="-3"/>
        </w:rPr>
        <w:t>组成一个完整的编译流程</w:t>
      </w:r>
      <w:r w:rsidR="003B4439">
        <w:rPr>
          <w:rFonts w:hint="eastAsia"/>
          <w:spacing w:val="-3"/>
        </w:rPr>
        <w:t>，即针对输入的</w:t>
      </w:r>
      <w:r w:rsidR="003B4439">
        <w:rPr>
          <w:spacing w:val="-3"/>
        </w:rPr>
        <w:t>C--</w:t>
      </w:r>
      <w:r w:rsidR="003B4439">
        <w:rPr>
          <w:rFonts w:hint="eastAsia"/>
          <w:spacing w:val="-3"/>
        </w:rPr>
        <w:t>语言，可以按照上面的流程图，给出</w:t>
      </w:r>
      <w:r w:rsidR="00E36ED8">
        <w:rPr>
          <w:rFonts w:hint="eastAsia"/>
          <w:spacing w:val="-3"/>
        </w:rPr>
        <w:t>词法分析器的</w:t>
      </w:r>
      <w:r w:rsidR="003B4439" w:rsidRPr="00587222">
        <w:rPr>
          <w:rFonts w:hint="eastAsia"/>
        </w:rPr>
        <w:t>单词符号序列</w:t>
      </w:r>
      <w:r w:rsidR="00E36ED8">
        <w:rPr>
          <w:rFonts w:hint="eastAsia"/>
          <w:spacing w:val="-3"/>
        </w:rPr>
        <w:t>和语法分析器</w:t>
      </w:r>
      <w:r w:rsidR="00126F43">
        <w:rPr>
          <w:rFonts w:hint="eastAsia"/>
          <w:spacing w:val="-3"/>
        </w:rPr>
        <w:t>的</w:t>
      </w:r>
      <w:r w:rsidR="0054079C">
        <w:rPr>
          <w:rFonts w:hint="eastAsia"/>
        </w:rPr>
        <w:t>产生式</w:t>
      </w:r>
      <w:r w:rsidR="003B4439">
        <w:rPr>
          <w:rFonts w:hint="eastAsia"/>
        </w:rPr>
        <w:t>序列。</w:t>
      </w:r>
      <w:r w:rsidR="00126F43">
        <w:rPr>
          <w:rFonts w:hint="eastAsia"/>
        </w:rPr>
        <w:t>选做任务不要求</w:t>
      </w:r>
      <w:r w:rsidR="00ED6CBF">
        <w:rPr>
          <w:rFonts w:hint="eastAsia"/>
        </w:rPr>
        <w:t>融合</w:t>
      </w:r>
      <w:r w:rsidR="00126F43">
        <w:rPr>
          <w:rFonts w:hint="eastAsia"/>
        </w:rPr>
        <w:t>进编译流程。</w:t>
      </w:r>
    </w:p>
    <w:p w14:paraId="3DCE11E3" w14:textId="77777777" w:rsidR="006879B7" w:rsidRDefault="006879B7">
      <w:pPr>
        <w:pStyle w:val="2"/>
        <w:kinsoku w:val="0"/>
        <w:overflowPunct w:val="0"/>
      </w:pPr>
      <w:r>
        <w:t>1</w:t>
      </w:r>
      <w:r>
        <w:rPr>
          <w:rFonts w:hint="eastAsia"/>
        </w:rPr>
        <w:t>、词法分析器</w:t>
      </w:r>
      <w:r w:rsidR="00EE622B" w:rsidRPr="00EE622B">
        <w:rPr>
          <w:rFonts w:hint="eastAsia"/>
          <w:color w:val="FF0000"/>
        </w:rPr>
        <w:t>（必做）</w:t>
      </w:r>
    </w:p>
    <w:p w14:paraId="259106A9" w14:textId="77777777" w:rsidR="006879B7" w:rsidRDefault="006879B7" w:rsidP="004C2ED7">
      <w:pPr>
        <w:pStyle w:val="a7"/>
        <w:numPr>
          <w:ilvl w:val="0"/>
          <w:numId w:val="14"/>
        </w:numPr>
        <w:tabs>
          <w:tab w:val="left" w:pos="862"/>
        </w:tabs>
        <w:kinsoku w:val="0"/>
        <w:overflowPunct w:val="0"/>
        <w:spacing w:before="138" w:line="276" w:lineRule="auto"/>
        <w:ind w:left="119" w:right="474" w:firstLine="210"/>
        <w:jc w:val="both"/>
        <w:rPr>
          <w:rFonts w:ascii="DengXian" w:eastAsia="DengXian" w:hAnsi="Times New Roman" w:cs="DengXian"/>
          <w:color w:val="000000"/>
          <w:sz w:val="21"/>
          <w:szCs w:val="21"/>
        </w:rPr>
      </w:pPr>
      <w:r>
        <w:rPr>
          <w:rFonts w:ascii="DengXian" w:eastAsia="DengXian" w:hAnsi="Times New Roman" w:cs="DengXian" w:hint="eastAsia"/>
          <w:spacing w:val="5"/>
          <w:sz w:val="21"/>
          <w:szCs w:val="21"/>
        </w:rPr>
        <w:t>完成</w:t>
      </w:r>
      <w:r>
        <w:rPr>
          <w:rFonts w:ascii="DengXian" w:eastAsia="DengXian" w:hAnsi="Times New Roman" w:cs="DengXian"/>
          <w:spacing w:val="5"/>
          <w:sz w:val="21"/>
          <w:szCs w:val="21"/>
        </w:rPr>
        <w:t xml:space="preserve"> </w:t>
      </w:r>
      <w:r>
        <w:rPr>
          <w:rFonts w:ascii="DengXian" w:eastAsia="DengXian" w:hAnsi="Times New Roman" w:cs="DengXian"/>
          <w:sz w:val="21"/>
          <w:szCs w:val="21"/>
        </w:rPr>
        <w:t>C--</w:t>
      </w:r>
      <w:r>
        <w:rPr>
          <w:rFonts w:ascii="DengXian" w:eastAsia="DengXian" w:hAnsi="Times New Roman" w:cs="DengXian" w:hint="eastAsia"/>
          <w:sz w:val="21"/>
          <w:szCs w:val="21"/>
        </w:rPr>
        <w:t>语言的词法分析器，要求采用课程教授方法，实现有限自动机</w:t>
      </w:r>
      <w:r>
        <w:rPr>
          <w:rFonts w:ascii="DengXian" w:eastAsia="DengXian" w:hAnsi="Times New Roman" w:cs="DengXian" w:hint="eastAsia"/>
          <w:b/>
          <w:bCs/>
          <w:color w:val="C00000"/>
          <w:sz w:val="21"/>
          <w:szCs w:val="21"/>
        </w:rPr>
        <w:t>确定化</w:t>
      </w:r>
      <w:r>
        <w:rPr>
          <w:rFonts w:ascii="DengXian" w:eastAsia="DengXian" w:hAnsi="Times New Roman" w:cs="DengXian" w:hint="eastAsia"/>
          <w:b/>
          <w:bCs/>
          <w:color w:val="000000"/>
          <w:sz w:val="21"/>
          <w:szCs w:val="21"/>
        </w:rPr>
        <w:t>，</w:t>
      </w:r>
      <w:r>
        <w:rPr>
          <w:rFonts w:ascii="DengXian" w:eastAsia="DengXian" w:hAnsi="Times New Roman" w:cs="DengXian" w:hint="eastAsia"/>
          <w:b/>
          <w:bCs/>
          <w:color w:val="C00000"/>
          <w:sz w:val="21"/>
          <w:szCs w:val="21"/>
        </w:rPr>
        <w:t>最</w:t>
      </w:r>
      <w:r>
        <w:rPr>
          <w:rFonts w:ascii="DengXian" w:eastAsia="DengXian" w:hAnsi="Times New Roman" w:cs="DengXian" w:hint="eastAsia"/>
          <w:b/>
          <w:bCs/>
          <w:color w:val="C00000"/>
          <w:spacing w:val="-1"/>
          <w:sz w:val="21"/>
          <w:szCs w:val="21"/>
        </w:rPr>
        <w:t>小化</w:t>
      </w:r>
      <w:r>
        <w:rPr>
          <w:rFonts w:ascii="DengXian" w:eastAsia="DengXian" w:hAnsi="Times New Roman" w:cs="DengXian" w:hint="eastAsia"/>
          <w:color w:val="000000"/>
          <w:spacing w:val="-12"/>
          <w:sz w:val="21"/>
          <w:szCs w:val="21"/>
        </w:rPr>
        <w:t>算法。词法分析器的输入为</w:t>
      </w:r>
      <w:r>
        <w:rPr>
          <w:rFonts w:ascii="DengXian" w:eastAsia="DengXian" w:hAnsi="Times New Roman" w:cs="DengXian"/>
          <w:color w:val="000000"/>
          <w:spacing w:val="-12"/>
          <w:sz w:val="21"/>
          <w:szCs w:val="21"/>
        </w:rPr>
        <w:t xml:space="preserve"> </w:t>
      </w:r>
      <w:r>
        <w:rPr>
          <w:rFonts w:ascii="DengXian" w:eastAsia="DengXian" w:hAnsi="Times New Roman" w:cs="DengXian"/>
          <w:color w:val="000000"/>
          <w:sz w:val="21"/>
          <w:szCs w:val="21"/>
        </w:rPr>
        <w:t>C--</w:t>
      </w:r>
      <w:r>
        <w:rPr>
          <w:rFonts w:ascii="DengXian" w:eastAsia="DengXian" w:hAnsi="Times New Roman" w:cs="DengXian" w:hint="eastAsia"/>
          <w:color w:val="000000"/>
          <w:spacing w:val="-15"/>
          <w:sz w:val="21"/>
          <w:szCs w:val="21"/>
        </w:rPr>
        <w:t>语言源代码，输出识别出单词的二元属性，填写符号表。</w:t>
      </w:r>
      <w:r>
        <w:rPr>
          <w:rFonts w:ascii="DengXian" w:eastAsia="DengXian" w:hAnsi="Times New Roman" w:cs="DengXian" w:hint="eastAsia"/>
          <w:color w:val="000000"/>
          <w:spacing w:val="-3"/>
          <w:sz w:val="21"/>
          <w:szCs w:val="21"/>
        </w:rPr>
        <w:t>单词符号的类型</w:t>
      </w:r>
      <w:r w:rsidR="00587222">
        <w:rPr>
          <w:rFonts w:ascii="DengXian" w:eastAsia="DengXian" w:hAnsi="Times New Roman" w:cs="DengXian" w:hint="eastAsia"/>
          <w:color w:val="000000"/>
          <w:spacing w:val="-3"/>
          <w:sz w:val="21"/>
          <w:szCs w:val="21"/>
        </w:rPr>
        <w:t>及</w:t>
      </w:r>
      <w:r>
        <w:rPr>
          <w:rFonts w:ascii="DengXian" w:eastAsia="DengXian" w:hAnsi="Times New Roman" w:cs="DengXian" w:hint="eastAsia"/>
          <w:color w:val="000000"/>
          <w:sz w:val="21"/>
          <w:szCs w:val="21"/>
        </w:rPr>
        <w:t>具体要求如下：</w:t>
      </w:r>
    </w:p>
    <w:p w14:paraId="47B94907" w14:textId="77777777" w:rsidR="006879B7" w:rsidRDefault="006879B7" w:rsidP="00A236FC">
      <w:pPr>
        <w:pStyle w:val="a3"/>
        <w:tabs>
          <w:tab w:val="left" w:pos="3812"/>
          <w:tab w:val="left" w:pos="4542"/>
          <w:tab w:val="left" w:pos="5428"/>
          <w:tab w:val="left" w:pos="6476"/>
        </w:tabs>
        <w:kinsoku w:val="0"/>
        <w:overflowPunct w:val="0"/>
        <w:ind w:left="119"/>
      </w:pPr>
      <w:r>
        <w:rPr>
          <w:rFonts w:hint="eastAsia"/>
          <w:b/>
          <w:bCs/>
        </w:rPr>
        <w:t>关键字（</w:t>
      </w:r>
      <w:r>
        <w:rPr>
          <w:b/>
          <w:bCs/>
        </w:rPr>
        <w:t>KW</w:t>
      </w:r>
      <w:r>
        <w:rPr>
          <w:rFonts w:hint="eastAsia"/>
          <w:b/>
          <w:bCs/>
        </w:rPr>
        <w:t>，</w:t>
      </w:r>
      <w:r w:rsidRPr="00587222">
        <w:rPr>
          <w:rFonts w:hint="eastAsia"/>
          <w:b/>
          <w:bCs/>
          <w:u w:val="single"/>
        </w:rPr>
        <w:t>不区分大小写</w:t>
      </w:r>
      <w:r>
        <w:rPr>
          <w:rFonts w:hint="eastAsia"/>
          <w:b/>
          <w:bCs/>
        </w:rPr>
        <w:t>）包括：</w:t>
      </w:r>
      <w:r>
        <w:rPr>
          <w:b/>
          <w:bCs/>
        </w:rPr>
        <w:tab/>
      </w:r>
      <w:r>
        <w:t>(1)</w:t>
      </w:r>
      <w:r>
        <w:rPr>
          <w:spacing w:val="-3"/>
        </w:rPr>
        <w:t xml:space="preserve"> </w:t>
      </w:r>
      <w:r>
        <w:t>int</w:t>
      </w:r>
      <w:r>
        <w:tab/>
        <w:t>(2)</w:t>
      </w:r>
      <w:r>
        <w:rPr>
          <w:spacing w:val="-2"/>
        </w:rPr>
        <w:t xml:space="preserve"> </w:t>
      </w:r>
      <w:r>
        <w:t>void</w:t>
      </w:r>
      <w:r>
        <w:tab/>
        <w:t>(3)</w:t>
      </w:r>
      <w:r>
        <w:rPr>
          <w:spacing w:val="-2"/>
        </w:rPr>
        <w:t xml:space="preserve"> </w:t>
      </w:r>
      <w:r>
        <w:t>return</w:t>
      </w:r>
      <w:r>
        <w:tab/>
        <w:t>(4)</w:t>
      </w:r>
      <w:r>
        <w:rPr>
          <w:spacing w:val="-3"/>
        </w:rPr>
        <w:t xml:space="preserve"> </w:t>
      </w:r>
      <w:r>
        <w:t>const</w:t>
      </w:r>
    </w:p>
    <w:p w14:paraId="2A335DE6" w14:textId="77777777" w:rsidR="006879B7" w:rsidRDefault="006879B7" w:rsidP="00DC1A9F">
      <w:pPr>
        <w:pStyle w:val="a3"/>
        <w:tabs>
          <w:tab w:val="left" w:pos="2770"/>
          <w:tab w:val="left" w:pos="3404"/>
          <w:tab w:val="left" w:pos="4020"/>
          <w:tab w:val="left" w:pos="4629"/>
          <w:tab w:val="left" w:pos="5375"/>
          <w:tab w:val="left" w:pos="6156"/>
          <w:tab w:val="left" w:pos="6936"/>
          <w:tab w:val="left" w:pos="7716"/>
        </w:tabs>
        <w:kinsoku w:val="0"/>
        <w:overflowPunct w:val="0"/>
        <w:ind w:left="120"/>
      </w:pPr>
      <w:r>
        <w:rPr>
          <w:rFonts w:hint="eastAsia"/>
          <w:b/>
          <w:bCs/>
        </w:rPr>
        <w:t>运算符（</w:t>
      </w:r>
      <w:r>
        <w:rPr>
          <w:b/>
          <w:bCs/>
        </w:rPr>
        <w:t>OP</w:t>
      </w:r>
      <w:r>
        <w:rPr>
          <w:rFonts w:hint="eastAsia"/>
          <w:b/>
          <w:bCs/>
        </w:rPr>
        <w:t>）包括：</w:t>
      </w:r>
      <w:r>
        <w:t>(</w:t>
      </w:r>
      <w:r w:rsidR="00A236FC">
        <w:t>5</w:t>
      </w:r>
      <w:r>
        <w:t>)</w:t>
      </w:r>
      <w:r>
        <w:rPr>
          <w:spacing w:val="31"/>
        </w:rPr>
        <w:t xml:space="preserve"> </w:t>
      </w:r>
      <w:r>
        <w:t>+</w:t>
      </w:r>
      <w:r>
        <w:tab/>
        <w:t>(</w:t>
      </w:r>
      <w:r w:rsidR="00A236FC">
        <w:t>6</w:t>
      </w:r>
      <w:r>
        <w:t>)</w:t>
      </w:r>
      <w:r>
        <w:rPr>
          <w:spacing w:val="28"/>
        </w:rPr>
        <w:t xml:space="preserve"> </w:t>
      </w:r>
      <w:r>
        <w:t>-</w:t>
      </w:r>
      <w:r>
        <w:tab/>
        <w:t>(</w:t>
      </w:r>
      <w:r w:rsidR="00A236FC">
        <w:t>7</w:t>
      </w:r>
      <w:r>
        <w:t>)</w:t>
      </w:r>
      <w:r>
        <w:rPr>
          <w:spacing w:val="27"/>
        </w:rPr>
        <w:t xml:space="preserve"> </w:t>
      </w:r>
      <w:r>
        <w:t>*</w:t>
      </w:r>
      <w:r>
        <w:tab/>
        <w:t>(</w:t>
      </w:r>
      <w:r w:rsidR="00A236FC">
        <w:t>8</w:t>
      </w:r>
      <w:r>
        <w:t>)</w:t>
      </w:r>
      <w:r>
        <w:rPr>
          <w:spacing w:val="28"/>
        </w:rPr>
        <w:t xml:space="preserve"> </w:t>
      </w:r>
      <w:r>
        <w:t>/</w:t>
      </w:r>
      <w:r>
        <w:tab/>
        <w:t>(</w:t>
      </w:r>
      <w:r w:rsidR="00A236FC">
        <w:t>9</w:t>
      </w:r>
      <w:r>
        <w:t>)</w:t>
      </w:r>
      <w:r>
        <w:rPr>
          <w:spacing w:val="27"/>
        </w:rPr>
        <w:t xml:space="preserve"> </w:t>
      </w:r>
      <w:r>
        <w:t>%</w:t>
      </w:r>
      <w:r>
        <w:tab/>
        <w:t>(1</w:t>
      </w:r>
      <w:r w:rsidR="00A236FC">
        <w:t>0</w:t>
      </w:r>
      <w:r>
        <w:t>)</w:t>
      </w:r>
      <w:r>
        <w:rPr>
          <w:spacing w:val="27"/>
        </w:rPr>
        <w:t xml:space="preserve"> </w:t>
      </w:r>
      <w:r>
        <w:t>=</w:t>
      </w:r>
      <w:r>
        <w:tab/>
        <w:t>(1</w:t>
      </w:r>
      <w:r w:rsidR="00A236FC">
        <w:t>1</w:t>
      </w:r>
      <w:r>
        <w:t>)</w:t>
      </w:r>
      <w:r>
        <w:rPr>
          <w:spacing w:val="28"/>
        </w:rPr>
        <w:t xml:space="preserve"> </w:t>
      </w:r>
      <w:r>
        <w:t>&gt;</w:t>
      </w:r>
      <w:r>
        <w:tab/>
        <w:t>(1</w:t>
      </w:r>
      <w:r w:rsidR="00A236FC">
        <w:t>2</w:t>
      </w:r>
      <w:r>
        <w:t>)</w:t>
      </w:r>
      <w:r>
        <w:rPr>
          <w:spacing w:val="27"/>
        </w:rPr>
        <w:t xml:space="preserve"> </w:t>
      </w:r>
      <w:r>
        <w:t>&lt;</w:t>
      </w:r>
      <w:r>
        <w:tab/>
        <w:t>(1</w:t>
      </w:r>
      <w:r w:rsidR="00A236FC">
        <w:t>3</w:t>
      </w:r>
      <w:r>
        <w:t>)</w:t>
      </w:r>
      <w:r>
        <w:rPr>
          <w:spacing w:val="24"/>
        </w:rPr>
        <w:t xml:space="preserve"> </w:t>
      </w:r>
      <w:r>
        <w:t>==</w:t>
      </w:r>
    </w:p>
    <w:p w14:paraId="0FA5F78E" w14:textId="77777777" w:rsidR="006879B7" w:rsidRDefault="006879B7" w:rsidP="00DC1A9F">
      <w:pPr>
        <w:pStyle w:val="a3"/>
        <w:tabs>
          <w:tab w:val="left" w:pos="1012"/>
          <w:tab w:val="left" w:pos="1902"/>
          <w:tab w:val="left" w:pos="2818"/>
          <w:tab w:val="left" w:pos="3744"/>
        </w:tabs>
        <w:kinsoku w:val="0"/>
        <w:overflowPunct w:val="0"/>
        <w:ind w:left="120"/>
      </w:pPr>
      <w:r>
        <w:t>(1</w:t>
      </w:r>
      <w:r w:rsidR="00A236FC">
        <w:t>4</w:t>
      </w:r>
      <w:r>
        <w:t>)</w:t>
      </w:r>
      <w:r>
        <w:rPr>
          <w:spacing w:val="-3"/>
        </w:rPr>
        <w:t xml:space="preserve"> </w:t>
      </w:r>
      <w:r>
        <w:t>&lt;=</w:t>
      </w:r>
      <w:r>
        <w:tab/>
        <w:t>(1</w:t>
      </w:r>
      <w:r w:rsidR="00A236FC">
        <w:t>5</w:t>
      </w:r>
      <w:r>
        <w:t>)</w:t>
      </w:r>
      <w:r>
        <w:rPr>
          <w:spacing w:val="-2"/>
        </w:rPr>
        <w:t xml:space="preserve"> </w:t>
      </w:r>
      <w:r>
        <w:t>&gt;=</w:t>
      </w:r>
      <w:r>
        <w:tab/>
        <w:t>(1</w:t>
      </w:r>
      <w:r w:rsidR="00A236FC">
        <w:t>6</w:t>
      </w:r>
      <w:r>
        <w:t>) !=</w:t>
      </w:r>
      <w:r>
        <w:tab/>
        <w:t>(1</w:t>
      </w:r>
      <w:r w:rsidR="00A236FC">
        <w:t>7</w:t>
      </w:r>
      <w:r>
        <w:t>)</w:t>
      </w:r>
      <w:r>
        <w:rPr>
          <w:spacing w:val="-2"/>
        </w:rPr>
        <w:t xml:space="preserve"> </w:t>
      </w:r>
      <w:r>
        <w:t>&amp;&amp;</w:t>
      </w:r>
      <w:r>
        <w:tab/>
        <w:t>(1</w:t>
      </w:r>
      <w:r w:rsidR="00A236FC">
        <w:t>8</w:t>
      </w:r>
      <w:r>
        <w:t>)</w:t>
      </w:r>
      <w:r>
        <w:rPr>
          <w:spacing w:val="-2"/>
        </w:rPr>
        <w:t xml:space="preserve"> </w:t>
      </w:r>
      <w:r>
        <w:t>||</w:t>
      </w:r>
    </w:p>
    <w:p w14:paraId="6D16C27F" w14:textId="77777777" w:rsidR="006879B7" w:rsidRDefault="006879B7" w:rsidP="00DC1A9F">
      <w:pPr>
        <w:pStyle w:val="a3"/>
        <w:tabs>
          <w:tab w:val="left" w:pos="2578"/>
          <w:tab w:val="left" w:pos="4015"/>
          <w:tab w:val="left" w:pos="4687"/>
        </w:tabs>
        <w:kinsoku w:val="0"/>
        <w:overflowPunct w:val="0"/>
        <w:ind w:left="119"/>
      </w:pPr>
      <w:r>
        <w:rPr>
          <w:rFonts w:hint="eastAsia"/>
          <w:b/>
          <w:bCs/>
        </w:rPr>
        <w:t>界符（</w:t>
      </w:r>
      <w:r>
        <w:rPr>
          <w:b/>
          <w:bCs/>
        </w:rPr>
        <w:t>SE</w:t>
      </w:r>
      <w:r>
        <w:rPr>
          <w:rFonts w:hint="eastAsia"/>
          <w:b/>
          <w:bCs/>
        </w:rPr>
        <w:t>）包括：</w:t>
      </w:r>
      <w:r>
        <w:t>(</w:t>
      </w:r>
      <w:r w:rsidR="00A236FC">
        <w:t>19</w:t>
      </w:r>
      <w:r>
        <w:t>)</w:t>
      </w:r>
      <w:r w:rsidR="00817EA1">
        <w:t xml:space="preserve"> </w:t>
      </w:r>
      <w:r w:rsidR="00EF5354">
        <w:t>(</w:t>
      </w:r>
      <w:r>
        <w:tab/>
        <w:t>(2</w:t>
      </w:r>
      <w:r w:rsidR="00A236FC">
        <w:t>0</w:t>
      </w:r>
      <w:r>
        <w:t>)</w:t>
      </w:r>
      <w:r>
        <w:rPr>
          <w:spacing w:val="45"/>
        </w:rPr>
        <w:t xml:space="preserve"> </w:t>
      </w:r>
      <w:r w:rsidR="00EF5354">
        <w:t>)</w:t>
      </w:r>
      <w:r>
        <w:rPr>
          <w:spacing w:val="46"/>
        </w:rPr>
        <w:t xml:space="preserve"> </w:t>
      </w:r>
      <w:r w:rsidR="00817EA1">
        <w:rPr>
          <w:spacing w:val="46"/>
        </w:rPr>
        <w:t xml:space="preserve"> </w:t>
      </w:r>
      <w:r>
        <w:t>(2</w:t>
      </w:r>
      <w:r w:rsidR="00A236FC">
        <w:t>1</w:t>
      </w:r>
      <w:r>
        <w:t>)</w:t>
      </w:r>
      <w:r>
        <w:rPr>
          <w:spacing w:val="-2"/>
        </w:rPr>
        <w:t xml:space="preserve"> </w:t>
      </w:r>
      <w:r>
        <w:t>{</w:t>
      </w:r>
      <w:r>
        <w:tab/>
        <w:t>(2</w:t>
      </w:r>
      <w:r w:rsidR="00A236FC">
        <w:t>2</w:t>
      </w:r>
      <w:r>
        <w:t>)</w:t>
      </w:r>
      <w:r>
        <w:rPr>
          <w:spacing w:val="-2"/>
        </w:rPr>
        <w:t xml:space="preserve"> </w:t>
      </w:r>
      <w:r>
        <w:t>}</w:t>
      </w:r>
      <w:r>
        <w:tab/>
        <w:t>(2</w:t>
      </w:r>
      <w:r w:rsidR="00A236FC">
        <w:t>3</w:t>
      </w:r>
      <w:r>
        <w:t>)</w:t>
      </w:r>
      <w:r>
        <w:rPr>
          <w:rFonts w:hint="eastAsia"/>
        </w:rPr>
        <w:t>；</w:t>
      </w:r>
      <w:r>
        <w:rPr>
          <w:spacing w:val="43"/>
        </w:rPr>
        <w:t xml:space="preserve"> </w:t>
      </w:r>
      <w:r>
        <w:t>(2</w:t>
      </w:r>
      <w:r w:rsidR="00A236FC">
        <w:t>4</w:t>
      </w:r>
      <w:r>
        <w:t>)</w:t>
      </w:r>
      <w:r>
        <w:rPr>
          <w:spacing w:val="-3"/>
        </w:rPr>
        <w:t xml:space="preserve"> </w:t>
      </w:r>
      <w:r>
        <w:t>,</w:t>
      </w:r>
    </w:p>
    <w:p w14:paraId="1D308005" w14:textId="77777777" w:rsidR="00CD6D94" w:rsidRPr="00282108" w:rsidRDefault="006879B7" w:rsidP="00DC1A9F">
      <w:pPr>
        <w:ind w:left="119"/>
        <w:rPr>
          <w:rFonts w:ascii="Times New Roman" w:cs="Times New Roman"/>
        </w:rPr>
      </w:pPr>
      <w:r w:rsidRPr="00D52C33">
        <w:rPr>
          <w:rFonts w:hint="eastAsia"/>
          <w:b/>
          <w:bCs/>
          <w:sz w:val="21"/>
          <w:szCs w:val="21"/>
        </w:rPr>
        <w:t>标识符（</w:t>
      </w:r>
      <w:r w:rsidRPr="00D52C33">
        <w:rPr>
          <w:b/>
          <w:bCs/>
          <w:sz w:val="21"/>
          <w:szCs w:val="21"/>
        </w:rPr>
        <w:t>IDN</w:t>
      </w:r>
      <w:r w:rsidRPr="00D52C33">
        <w:rPr>
          <w:rFonts w:hint="eastAsia"/>
          <w:b/>
          <w:bCs/>
          <w:sz w:val="21"/>
          <w:szCs w:val="21"/>
        </w:rPr>
        <w:t>）</w:t>
      </w:r>
      <w:r w:rsidRPr="00D52C33">
        <w:rPr>
          <w:rFonts w:hint="eastAsia"/>
          <w:spacing w:val="3"/>
          <w:sz w:val="21"/>
          <w:szCs w:val="21"/>
        </w:rPr>
        <w:t>定义与</w:t>
      </w:r>
      <w:r w:rsidRPr="00D52C33">
        <w:rPr>
          <w:spacing w:val="3"/>
          <w:sz w:val="21"/>
          <w:szCs w:val="21"/>
        </w:rPr>
        <w:t xml:space="preserve"> </w:t>
      </w:r>
      <w:r w:rsidRPr="00D52C33">
        <w:rPr>
          <w:sz w:val="21"/>
          <w:szCs w:val="21"/>
        </w:rPr>
        <w:t xml:space="preserve">C </w:t>
      </w:r>
      <w:r w:rsidRPr="00D52C33">
        <w:rPr>
          <w:rFonts w:hint="eastAsia"/>
          <w:sz w:val="21"/>
          <w:szCs w:val="21"/>
        </w:rPr>
        <w:t>语言保持相同，为字母、数字和下划线（</w:t>
      </w:r>
      <w:r w:rsidRPr="00D52C33">
        <w:rPr>
          <w:sz w:val="21"/>
          <w:szCs w:val="21"/>
        </w:rPr>
        <w:t>_</w:t>
      </w:r>
      <w:r w:rsidRPr="00D52C33">
        <w:rPr>
          <w:rFonts w:hint="eastAsia"/>
          <w:sz w:val="21"/>
          <w:szCs w:val="21"/>
        </w:rPr>
        <w:t>）组成的不以数字开头的串</w:t>
      </w:r>
      <w:r w:rsidR="00484685" w:rsidRPr="00D52C33">
        <w:rPr>
          <w:rFonts w:hint="eastAsia"/>
          <w:sz w:val="21"/>
          <w:szCs w:val="21"/>
        </w:rPr>
        <w:t>。</w:t>
      </w:r>
      <w:r w:rsidR="003F2B8A" w:rsidRPr="00D52C33">
        <w:rPr>
          <w:rFonts w:hint="eastAsia"/>
          <w:spacing w:val="-2"/>
        </w:rPr>
        <w:t>为方便起见，</w:t>
      </w:r>
      <w:r w:rsidR="003F2B8A" w:rsidRPr="00D52C33">
        <w:rPr>
          <w:rFonts w:hint="eastAsia"/>
          <w:color w:val="C00000"/>
          <w:spacing w:val="-2"/>
        </w:rPr>
        <w:t>本</w:t>
      </w:r>
      <w:r w:rsidR="003F2B8A">
        <w:rPr>
          <w:rFonts w:hint="eastAsia"/>
          <w:color w:val="C00000"/>
          <w:spacing w:val="-2"/>
        </w:rPr>
        <w:t>次</w:t>
      </w:r>
      <w:r w:rsidR="003F2B8A" w:rsidRPr="00D52C33">
        <w:rPr>
          <w:rFonts w:hint="eastAsia"/>
          <w:color w:val="C00000"/>
          <w:spacing w:val="-2"/>
        </w:rPr>
        <w:t>作业</w:t>
      </w:r>
      <w:r w:rsidR="003F2B8A">
        <w:rPr>
          <w:rFonts w:hint="eastAsia"/>
          <w:color w:val="C00000"/>
          <w:spacing w:val="-2"/>
        </w:rPr>
        <w:t>中定义</w:t>
      </w:r>
      <w:r w:rsidR="00820814">
        <w:rPr>
          <w:rFonts w:hint="eastAsia"/>
          <w:color w:val="C00000"/>
          <w:spacing w:val="-2"/>
        </w:rPr>
        <w:t>“</w:t>
      </w:r>
      <w:r w:rsidR="003F2B8A">
        <w:rPr>
          <w:color w:val="C00000"/>
          <w:spacing w:val="-2"/>
        </w:rPr>
        <w:t>main</w:t>
      </w:r>
      <w:r w:rsidR="00820814">
        <w:rPr>
          <w:rFonts w:hint="eastAsia"/>
          <w:color w:val="C00000"/>
          <w:spacing w:val="-2"/>
        </w:rPr>
        <w:t>”</w:t>
      </w:r>
      <w:r w:rsidR="006E57BC">
        <w:rPr>
          <w:rFonts w:hint="eastAsia"/>
          <w:color w:val="C00000"/>
          <w:spacing w:val="-2"/>
        </w:rPr>
        <w:t>也属于标识符</w:t>
      </w:r>
      <w:r w:rsidR="003F2B8A">
        <w:rPr>
          <w:rFonts w:hint="eastAsia"/>
          <w:color w:val="C00000"/>
          <w:spacing w:val="-2"/>
        </w:rPr>
        <w:t>。</w:t>
      </w:r>
      <w:r w:rsidR="00484685" w:rsidRPr="00D52C33">
        <w:rPr>
          <w:rFonts w:hint="eastAsia"/>
          <w:sz w:val="21"/>
          <w:szCs w:val="21"/>
        </w:rPr>
        <w:t>标识符的正则表达式为</w:t>
      </w:r>
      <w:r w:rsidR="00CD6D94" w:rsidRPr="00D52C33">
        <w:rPr>
          <w:rFonts w:hint="eastAsia"/>
          <w:sz w:val="21"/>
          <w:szCs w:val="21"/>
        </w:rPr>
        <w:t>：</w:t>
      </w:r>
      <w:r w:rsidR="00CD6D94" w:rsidRPr="00282108">
        <w:rPr>
          <w:rFonts w:ascii="Times New Roman" w:cs="Times New Roman"/>
          <w:sz w:val="18"/>
          <w:szCs w:val="18"/>
          <w:highlight w:val="yellow"/>
        </w:rPr>
        <w:t>IDN=[a‐zA‐Z_][a‐zA‐Z_0‐9]*</w:t>
      </w:r>
      <w:r w:rsidR="00282108">
        <w:rPr>
          <w:sz w:val="18"/>
          <w:szCs w:val="18"/>
        </w:rPr>
        <w:t xml:space="preserve"> </w:t>
      </w:r>
    </w:p>
    <w:p w14:paraId="68ABF949" w14:textId="77777777" w:rsidR="006879B7" w:rsidRDefault="006879B7" w:rsidP="00DC1A9F">
      <w:pPr>
        <w:pStyle w:val="a3"/>
        <w:kinsoku w:val="0"/>
        <w:overflowPunct w:val="0"/>
        <w:ind w:left="120"/>
        <w:rPr>
          <w:spacing w:val="-2"/>
        </w:rPr>
      </w:pPr>
      <w:r>
        <w:rPr>
          <w:rFonts w:hint="eastAsia"/>
          <w:b/>
          <w:bCs/>
        </w:rPr>
        <w:t>整数（</w:t>
      </w:r>
      <w:r>
        <w:rPr>
          <w:b/>
          <w:bCs/>
        </w:rPr>
        <w:t>INT</w:t>
      </w:r>
      <w:r>
        <w:rPr>
          <w:rFonts w:hint="eastAsia"/>
          <w:b/>
          <w:bCs/>
        </w:rPr>
        <w:t>）</w:t>
      </w:r>
      <w:r>
        <w:rPr>
          <w:rFonts w:hint="eastAsia"/>
          <w:spacing w:val="-2"/>
        </w:rPr>
        <w:t>定义与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rPr>
          <w:rFonts w:hint="eastAsia"/>
          <w:spacing w:val="-2"/>
        </w:rPr>
        <w:t>语言类似</w:t>
      </w:r>
      <w:r w:rsidR="003E76D5">
        <w:rPr>
          <w:rFonts w:hint="eastAsia"/>
          <w:spacing w:val="-2"/>
        </w:rPr>
        <w:t>。</w:t>
      </w:r>
      <w:r w:rsidR="00D52C33" w:rsidRPr="00D52C33">
        <w:rPr>
          <w:rFonts w:hint="eastAsia"/>
          <w:spacing w:val="-2"/>
        </w:rPr>
        <w:t>为方便起见，</w:t>
      </w:r>
      <w:r w:rsidR="00282108" w:rsidRPr="00D52C33">
        <w:rPr>
          <w:rFonts w:hint="eastAsia"/>
          <w:color w:val="C00000"/>
          <w:spacing w:val="-2"/>
        </w:rPr>
        <w:t>本</w:t>
      </w:r>
      <w:r w:rsidR="007A6D57">
        <w:rPr>
          <w:rFonts w:hint="eastAsia"/>
          <w:color w:val="C00000"/>
          <w:spacing w:val="-2"/>
        </w:rPr>
        <w:t>次</w:t>
      </w:r>
      <w:r w:rsidR="00282108" w:rsidRPr="00D52C33">
        <w:rPr>
          <w:rFonts w:hint="eastAsia"/>
          <w:color w:val="C00000"/>
          <w:spacing w:val="-2"/>
        </w:rPr>
        <w:t>作业</w:t>
      </w:r>
      <w:r w:rsidR="00D52C33">
        <w:rPr>
          <w:rFonts w:hint="eastAsia"/>
          <w:color w:val="C00000"/>
          <w:spacing w:val="-2"/>
        </w:rPr>
        <w:t>中定义</w:t>
      </w:r>
      <w:r w:rsidRPr="00D52C33">
        <w:rPr>
          <w:rFonts w:hint="eastAsia"/>
          <w:color w:val="C00000"/>
          <w:spacing w:val="-2"/>
        </w:rPr>
        <w:t>整数</w:t>
      </w:r>
      <w:r w:rsidR="00282108" w:rsidRPr="00D52C33">
        <w:rPr>
          <w:rFonts w:hint="eastAsia"/>
          <w:color w:val="C00000"/>
          <w:spacing w:val="-2"/>
        </w:rPr>
        <w:t>包含负数</w:t>
      </w:r>
      <w:r w:rsidR="00282108">
        <w:rPr>
          <w:rFonts w:hint="eastAsia"/>
          <w:spacing w:val="-2"/>
        </w:rPr>
        <w:t>。整数的正则表达式为</w:t>
      </w:r>
      <w:r w:rsidR="00282108">
        <w:rPr>
          <w:rFonts w:ascii="Times New Roman" w:cs="Times New Roman"/>
          <w:sz w:val="18"/>
          <w:szCs w:val="18"/>
          <w:highlight w:val="yellow"/>
        </w:rPr>
        <w:t>INT</w:t>
      </w:r>
      <w:r w:rsidR="00282108" w:rsidRPr="00282108">
        <w:rPr>
          <w:rFonts w:ascii="Times New Roman" w:cs="Times New Roman"/>
          <w:sz w:val="18"/>
          <w:szCs w:val="18"/>
          <w:highlight w:val="yellow"/>
        </w:rPr>
        <w:t>=</w:t>
      </w:r>
      <w:r w:rsidR="00282108">
        <w:rPr>
          <w:rFonts w:ascii="Times New Roman" w:cs="Times New Roman"/>
          <w:sz w:val="18"/>
          <w:szCs w:val="18"/>
          <w:highlight w:val="yellow"/>
        </w:rPr>
        <w:t>-*</w:t>
      </w:r>
      <w:r w:rsidR="00282108" w:rsidRPr="00282108">
        <w:rPr>
          <w:rFonts w:ascii="Times New Roman" w:cs="Times New Roman"/>
          <w:sz w:val="18"/>
          <w:szCs w:val="18"/>
          <w:highlight w:val="yellow"/>
        </w:rPr>
        <w:t>[0‐9]+</w:t>
      </w:r>
    </w:p>
    <w:p w14:paraId="28874B93" w14:textId="77777777" w:rsidR="006879B7" w:rsidRDefault="006879B7" w:rsidP="004C2ED7">
      <w:pPr>
        <w:pStyle w:val="a7"/>
        <w:numPr>
          <w:ilvl w:val="0"/>
          <w:numId w:val="14"/>
        </w:numPr>
        <w:tabs>
          <w:tab w:val="left" w:pos="862"/>
        </w:tabs>
        <w:kinsoku w:val="0"/>
        <w:overflowPunct w:val="0"/>
        <w:spacing w:before="0" w:line="276" w:lineRule="auto"/>
        <w:ind w:right="372" w:firstLine="210"/>
        <w:rPr>
          <w:rFonts w:ascii="DengXian" w:eastAsia="DengXian" w:hAnsi="Times New Roman" w:cs="DengXian"/>
          <w:color w:val="C00000"/>
          <w:sz w:val="21"/>
          <w:szCs w:val="21"/>
        </w:rPr>
      </w:pPr>
      <w:r>
        <w:rPr>
          <w:rFonts w:ascii="DengXian" w:eastAsia="DengXian" w:hAnsi="Times New Roman" w:cs="DengXian" w:hint="eastAsia"/>
          <w:sz w:val="21"/>
          <w:szCs w:val="21"/>
        </w:rPr>
        <w:t>实现语言：</w:t>
      </w:r>
      <w:r>
        <w:rPr>
          <w:rFonts w:ascii="DengXian" w:eastAsia="DengXian" w:hAnsi="Times New Roman" w:cs="DengXian"/>
          <w:sz w:val="21"/>
          <w:szCs w:val="21"/>
        </w:rPr>
        <w:t>C/C++/Java/Python</w:t>
      </w:r>
      <w:r w:rsidR="00587222">
        <w:rPr>
          <w:rFonts w:ascii="DengXian" w:eastAsia="DengXian" w:hAnsi="Times New Roman" w:cs="DengXian" w:hint="eastAsia"/>
          <w:spacing w:val="17"/>
          <w:sz w:val="21"/>
          <w:szCs w:val="21"/>
        </w:rPr>
        <w:t>。</w:t>
      </w:r>
      <w:r>
        <w:rPr>
          <w:rFonts w:ascii="DengXian" w:eastAsia="DengXian" w:hAnsi="Times New Roman" w:cs="DengXian" w:hint="eastAsia"/>
          <w:color w:val="C00000"/>
          <w:sz w:val="21"/>
          <w:szCs w:val="21"/>
        </w:rPr>
        <w:t>注意：中端代码为</w:t>
      </w:r>
      <w:r>
        <w:rPr>
          <w:rFonts w:ascii="DengXian" w:eastAsia="DengXian" w:hAnsi="Times New Roman" w:cs="DengXian"/>
          <w:color w:val="C00000"/>
          <w:sz w:val="21"/>
          <w:szCs w:val="21"/>
        </w:rPr>
        <w:t xml:space="preserve"> C++</w:t>
      </w:r>
      <w:r>
        <w:rPr>
          <w:rFonts w:ascii="DengXian" w:eastAsia="DengXian" w:hAnsi="Times New Roman" w:cs="DengXian" w:hint="eastAsia"/>
          <w:color w:val="C00000"/>
          <w:sz w:val="21"/>
          <w:szCs w:val="21"/>
        </w:rPr>
        <w:t>编写，若决定做选做部分，</w:t>
      </w:r>
      <w:r>
        <w:rPr>
          <w:rFonts w:ascii="DengXian" w:eastAsia="DengXian" w:hAnsi="Times New Roman" w:cs="DengXian"/>
          <w:color w:val="C00000"/>
          <w:spacing w:val="-55"/>
          <w:sz w:val="21"/>
          <w:szCs w:val="21"/>
        </w:rPr>
        <w:t xml:space="preserve"> </w:t>
      </w:r>
      <w:r>
        <w:rPr>
          <w:rFonts w:ascii="DengXian" w:eastAsia="DengXian" w:hAnsi="Times New Roman" w:cs="DengXian" w:hint="eastAsia"/>
          <w:color w:val="C00000"/>
          <w:spacing w:val="-2"/>
          <w:sz w:val="21"/>
          <w:szCs w:val="21"/>
        </w:rPr>
        <w:t>推荐首选</w:t>
      </w:r>
      <w:r>
        <w:rPr>
          <w:rFonts w:ascii="DengXian" w:eastAsia="DengXian" w:hAnsi="Times New Roman" w:cs="DengXian"/>
          <w:color w:val="C00000"/>
          <w:spacing w:val="-2"/>
          <w:sz w:val="21"/>
          <w:szCs w:val="21"/>
        </w:rPr>
        <w:t xml:space="preserve"> </w:t>
      </w:r>
      <w:r>
        <w:rPr>
          <w:rFonts w:ascii="DengXian" w:eastAsia="DengXian" w:hAnsi="Times New Roman" w:cs="DengXian"/>
          <w:color w:val="C00000"/>
          <w:sz w:val="21"/>
          <w:szCs w:val="21"/>
        </w:rPr>
        <w:t>C++</w:t>
      </w:r>
      <w:r>
        <w:rPr>
          <w:rFonts w:ascii="DengXian" w:eastAsia="DengXian" w:hAnsi="Times New Roman" w:cs="DengXian" w:hint="eastAsia"/>
          <w:color w:val="C00000"/>
          <w:sz w:val="21"/>
          <w:szCs w:val="21"/>
        </w:rPr>
        <w:t>。</w:t>
      </w:r>
    </w:p>
    <w:p w14:paraId="696B0903" w14:textId="77777777" w:rsidR="00587222" w:rsidRDefault="00587222" w:rsidP="004C2ED7">
      <w:pPr>
        <w:pStyle w:val="a7"/>
        <w:numPr>
          <w:ilvl w:val="0"/>
          <w:numId w:val="14"/>
        </w:numPr>
        <w:tabs>
          <w:tab w:val="left" w:pos="862"/>
        </w:tabs>
        <w:kinsoku w:val="0"/>
        <w:overflowPunct w:val="0"/>
        <w:spacing w:before="0" w:line="276" w:lineRule="auto"/>
        <w:ind w:right="372" w:firstLine="210"/>
        <w:rPr>
          <w:rFonts w:ascii="DengXian" w:eastAsia="DengXian" w:hAnsi="Times New Roman" w:cs="DengXian"/>
          <w:sz w:val="21"/>
          <w:szCs w:val="21"/>
        </w:rPr>
      </w:pPr>
      <w:r w:rsidRPr="00587222">
        <w:rPr>
          <w:rFonts w:ascii="DengXian" w:eastAsia="DengXian" w:hAnsi="Times New Roman" w:cs="DengXian" w:hint="eastAsia"/>
          <w:sz w:val="21"/>
          <w:szCs w:val="21"/>
        </w:rPr>
        <w:t>操作目的：生成符号表；将源代码转化为单词符号序列。</w:t>
      </w:r>
    </w:p>
    <w:p w14:paraId="4A45A449" w14:textId="77777777" w:rsidR="00587222" w:rsidRPr="0054079C" w:rsidRDefault="0054079C" w:rsidP="004C2ED7">
      <w:pPr>
        <w:pStyle w:val="a7"/>
        <w:numPr>
          <w:ilvl w:val="0"/>
          <w:numId w:val="14"/>
        </w:numPr>
        <w:tabs>
          <w:tab w:val="left" w:pos="855"/>
        </w:tabs>
        <w:kinsoku w:val="0"/>
        <w:overflowPunct w:val="0"/>
        <w:spacing w:before="0" w:line="276" w:lineRule="auto"/>
        <w:ind w:right="372" w:firstLine="210"/>
        <w:rPr>
          <w:rFonts w:ascii="DengXian" w:eastAsia="DengXian" w:hAnsi="Times New Roman" w:cs="DengXian"/>
          <w:color w:val="C00000"/>
          <w:sz w:val="21"/>
          <w:szCs w:val="21"/>
        </w:rPr>
      </w:pPr>
      <w:r w:rsidRPr="0054079C">
        <w:rPr>
          <w:rFonts w:ascii="DengXian" w:eastAsia="DengXian" w:hAnsi="Times New Roman" w:cs="DengXian" w:hint="eastAsia"/>
          <w:sz w:val="21"/>
          <w:szCs w:val="21"/>
        </w:rPr>
        <w:t>输出：</w:t>
      </w:r>
      <w:r w:rsidR="00FE6E7B" w:rsidRPr="0054079C">
        <w:rPr>
          <w:rFonts w:ascii="DengXian" w:eastAsia="DengXian" w:hAnsi="Times New Roman" w:cs="DengXian" w:hint="eastAsia"/>
          <w:color w:val="C00000"/>
          <w:sz w:val="21"/>
          <w:szCs w:val="21"/>
        </w:rPr>
        <w:t>请严格按照第三章</w:t>
      </w:r>
      <w:r>
        <w:rPr>
          <w:rFonts w:ascii="DengXian" w:eastAsia="DengXian" w:hAnsi="Times New Roman" w:cs="DengXian" w:hint="eastAsia"/>
          <w:color w:val="C00000"/>
          <w:sz w:val="21"/>
          <w:szCs w:val="21"/>
        </w:rPr>
        <w:t>“</w:t>
      </w:r>
      <w:r w:rsidR="00FE6E7B" w:rsidRPr="0054079C">
        <w:rPr>
          <w:rFonts w:ascii="DengXian" w:eastAsia="DengXian" w:hAnsi="Times New Roman" w:cs="DengXian" w:hint="eastAsia"/>
          <w:color w:val="C00000"/>
          <w:sz w:val="21"/>
          <w:szCs w:val="21"/>
        </w:rPr>
        <w:t>输出示例</w:t>
      </w:r>
      <w:r w:rsidR="00EE622B">
        <w:rPr>
          <w:rFonts w:ascii="DengXian" w:eastAsia="DengXian" w:hAnsi="Times New Roman" w:cs="DengXian" w:hint="eastAsia"/>
          <w:color w:val="C00000"/>
          <w:sz w:val="21"/>
          <w:szCs w:val="21"/>
        </w:rPr>
        <w:t>”</w:t>
      </w:r>
      <w:r w:rsidR="00FE6E7B" w:rsidRPr="0054079C">
        <w:rPr>
          <w:rFonts w:ascii="DengXian" w:eastAsia="DengXian" w:hAnsi="Times New Roman" w:cs="DengXian" w:hint="eastAsia"/>
          <w:color w:val="C00000"/>
          <w:sz w:val="21"/>
          <w:szCs w:val="21"/>
        </w:rPr>
        <w:t>的</w:t>
      </w:r>
      <w:r w:rsidRPr="00EE622B">
        <w:rPr>
          <w:rFonts w:ascii="DengXian" w:eastAsia="DengXian" w:hAnsi="Times New Roman" w:cs="DengXian" w:hint="eastAsia"/>
          <w:b/>
          <w:bCs/>
          <w:color w:val="C00000"/>
          <w:sz w:val="21"/>
          <w:szCs w:val="21"/>
        </w:rPr>
        <w:t>格式</w:t>
      </w:r>
      <w:r w:rsidR="00FE6E7B" w:rsidRPr="00EE622B">
        <w:rPr>
          <w:rFonts w:ascii="DengXian" w:eastAsia="DengXian" w:hAnsi="Times New Roman" w:cs="DengXian" w:hint="eastAsia"/>
          <w:b/>
          <w:bCs/>
          <w:color w:val="C00000"/>
          <w:sz w:val="21"/>
          <w:szCs w:val="21"/>
        </w:rPr>
        <w:t>要求</w:t>
      </w:r>
      <w:r w:rsidR="00FE6E7B" w:rsidRPr="0054079C">
        <w:rPr>
          <w:rFonts w:ascii="DengXian" w:eastAsia="DengXian" w:hAnsi="Times New Roman" w:cs="DengXian" w:hint="eastAsia"/>
          <w:color w:val="C00000"/>
          <w:sz w:val="21"/>
          <w:szCs w:val="21"/>
        </w:rPr>
        <w:t>，将结果保存为文本文件（</w:t>
      </w:r>
      <w:r w:rsidR="00FE6E7B" w:rsidRPr="0054079C">
        <w:rPr>
          <w:rFonts w:ascii="DengXian" w:eastAsia="DengXian" w:hAnsi="Times New Roman" w:cs="DengXian"/>
          <w:color w:val="C00000"/>
          <w:sz w:val="21"/>
          <w:szCs w:val="21"/>
        </w:rPr>
        <w:t>.txt</w:t>
      </w:r>
      <w:r w:rsidR="00FE6E7B" w:rsidRPr="0054079C">
        <w:rPr>
          <w:rFonts w:ascii="DengXian" w:eastAsia="DengXian" w:hAnsi="Times New Roman" w:cs="DengXian" w:hint="eastAsia"/>
          <w:color w:val="C00000"/>
          <w:sz w:val="21"/>
          <w:szCs w:val="21"/>
        </w:rPr>
        <w:t>）</w:t>
      </w:r>
      <w:r>
        <w:rPr>
          <w:rFonts w:ascii="DengXian" w:eastAsia="DengXian" w:hAnsi="Times New Roman" w:cs="DengXian" w:hint="eastAsia"/>
          <w:color w:val="C00000"/>
          <w:sz w:val="21"/>
          <w:szCs w:val="21"/>
        </w:rPr>
        <w:t>。</w:t>
      </w:r>
    </w:p>
    <w:p w14:paraId="6CBC6972" w14:textId="77777777" w:rsidR="006879B7" w:rsidRDefault="006879B7">
      <w:pPr>
        <w:pStyle w:val="2"/>
        <w:kinsoku w:val="0"/>
        <w:overflowPunct w:val="0"/>
        <w:spacing w:before="137"/>
      </w:pPr>
      <w:r>
        <w:t>2</w:t>
      </w:r>
      <w:r>
        <w:rPr>
          <w:rFonts w:hint="eastAsia"/>
        </w:rPr>
        <w:t>、语法分析器</w:t>
      </w:r>
      <w:r w:rsidR="00EE622B" w:rsidRPr="00EE622B">
        <w:rPr>
          <w:rFonts w:hint="eastAsia"/>
          <w:color w:val="FF0000"/>
        </w:rPr>
        <w:t>（必做）</w:t>
      </w:r>
    </w:p>
    <w:p w14:paraId="13262DF5" w14:textId="77777777" w:rsidR="007E3029" w:rsidRPr="007E3029" w:rsidRDefault="006879B7" w:rsidP="004C2ED7">
      <w:pPr>
        <w:pStyle w:val="a7"/>
        <w:numPr>
          <w:ilvl w:val="0"/>
          <w:numId w:val="13"/>
        </w:numPr>
        <w:tabs>
          <w:tab w:val="left" w:pos="862"/>
        </w:tabs>
        <w:kinsoku w:val="0"/>
        <w:overflowPunct w:val="0"/>
        <w:spacing w:before="139" w:line="276" w:lineRule="auto"/>
        <w:ind w:right="369" w:firstLine="210"/>
        <w:rPr>
          <w:rFonts w:ascii="DengXian" w:eastAsia="DengXian" w:hAnsi="Times New Roman" w:cs="DengXian"/>
          <w:color w:val="000000"/>
          <w:sz w:val="21"/>
          <w:szCs w:val="21"/>
        </w:rPr>
      </w:pPr>
      <w:r w:rsidRPr="007E3029">
        <w:rPr>
          <w:rFonts w:ascii="DengXian" w:eastAsia="DengXian" w:hAnsi="Times New Roman" w:cs="DengXian" w:hint="eastAsia"/>
          <w:spacing w:val="7"/>
          <w:sz w:val="21"/>
          <w:szCs w:val="21"/>
        </w:rPr>
        <w:t>完成</w:t>
      </w:r>
      <w:r w:rsidRPr="007E3029">
        <w:rPr>
          <w:rFonts w:ascii="DengXian" w:eastAsia="DengXian" w:hAnsi="Times New Roman" w:cs="DengXian"/>
          <w:spacing w:val="7"/>
          <w:sz w:val="21"/>
          <w:szCs w:val="21"/>
        </w:rPr>
        <w:t xml:space="preserve"> </w:t>
      </w:r>
      <w:r w:rsidRPr="007E3029">
        <w:rPr>
          <w:rFonts w:ascii="DengXian" w:eastAsia="DengXian" w:hAnsi="Times New Roman" w:cs="DengXian"/>
          <w:sz w:val="21"/>
          <w:szCs w:val="21"/>
        </w:rPr>
        <w:t>C--</w:t>
      </w:r>
      <w:r w:rsidRPr="007E3029">
        <w:rPr>
          <w:rFonts w:ascii="DengXian" w:eastAsia="DengXian" w:hAnsi="Times New Roman" w:cs="DengXian" w:hint="eastAsia"/>
          <w:spacing w:val="1"/>
          <w:sz w:val="21"/>
          <w:szCs w:val="21"/>
        </w:rPr>
        <w:t>语言的语法分析器，语法分析器的输入为</w:t>
      </w:r>
      <w:r w:rsidRPr="007E3029">
        <w:rPr>
          <w:rFonts w:ascii="DengXian" w:eastAsia="DengXian" w:hAnsi="Times New Roman" w:cs="DengXian"/>
          <w:spacing w:val="1"/>
          <w:sz w:val="21"/>
          <w:szCs w:val="21"/>
        </w:rPr>
        <w:t xml:space="preserve"> </w:t>
      </w:r>
      <w:r w:rsidRPr="007E3029">
        <w:rPr>
          <w:rFonts w:ascii="DengXian" w:eastAsia="DengXian" w:hAnsi="Times New Roman" w:cs="DengXian"/>
          <w:sz w:val="21"/>
          <w:szCs w:val="21"/>
        </w:rPr>
        <w:t>C--</w:t>
      </w:r>
      <w:r w:rsidRPr="007E3029">
        <w:rPr>
          <w:rFonts w:ascii="DengXian" w:eastAsia="DengXian" w:hAnsi="Times New Roman" w:cs="DengXian" w:hint="eastAsia"/>
          <w:sz w:val="21"/>
          <w:szCs w:val="21"/>
        </w:rPr>
        <w:t>语言代码的单词符号序列</w:t>
      </w:r>
      <w:r w:rsidR="0054079C" w:rsidRPr="007E3029">
        <w:rPr>
          <w:rFonts w:ascii="DengXian" w:eastAsia="DengXian" w:hAnsi="Times New Roman" w:cs="DengXian" w:hint="eastAsia"/>
          <w:sz w:val="21"/>
          <w:szCs w:val="21"/>
        </w:rPr>
        <w:t>（即语法分析器的输出）</w:t>
      </w:r>
      <w:r w:rsidRPr="007E3029">
        <w:rPr>
          <w:rFonts w:ascii="DengXian" w:eastAsia="DengXian" w:hAnsi="Times New Roman" w:cs="DengXian" w:hint="eastAsia"/>
          <w:sz w:val="21"/>
          <w:szCs w:val="21"/>
        </w:rPr>
        <w:t>，输出用最左推导或规范规约产生语法树所用的</w:t>
      </w:r>
      <w:r w:rsidRPr="007E3029">
        <w:rPr>
          <w:rFonts w:ascii="DengXian" w:eastAsia="DengXian" w:hAnsi="Times New Roman" w:cs="DengXian" w:hint="eastAsia"/>
          <w:b/>
          <w:bCs/>
          <w:color w:val="C00000"/>
          <w:sz w:val="21"/>
          <w:szCs w:val="21"/>
        </w:rPr>
        <w:t>产生式序列</w:t>
      </w:r>
      <w:r w:rsidRPr="007E3029">
        <w:rPr>
          <w:rFonts w:ascii="DengXian" w:eastAsia="DengXian" w:hAnsi="Times New Roman" w:cs="DengXian" w:hint="eastAsia"/>
          <w:color w:val="000000"/>
          <w:sz w:val="21"/>
          <w:szCs w:val="21"/>
        </w:rPr>
        <w:t>。</w:t>
      </w:r>
      <w:r w:rsidRPr="007E3029">
        <w:rPr>
          <w:rFonts w:ascii="DengXian" w:eastAsia="DengXian" w:hAnsi="Times New Roman" w:cs="DengXian"/>
          <w:color w:val="000000"/>
          <w:sz w:val="21"/>
          <w:szCs w:val="21"/>
        </w:rPr>
        <w:t>C--</w:t>
      </w:r>
      <w:r w:rsidRPr="007E3029">
        <w:rPr>
          <w:rFonts w:ascii="DengXian" w:eastAsia="DengXian" w:hAnsi="Times New Roman" w:cs="DengXian" w:hint="eastAsia"/>
          <w:color w:val="000000"/>
          <w:sz w:val="21"/>
          <w:szCs w:val="21"/>
        </w:rPr>
        <w:t>语言文法</w:t>
      </w:r>
      <w:r w:rsidR="0054079C" w:rsidRPr="007E3029">
        <w:rPr>
          <w:rFonts w:ascii="DengXian" w:eastAsia="DengXian" w:hAnsi="Times New Roman" w:cs="DengXian" w:hint="eastAsia"/>
          <w:color w:val="000000"/>
          <w:sz w:val="21"/>
          <w:szCs w:val="21"/>
        </w:rPr>
        <w:t>会</w:t>
      </w:r>
      <w:r w:rsidRPr="007E3029">
        <w:rPr>
          <w:rFonts w:ascii="DengXian" w:eastAsia="DengXian" w:hAnsi="Times New Roman" w:cs="DengXian" w:hint="eastAsia"/>
          <w:color w:val="000000"/>
          <w:sz w:val="21"/>
          <w:szCs w:val="21"/>
        </w:rPr>
        <w:t>包含以下操作：</w:t>
      </w:r>
    </w:p>
    <w:p w14:paraId="3ABDC714" w14:textId="77777777" w:rsidR="006879B7" w:rsidRDefault="006879B7" w:rsidP="004C2ED7">
      <w:pPr>
        <w:pStyle w:val="a3"/>
        <w:kinsoku w:val="0"/>
        <w:overflowPunct w:val="0"/>
        <w:spacing w:line="276" w:lineRule="auto"/>
        <w:ind w:left="471"/>
      </w:pPr>
      <w:r>
        <w:rPr>
          <w:rFonts w:hint="eastAsia"/>
          <w:spacing w:val="2"/>
        </w:rPr>
        <w:t>①</w:t>
      </w:r>
      <w:r>
        <w:rPr>
          <w:spacing w:val="2"/>
        </w:rPr>
        <w:t xml:space="preserve"> </w:t>
      </w:r>
      <w:r>
        <w:rPr>
          <w:rFonts w:hint="eastAsia"/>
          <w:spacing w:val="2"/>
        </w:rPr>
        <w:t>常量定义的声明</w:t>
      </w:r>
      <w:r>
        <w:rPr>
          <w:rFonts w:hint="eastAsia"/>
        </w:rPr>
        <w:t>（</w:t>
      </w:r>
      <w:r>
        <w:t>int a;</w:t>
      </w:r>
      <w:r>
        <w:rPr>
          <w:rFonts w:hint="eastAsia"/>
        </w:rPr>
        <w:t>）</w:t>
      </w:r>
    </w:p>
    <w:p w14:paraId="1D8B1126" w14:textId="77777777" w:rsidR="006879B7" w:rsidRDefault="006879B7" w:rsidP="004C2ED7">
      <w:pPr>
        <w:pStyle w:val="a3"/>
        <w:kinsoku w:val="0"/>
        <w:overflowPunct w:val="0"/>
        <w:spacing w:line="276" w:lineRule="auto"/>
        <w:ind w:left="471"/>
      </w:pPr>
      <w:r>
        <w:rPr>
          <w:rFonts w:hint="eastAsia"/>
          <w:spacing w:val="1"/>
        </w:rPr>
        <w:t>②</w:t>
      </w:r>
      <w:r>
        <w:rPr>
          <w:spacing w:val="1"/>
        </w:rPr>
        <w:t xml:space="preserve"> </w:t>
      </w:r>
      <w:r>
        <w:rPr>
          <w:rFonts w:hint="eastAsia"/>
          <w:spacing w:val="1"/>
        </w:rPr>
        <w:t>常量定义的初始化</w:t>
      </w:r>
      <w:r>
        <w:rPr>
          <w:rFonts w:hint="eastAsia"/>
        </w:rPr>
        <w:t>（</w:t>
      </w:r>
      <w:r>
        <w:t>int a = 3;</w:t>
      </w:r>
      <w:r>
        <w:rPr>
          <w:rFonts w:hint="eastAsia"/>
        </w:rPr>
        <w:t>）</w:t>
      </w:r>
    </w:p>
    <w:p w14:paraId="7B1DB232" w14:textId="77777777" w:rsidR="006879B7" w:rsidRDefault="006879B7" w:rsidP="004C2ED7">
      <w:pPr>
        <w:pStyle w:val="a3"/>
        <w:kinsoku w:val="0"/>
        <w:overflowPunct w:val="0"/>
        <w:spacing w:line="276" w:lineRule="auto"/>
        <w:ind w:left="471"/>
      </w:pP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常类型数据的声明和定义（</w:t>
      </w:r>
      <w:r>
        <w:t>const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= </w:t>
      </w:r>
      <w:r>
        <w:t>3;</w:t>
      </w:r>
      <w:r>
        <w:rPr>
          <w:rFonts w:hint="eastAsia"/>
        </w:rPr>
        <w:t>）</w:t>
      </w:r>
    </w:p>
    <w:p w14:paraId="3D4A2EBC" w14:textId="77777777" w:rsidR="006879B7" w:rsidRDefault="006879B7" w:rsidP="004C2ED7">
      <w:pPr>
        <w:pStyle w:val="a3"/>
        <w:kinsoku w:val="0"/>
        <w:overflowPunct w:val="0"/>
        <w:spacing w:line="276" w:lineRule="auto"/>
        <w:ind w:left="471"/>
      </w:pPr>
      <w:r>
        <w:rPr>
          <w:rFonts w:hint="eastAsia"/>
          <w:spacing w:val="-5"/>
        </w:rPr>
        <w:t>④</w:t>
      </w:r>
      <w:r>
        <w:rPr>
          <w:spacing w:val="-5"/>
        </w:rPr>
        <w:t xml:space="preserve">   </w:t>
      </w:r>
      <w:r>
        <w:rPr>
          <w:rFonts w:hint="eastAsia"/>
          <w:spacing w:val="-5"/>
        </w:rPr>
        <w:t>变量赋值传递</w:t>
      </w:r>
      <w:r>
        <w:rPr>
          <w:rFonts w:hint="eastAsia"/>
        </w:rPr>
        <w:t>（已声明的情况</w:t>
      </w:r>
      <w:r>
        <w:rPr>
          <w:rFonts w:hint="eastAsia"/>
          <w:spacing w:val="-105"/>
        </w:rPr>
        <w:t>）</w:t>
      </w:r>
      <w:r>
        <w:rPr>
          <w:rFonts w:hint="eastAsia"/>
          <w:spacing w:val="-1"/>
        </w:rPr>
        <w:t>（</w:t>
      </w:r>
      <w:r>
        <w:t>a</w:t>
      </w:r>
      <w:r>
        <w:rPr>
          <w:spacing w:val="-1"/>
        </w:rPr>
        <w:t xml:space="preserve"> = </w:t>
      </w:r>
      <w:r>
        <w:t>3;/a</w:t>
      </w:r>
      <w:r>
        <w:rPr>
          <w:spacing w:val="-1"/>
        </w:rPr>
        <w:t xml:space="preserve"> = </w:t>
      </w:r>
      <w:r>
        <w:t>b;</w:t>
      </w:r>
      <w:r>
        <w:rPr>
          <w:rFonts w:hint="eastAsia"/>
        </w:rPr>
        <w:t>）</w:t>
      </w:r>
    </w:p>
    <w:p w14:paraId="61EFC4D3" w14:textId="77777777" w:rsidR="006879B7" w:rsidRDefault="006879B7" w:rsidP="004C2ED7">
      <w:pPr>
        <w:pStyle w:val="a3"/>
        <w:kinsoku w:val="0"/>
        <w:overflowPunct w:val="0"/>
        <w:spacing w:line="276" w:lineRule="auto"/>
        <w:ind w:left="471"/>
      </w:pPr>
      <w:r>
        <w:rPr>
          <w:rFonts w:hint="eastAsia"/>
        </w:rPr>
        <w:t>⑤</w:t>
      </w:r>
      <w:r>
        <w:t xml:space="preserve"> </w:t>
      </w:r>
      <w:r>
        <w:rPr>
          <w:rFonts w:hint="eastAsia"/>
        </w:rPr>
        <w:t>函数名称，返回值类型，函数内部建立初始基本块并插入返回指令（</w:t>
      </w:r>
      <w:r>
        <w:t>int</w:t>
      </w:r>
      <w:r>
        <w:rPr>
          <w:spacing w:val="-10"/>
        </w:rPr>
        <w:t xml:space="preserve"> </w:t>
      </w:r>
      <w:r>
        <w:t>add(...)</w:t>
      </w:r>
      <w:r>
        <w:rPr>
          <w:rFonts w:hint="eastAsia"/>
        </w:rPr>
        <w:t>）</w:t>
      </w:r>
    </w:p>
    <w:p w14:paraId="465ECD63" w14:textId="77777777" w:rsidR="006879B7" w:rsidRDefault="006879B7" w:rsidP="004C2ED7">
      <w:pPr>
        <w:pStyle w:val="a3"/>
        <w:kinsoku w:val="0"/>
        <w:overflowPunct w:val="0"/>
        <w:spacing w:line="276" w:lineRule="auto"/>
        <w:ind w:left="471"/>
      </w:pPr>
      <w:r>
        <w:rPr>
          <w:rFonts w:hint="eastAsia"/>
        </w:rPr>
        <w:t>⑥</w:t>
      </w:r>
      <w:r>
        <w:t xml:space="preserve"> </w:t>
      </w:r>
      <w:r>
        <w:rPr>
          <w:rFonts w:hint="eastAsia"/>
        </w:rPr>
        <w:t>函数传入参数的创建，管理（</w:t>
      </w:r>
      <w:r>
        <w:t>int add(int a, int b)</w:t>
      </w:r>
      <w:r>
        <w:rPr>
          <w:rFonts w:hint="eastAsia"/>
        </w:rPr>
        <w:t>）</w:t>
      </w:r>
    </w:p>
    <w:p w14:paraId="3DFA16AC" w14:textId="77777777" w:rsidR="006879B7" w:rsidRDefault="006879B7" w:rsidP="004C2ED7">
      <w:pPr>
        <w:pStyle w:val="a3"/>
        <w:kinsoku w:val="0"/>
        <w:overflowPunct w:val="0"/>
        <w:spacing w:line="276" w:lineRule="auto"/>
        <w:ind w:left="471"/>
      </w:pPr>
      <w:r>
        <w:rPr>
          <w:rFonts w:hint="eastAsia"/>
          <w:spacing w:val="-5"/>
        </w:rPr>
        <w:t>⑦</w:t>
      </w:r>
      <w:r>
        <w:rPr>
          <w:spacing w:val="-5"/>
        </w:rPr>
        <w:t xml:space="preserve">   </w:t>
      </w:r>
      <w:r>
        <w:rPr>
          <w:rFonts w:hint="eastAsia"/>
          <w:spacing w:val="-5"/>
        </w:rPr>
        <w:t>一元运算表达式</w:t>
      </w:r>
      <w:r>
        <w:rPr>
          <w:rFonts w:hint="eastAsia"/>
        </w:rPr>
        <w:t>（加法和乘法</w:t>
      </w:r>
      <w:r>
        <w:rPr>
          <w:rFonts w:hint="eastAsia"/>
          <w:spacing w:val="-105"/>
        </w:rPr>
        <w:t>），</w:t>
      </w:r>
      <w:r>
        <w:rPr>
          <w:rFonts w:hint="eastAsia"/>
        </w:rPr>
        <w:t>（</w:t>
      </w:r>
      <w:r>
        <w:t>i</w:t>
      </w:r>
      <w:r>
        <w:rPr>
          <w:spacing w:val="-2"/>
        </w:rPr>
        <w:t>n</w:t>
      </w:r>
      <w:r>
        <w:t>t a = 3 + 4; int c = a * b;</w:t>
      </w:r>
      <w:r>
        <w:rPr>
          <w:rFonts w:hint="eastAsia"/>
        </w:rPr>
        <w:t>）</w:t>
      </w:r>
    </w:p>
    <w:p w14:paraId="3E4497CE" w14:textId="77777777" w:rsidR="006879B7" w:rsidRDefault="006879B7" w:rsidP="004C2ED7">
      <w:pPr>
        <w:pStyle w:val="a3"/>
        <w:tabs>
          <w:tab w:val="left" w:pos="5010"/>
        </w:tabs>
        <w:kinsoku w:val="0"/>
        <w:overflowPunct w:val="0"/>
        <w:spacing w:line="276" w:lineRule="auto"/>
        <w:ind w:left="471"/>
      </w:pPr>
      <w:r>
        <w:rPr>
          <w:rFonts w:hint="eastAsia"/>
        </w:rPr>
        <w:t>⑧</w:t>
      </w:r>
      <w:r>
        <w:t xml:space="preserve">  </w:t>
      </w:r>
      <w:r>
        <w:rPr>
          <w:spacing w:val="-23"/>
        </w:rPr>
        <w:t xml:space="preserve"> </w:t>
      </w:r>
      <w:r>
        <w:rPr>
          <w:rFonts w:hint="eastAsia"/>
          <w:spacing w:val="-1"/>
        </w:rPr>
        <w:t>单目运算符号和变量数值结合（</w:t>
      </w:r>
      <w:r>
        <w:rPr>
          <w:spacing w:val="-1"/>
        </w:rPr>
        <w:t>+/-/!</w:t>
      </w:r>
      <w:r>
        <w:rPr>
          <w:rFonts w:hint="eastAsia"/>
          <w:spacing w:val="-105"/>
        </w:rPr>
        <w:t>）</w:t>
      </w:r>
      <w:r>
        <w:rPr>
          <w:rFonts w:hint="eastAsia"/>
        </w:rPr>
        <w:t>（</w:t>
      </w:r>
      <w:r>
        <w:t>!0/</w:t>
      </w:r>
      <w:r>
        <w:tab/>
        <w:t>-</w:t>
      </w:r>
      <w:r>
        <w:rPr>
          <w:spacing w:val="-2"/>
        </w:rPr>
        <w:t>3</w:t>
      </w:r>
      <w:r>
        <w:rPr>
          <w:rFonts w:hint="eastAsia"/>
        </w:rPr>
        <w:t>）</w:t>
      </w:r>
    </w:p>
    <w:p w14:paraId="68809313" w14:textId="77777777" w:rsidR="006879B7" w:rsidRDefault="006879B7" w:rsidP="004C2ED7">
      <w:pPr>
        <w:pStyle w:val="a3"/>
        <w:kinsoku w:val="0"/>
        <w:overflowPunct w:val="0"/>
        <w:spacing w:line="276" w:lineRule="auto"/>
        <w:ind w:left="471"/>
      </w:pPr>
      <w:r>
        <w:rPr>
          <w:rFonts w:hint="eastAsia"/>
          <w:spacing w:val="2"/>
        </w:rPr>
        <w:t>⑨</w:t>
      </w:r>
      <w:r>
        <w:rPr>
          <w:spacing w:val="2"/>
        </w:rPr>
        <w:t xml:space="preserve"> </w:t>
      </w:r>
      <w:r>
        <w:rPr>
          <w:rFonts w:hint="eastAsia"/>
          <w:spacing w:val="2"/>
        </w:rPr>
        <w:t>复合运算表达式</w:t>
      </w:r>
      <w:r>
        <w:rPr>
          <w:rFonts w:hint="eastAsia"/>
        </w:rPr>
        <w:t>（</w:t>
      </w:r>
      <w:r>
        <w:rPr>
          <w:rFonts w:hint="eastAsia"/>
          <w:spacing w:val="4"/>
        </w:rPr>
        <w:t>多个一元表达式结合</w:t>
      </w:r>
      <w:r>
        <w:rPr>
          <w:spacing w:val="4"/>
        </w:rPr>
        <w:t xml:space="preserve"> </w:t>
      </w:r>
      <w:r>
        <w:t>a = (b</w:t>
      </w:r>
      <w:r>
        <w:rPr>
          <w:spacing w:val="-1"/>
        </w:rPr>
        <w:t xml:space="preserve"> + </w:t>
      </w:r>
      <w:r>
        <w:t>c) * d</w:t>
      </w:r>
      <w:r>
        <w:rPr>
          <w:rFonts w:hint="eastAsia"/>
        </w:rPr>
        <w:t>）</w:t>
      </w:r>
    </w:p>
    <w:p w14:paraId="2797268E" w14:textId="77777777" w:rsidR="00095F28" w:rsidRDefault="006879B7" w:rsidP="004C2ED7">
      <w:pPr>
        <w:pStyle w:val="a3"/>
        <w:kinsoku w:val="0"/>
        <w:overflowPunct w:val="0"/>
        <w:spacing w:line="276" w:lineRule="auto"/>
        <w:ind w:left="471"/>
      </w:pPr>
      <w:r>
        <w:rPr>
          <w:rFonts w:hint="eastAsia"/>
          <w:spacing w:val="5"/>
        </w:rPr>
        <w:t>⑩</w:t>
      </w:r>
      <w:r>
        <w:rPr>
          <w:spacing w:val="5"/>
        </w:rPr>
        <w:t xml:space="preserve"> </w:t>
      </w:r>
      <w:r>
        <w:rPr>
          <w:rFonts w:hint="eastAsia"/>
          <w:spacing w:val="5"/>
        </w:rPr>
        <w:t>大小比较</w:t>
      </w:r>
      <w:r>
        <w:rPr>
          <w:rFonts w:hint="eastAsia"/>
        </w:rPr>
        <w:t>（</w:t>
      </w:r>
      <w:r>
        <w:rPr>
          <w:spacing w:val="3"/>
        </w:rPr>
        <w:t xml:space="preserve"> &gt;/ &gt;=/ &lt;/ </w:t>
      </w:r>
      <w:r>
        <w:t>&lt;=</w:t>
      </w:r>
      <w:r>
        <w:rPr>
          <w:rFonts w:hint="eastAsia"/>
        </w:rPr>
        <w:t>）</w:t>
      </w:r>
      <w:r w:rsidR="0091668F">
        <w:t xml:space="preserve"> </w:t>
      </w:r>
    </w:p>
    <w:p w14:paraId="6CAEE994" w14:textId="77777777" w:rsidR="006879B7" w:rsidRPr="0091668F" w:rsidRDefault="0091668F" w:rsidP="004C2ED7">
      <w:pPr>
        <w:pStyle w:val="a3"/>
        <w:kinsoku w:val="0"/>
        <w:overflowPunct w:val="0"/>
        <w:spacing w:line="276" w:lineRule="auto"/>
        <w:ind w:left="471"/>
      </w:pPr>
      <w:r w:rsidRPr="0091668F">
        <w:rPr>
          <w:rFonts w:ascii="Cambria Math" w:hAnsi="Cambria Math" w:cs="Cambria Math"/>
        </w:rPr>
        <w:t>⑪</w:t>
      </w:r>
      <w:r w:rsidRPr="0091668F">
        <w:t xml:space="preserve"> </w:t>
      </w:r>
      <w:r w:rsidRPr="0091668F">
        <w:rPr>
          <w:rFonts w:hint="eastAsia"/>
        </w:rPr>
        <w:t>双目运算符（</w:t>
      </w:r>
      <w:r w:rsidRPr="0091668F">
        <w:t>|| &amp;&amp; &lt;= == !=</w:t>
      </w:r>
      <w:r w:rsidRPr="0091668F">
        <w:rPr>
          <w:rFonts w:hint="eastAsia"/>
        </w:rPr>
        <w:t>）</w:t>
      </w:r>
    </w:p>
    <w:p w14:paraId="0D43C45C" w14:textId="77777777" w:rsidR="00C028F6" w:rsidRPr="00C028F6" w:rsidRDefault="007E3029" w:rsidP="004C2ED7">
      <w:pPr>
        <w:pStyle w:val="a3"/>
        <w:kinsoku w:val="0"/>
        <w:overflowPunct w:val="0"/>
        <w:spacing w:line="276" w:lineRule="auto"/>
        <w:ind w:left="471"/>
        <w:rPr>
          <w:rFonts w:hAnsi="Cambria"/>
        </w:rPr>
      </w:pPr>
      <w:r w:rsidRPr="007E3029">
        <w:rPr>
          <w:rFonts w:hAnsi="Cambria" w:hint="eastAsia"/>
          <w:b/>
          <w:bCs/>
          <w:color w:val="C00000"/>
        </w:rPr>
        <w:t>注意：</w:t>
      </w:r>
      <w:r w:rsidR="00C028F6">
        <w:rPr>
          <w:rFonts w:hAnsi="Cambria" w:hint="eastAsia"/>
          <w:color w:val="C00000"/>
        </w:rPr>
        <w:t>语法分析使用本次作业提供的</w:t>
      </w:r>
      <w:r w:rsidR="00C028F6" w:rsidRPr="00C028F6">
        <w:rPr>
          <w:rFonts w:hAnsi="Cambria" w:hint="eastAsia"/>
          <w:color w:val="C00000"/>
        </w:rPr>
        <w:t>文法，即</w:t>
      </w:r>
      <w:bookmarkStart w:id="0" w:name="_Hlk130576121"/>
      <w:r w:rsidR="00C028F6" w:rsidRPr="00C028F6">
        <w:rPr>
          <w:rFonts w:hAnsi="Cambria" w:hint="eastAsia"/>
          <w:color w:val="C00000"/>
        </w:rPr>
        <w:t>文件“</w:t>
      </w:r>
      <w:r w:rsidR="00C028F6" w:rsidRPr="00C028F6">
        <w:rPr>
          <w:rFonts w:hAnsi="Cambria"/>
          <w:color w:val="C00000"/>
        </w:rPr>
        <w:t>grammar.txt</w:t>
      </w:r>
      <w:r w:rsidR="00C028F6" w:rsidRPr="00C028F6">
        <w:rPr>
          <w:rFonts w:hAnsi="Cambria" w:hint="eastAsia"/>
          <w:color w:val="C00000"/>
        </w:rPr>
        <w:t>”</w:t>
      </w:r>
      <w:bookmarkEnd w:id="0"/>
      <w:r w:rsidR="00C028F6" w:rsidRPr="00C028F6">
        <w:rPr>
          <w:rFonts w:hAnsi="Cambria" w:hint="eastAsia"/>
          <w:color w:val="C00000"/>
        </w:rPr>
        <w:t>。</w:t>
      </w:r>
      <w:r w:rsidR="00C028F6" w:rsidRPr="00C028F6">
        <w:rPr>
          <w:rFonts w:hAnsi="Cambria" w:hint="eastAsia"/>
        </w:rPr>
        <w:t>文法规则格式如下：</w:t>
      </w:r>
    </w:p>
    <w:p w14:paraId="7BD0BEFB" w14:textId="77777777" w:rsidR="00C028F6" w:rsidRDefault="00C028F6" w:rsidP="00506C12">
      <w:pPr>
        <w:pStyle w:val="3"/>
        <w:kinsoku w:val="0"/>
        <w:overflowPunct w:val="0"/>
        <w:spacing w:line="276" w:lineRule="auto"/>
        <w:ind w:firstLineChars="900" w:firstLine="1845"/>
        <w:rPr>
          <w:spacing w:val="-5"/>
        </w:rPr>
      </w:pPr>
      <w:r>
        <w:rPr>
          <w:spacing w:val="-5"/>
        </w:rPr>
        <w:t>[</w:t>
      </w:r>
      <w:r>
        <w:rPr>
          <w:rFonts w:hint="eastAsia"/>
          <w:spacing w:val="-5"/>
        </w:rPr>
        <w:t>产生式头部</w:t>
      </w:r>
      <w:r>
        <w:rPr>
          <w:spacing w:val="-5"/>
        </w:rPr>
        <w:t>] [</w:t>
      </w:r>
      <w:r>
        <w:rPr>
          <w:rFonts w:hint="eastAsia"/>
          <w:spacing w:val="-5"/>
        </w:rPr>
        <w:t>空格</w:t>
      </w:r>
      <w:r>
        <w:rPr>
          <w:spacing w:val="-5"/>
        </w:rPr>
        <w:t>] -&gt; [</w:t>
      </w:r>
      <w:r>
        <w:rPr>
          <w:rFonts w:hint="eastAsia"/>
          <w:spacing w:val="-5"/>
        </w:rPr>
        <w:t>空格</w:t>
      </w:r>
      <w:r>
        <w:rPr>
          <w:spacing w:val="-5"/>
        </w:rPr>
        <w:t>] [</w:t>
      </w:r>
      <w:r>
        <w:rPr>
          <w:rFonts w:hint="eastAsia"/>
          <w:spacing w:val="-5"/>
        </w:rPr>
        <w:t>产生式体</w:t>
      </w:r>
      <w:r>
        <w:rPr>
          <w:spacing w:val="-5"/>
        </w:rPr>
        <w:t>]</w:t>
      </w:r>
    </w:p>
    <w:p w14:paraId="123BA0EB" w14:textId="77777777" w:rsidR="007E3029" w:rsidRDefault="00C028F6" w:rsidP="004C2ED7">
      <w:pPr>
        <w:pStyle w:val="a3"/>
        <w:kinsoku w:val="0"/>
        <w:overflowPunct w:val="0"/>
        <w:spacing w:line="276" w:lineRule="auto"/>
        <w:ind w:firstLineChars="200" w:firstLine="420"/>
        <w:rPr>
          <w:rFonts w:hAnsi="Cambria"/>
        </w:rPr>
      </w:pPr>
      <w:r w:rsidRPr="00C028F6">
        <w:rPr>
          <w:rFonts w:hAnsi="Cambria" w:hint="eastAsia"/>
        </w:rPr>
        <w:t>注：文法中出现的</w:t>
      </w:r>
      <w:r w:rsidRPr="007A6D57">
        <w:rPr>
          <w:rFonts w:ascii="Times New Roman" w:cs="Times New Roman"/>
          <w:color w:val="C00000"/>
        </w:rPr>
        <w:t>$</w:t>
      </w:r>
      <w:r w:rsidRPr="007A6D57">
        <w:rPr>
          <w:rFonts w:hAnsi="Cambria" w:hint="eastAsia"/>
          <w:color w:val="C00000"/>
        </w:rPr>
        <w:t>代表</w:t>
      </w:r>
      <w:r w:rsidRPr="007A6D57">
        <w:rPr>
          <w:rFonts w:ascii="Times New Roman" w:cs="Times New Roman"/>
          <w:color w:val="C00000"/>
        </w:rPr>
        <w:t>ε</w:t>
      </w:r>
      <w:r w:rsidR="006D55D8">
        <w:rPr>
          <w:rFonts w:hAnsi="Cambria" w:hint="eastAsia"/>
        </w:rPr>
        <w:t>。</w:t>
      </w:r>
      <w:r w:rsidRPr="00C028F6">
        <w:rPr>
          <w:rFonts w:hAnsi="Cambria" w:hint="eastAsia"/>
        </w:rPr>
        <w:t>文法中出现的</w:t>
      </w:r>
      <w:r w:rsidRPr="00C028F6">
        <w:rPr>
          <w:rFonts w:hAnsi="Cambria"/>
        </w:rPr>
        <w:t xml:space="preserve"> IDN</w:t>
      </w:r>
      <w:r w:rsidRPr="00C028F6">
        <w:rPr>
          <w:rFonts w:hAnsi="Cambria" w:hint="eastAsia"/>
        </w:rPr>
        <w:t>（标识符）、</w:t>
      </w:r>
      <w:r w:rsidRPr="00C028F6">
        <w:rPr>
          <w:rFonts w:hAnsi="Cambria"/>
        </w:rPr>
        <w:t>INT</w:t>
      </w:r>
      <w:r w:rsidRPr="00C028F6">
        <w:rPr>
          <w:rFonts w:hAnsi="Cambria" w:hint="eastAsia"/>
        </w:rPr>
        <w:t>（整数）参照词法分析器中定义</w:t>
      </w:r>
      <w:r w:rsidR="006D55D8">
        <w:rPr>
          <w:rFonts w:hAnsi="Cambria" w:hint="eastAsia"/>
        </w:rPr>
        <w:t>。</w:t>
      </w:r>
      <w:r w:rsidRPr="0045004F">
        <w:rPr>
          <w:rFonts w:hAnsi="Cambria" w:hint="eastAsia"/>
        </w:rPr>
        <w:t>所有的关键字、界符、运算符均以原本形式存在</w:t>
      </w:r>
      <w:r w:rsidR="009D4283">
        <w:rPr>
          <w:rFonts w:hAnsi="Cambria" w:hint="eastAsia"/>
        </w:rPr>
        <w:t>，</w:t>
      </w:r>
      <w:r w:rsidR="009D4283" w:rsidRPr="00095F28">
        <w:rPr>
          <w:rFonts w:hAnsi="Cambria" w:hint="eastAsia"/>
        </w:rPr>
        <w:t>即终结符就是词法分析器中定义的形式</w:t>
      </w:r>
      <w:r w:rsidRPr="00C028F6">
        <w:rPr>
          <w:rFonts w:hAnsi="Cambria" w:hint="eastAsia"/>
        </w:rPr>
        <w:t>。</w:t>
      </w:r>
    </w:p>
    <w:p w14:paraId="1499030F" w14:textId="77777777" w:rsidR="006879B7" w:rsidRPr="00EE622B" w:rsidRDefault="007E3029" w:rsidP="00DC1A9F">
      <w:pPr>
        <w:pStyle w:val="a7"/>
        <w:numPr>
          <w:ilvl w:val="0"/>
          <w:numId w:val="13"/>
        </w:numPr>
        <w:tabs>
          <w:tab w:val="left" w:pos="862"/>
        </w:tabs>
        <w:kinsoku w:val="0"/>
        <w:overflowPunct w:val="0"/>
        <w:spacing w:before="0"/>
        <w:ind w:right="369" w:firstLine="210"/>
        <w:rPr>
          <w:rFonts w:ascii="DengXian" w:eastAsia="DengXian" w:hAnsi="Times New Roman" w:cs="DengXian"/>
          <w:spacing w:val="7"/>
          <w:sz w:val="21"/>
          <w:szCs w:val="21"/>
        </w:rPr>
      </w:pPr>
      <w:r>
        <w:rPr>
          <w:rFonts w:ascii="DengXian" w:eastAsia="DengXian" w:hAnsi="Times New Roman" w:cs="DengXian" w:hint="eastAsia"/>
          <w:spacing w:val="7"/>
          <w:sz w:val="21"/>
          <w:szCs w:val="21"/>
        </w:rPr>
        <w:t>流程说明：</w:t>
      </w:r>
      <w:r w:rsidR="00EE622B">
        <w:rPr>
          <w:rFonts w:ascii="DengXian" w:eastAsia="DengXian" w:hAnsi="Times New Roman" w:cs="DengXian" w:hint="eastAsia"/>
          <w:spacing w:val="7"/>
          <w:sz w:val="21"/>
          <w:szCs w:val="21"/>
        </w:rPr>
        <w:t>以</w:t>
      </w:r>
      <w:r w:rsidR="006879B7" w:rsidRPr="007E3029">
        <w:rPr>
          <w:rFonts w:ascii="DengXian" w:eastAsia="DengXian" w:hAnsi="Times New Roman" w:cs="DengXian"/>
          <w:spacing w:val="7"/>
          <w:sz w:val="21"/>
          <w:szCs w:val="21"/>
        </w:rPr>
        <w:t xml:space="preserve"> LL</w:t>
      </w:r>
      <w:r w:rsidR="006879B7" w:rsidRPr="007E3029">
        <w:rPr>
          <w:rFonts w:ascii="DengXian" w:eastAsia="DengXian" w:hAnsi="Times New Roman" w:cs="DengXian" w:hint="eastAsia"/>
          <w:spacing w:val="7"/>
          <w:sz w:val="21"/>
          <w:szCs w:val="21"/>
        </w:rPr>
        <w:t>（</w:t>
      </w:r>
      <w:r w:rsidR="006879B7" w:rsidRPr="007E3029">
        <w:rPr>
          <w:rFonts w:ascii="DengXian" w:eastAsia="DengXian" w:hAnsi="Times New Roman" w:cs="DengXian"/>
          <w:spacing w:val="7"/>
          <w:sz w:val="21"/>
          <w:szCs w:val="21"/>
        </w:rPr>
        <w:t>1</w:t>
      </w:r>
      <w:r w:rsidR="006879B7" w:rsidRPr="007E3029">
        <w:rPr>
          <w:rFonts w:ascii="DengXian" w:eastAsia="DengXian" w:hAnsi="Times New Roman" w:cs="DengXian" w:hint="eastAsia"/>
          <w:spacing w:val="7"/>
          <w:sz w:val="21"/>
          <w:szCs w:val="21"/>
        </w:rPr>
        <w:t>）语法分析方法</w:t>
      </w:r>
      <w:r w:rsidR="00EE622B">
        <w:rPr>
          <w:rFonts w:ascii="DengXian" w:eastAsia="DengXian" w:hAnsi="Times New Roman" w:cs="DengXian" w:hint="eastAsia"/>
          <w:spacing w:val="7"/>
          <w:sz w:val="21"/>
          <w:szCs w:val="21"/>
        </w:rPr>
        <w:t>为例，</w:t>
      </w:r>
      <w:r w:rsidR="006879B7" w:rsidRPr="007E3029">
        <w:rPr>
          <w:rFonts w:ascii="DengXian" w:eastAsia="DengXian" w:hAnsi="Times New Roman" w:cs="DengXian" w:hint="eastAsia"/>
          <w:spacing w:val="7"/>
          <w:sz w:val="21"/>
          <w:szCs w:val="21"/>
        </w:rPr>
        <w:t>构建语法分析器需要完成以下内容：</w:t>
      </w:r>
    </w:p>
    <w:p w14:paraId="4D1705F4" w14:textId="77777777" w:rsidR="00EE622B" w:rsidRDefault="00EE622B" w:rsidP="007A6D57">
      <w:pPr>
        <w:pStyle w:val="a7"/>
        <w:numPr>
          <w:ilvl w:val="2"/>
          <w:numId w:val="18"/>
        </w:numPr>
        <w:tabs>
          <w:tab w:val="left" w:pos="862"/>
        </w:tabs>
        <w:kinsoku w:val="0"/>
        <w:overflowPunct w:val="0"/>
        <w:spacing w:before="0" w:line="276" w:lineRule="auto"/>
        <w:ind w:right="369"/>
        <w:rPr>
          <w:rFonts w:ascii="DengXian" w:eastAsia="DengXian" w:hAnsi="Times New Roman" w:cs="DengXian"/>
          <w:spacing w:val="7"/>
          <w:sz w:val="21"/>
          <w:szCs w:val="21"/>
        </w:rPr>
      </w:pPr>
      <w:r>
        <w:rPr>
          <w:rFonts w:ascii="DengXian" w:eastAsia="DengXian" w:hAnsi="Times New Roman" w:cs="DengXian" w:hint="eastAsia"/>
          <w:spacing w:val="7"/>
          <w:sz w:val="21"/>
          <w:szCs w:val="21"/>
        </w:rPr>
        <w:t>求</w:t>
      </w:r>
      <w:r w:rsidRPr="00EE622B">
        <w:rPr>
          <w:rFonts w:ascii="DengXian" w:eastAsia="DengXian" w:hAnsi="Times New Roman" w:cs="DengXian"/>
          <w:spacing w:val="7"/>
          <w:sz w:val="21"/>
          <w:szCs w:val="21"/>
        </w:rPr>
        <w:t xml:space="preserve">FIRST </w:t>
      </w:r>
      <w:r w:rsidRPr="00EE622B">
        <w:rPr>
          <w:rFonts w:ascii="DengXian" w:eastAsia="DengXian" w:hAnsi="Times New Roman" w:cs="DengXian" w:hint="eastAsia"/>
          <w:spacing w:val="7"/>
          <w:sz w:val="21"/>
          <w:szCs w:val="21"/>
        </w:rPr>
        <w:t>集合、</w:t>
      </w:r>
      <w:r w:rsidRPr="00EE622B">
        <w:rPr>
          <w:rFonts w:ascii="DengXian" w:eastAsia="DengXian" w:hAnsi="Times New Roman" w:cs="DengXian"/>
          <w:spacing w:val="7"/>
          <w:sz w:val="21"/>
          <w:szCs w:val="21"/>
        </w:rPr>
        <w:t xml:space="preserve">FOLLOW </w:t>
      </w:r>
      <w:r w:rsidRPr="00EE622B">
        <w:rPr>
          <w:rFonts w:ascii="DengXian" w:eastAsia="DengXian" w:hAnsi="Times New Roman" w:cs="DengXian" w:hint="eastAsia"/>
          <w:spacing w:val="7"/>
          <w:sz w:val="21"/>
          <w:szCs w:val="21"/>
        </w:rPr>
        <w:t>集合</w:t>
      </w:r>
    </w:p>
    <w:p w14:paraId="074C41A1" w14:textId="77777777" w:rsidR="00C028F6" w:rsidRPr="00EE622B" w:rsidRDefault="00EE622B" w:rsidP="007A6D57">
      <w:pPr>
        <w:pStyle w:val="a7"/>
        <w:numPr>
          <w:ilvl w:val="2"/>
          <w:numId w:val="18"/>
        </w:numPr>
        <w:tabs>
          <w:tab w:val="left" w:pos="862"/>
        </w:tabs>
        <w:kinsoku w:val="0"/>
        <w:overflowPunct w:val="0"/>
        <w:spacing w:before="0" w:line="276" w:lineRule="auto"/>
        <w:ind w:right="369"/>
        <w:rPr>
          <w:rFonts w:ascii="DengXian" w:eastAsia="DengXian" w:hAnsi="Times New Roman" w:cs="DengXian"/>
          <w:spacing w:val="7"/>
          <w:sz w:val="21"/>
          <w:szCs w:val="21"/>
        </w:rPr>
      </w:pPr>
      <w:r>
        <w:rPr>
          <w:rFonts w:ascii="DengXian" w:eastAsia="DengXian" w:hAnsi="Times New Roman" w:cs="DengXian" w:hint="eastAsia"/>
          <w:spacing w:val="7"/>
          <w:sz w:val="21"/>
          <w:szCs w:val="21"/>
        </w:rPr>
        <w:t>匹配</w:t>
      </w:r>
      <w:r w:rsidR="006879B7" w:rsidRPr="00EE622B">
        <w:rPr>
          <w:rFonts w:ascii="DengXian" w:eastAsia="DengXian" w:hAnsi="Times New Roman" w:cs="DengXian" w:hint="eastAsia"/>
          <w:spacing w:val="7"/>
          <w:sz w:val="21"/>
          <w:szCs w:val="21"/>
        </w:rPr>
        <w:t>对待编译代码规约使用的产生式序列。</w:t>
      </w:r>
    </w:p>
    <w:p w14:paraId="137E64C1" w14:textId="77777777" w:rsidR="006879B7" w:rsidRDefault="006879B7" w:rsidP="004C2ED7">
      <w:pPr>
        <w:pStyle w:val="a7"/>
        <w:numPr>
          <w:ilvl w:val="0"/>
          <w:numId w:val="13"/>
        </w:numPr>
        <w:tabs>
          <w:tab w:val="left" w:pos="862"/>
        </w:tabs>
        <w:kinsoku w:val="0"/>
        <w:overflowPunct w:val="0"/>
        <w:spacing w:before="0" w:line="276" w:lineRule="auto"/>
        <w:ind w:right="371" w:firstLine="210"/>
        <w:rPr>
          <w:rFonts w:ascii="DengXian" w:eastAsia="DengXian" w:hAnsi="Times New Roman" w:cs="DengXian"/>
          <w:color w:val="C00000"/>
          <w:sz w:val="21"/>
          <w:szCs w:val="21"/>
        </w:rPr>
      </w:pPr>
      <w:r>
        <w:rPr>
          <w:rFonts w:ascii="DengXian" w:eastAsia="DengXian" w:hAnsi="Times New Roman" w:cs="DengXian" w:hint="eastAsia"/>
          <w:sz w:val="21"/>
          <w:szCs w:val="21"/>
        </w:rPr>
        <w:t>实现语言：</w:t>
      </w:r>
      <w:r>
        <w:rPr>
          <w:rFonts w:ascii="DengXian" w:eastAsia="DengXian" w:hAnsi="Times New Roman" w:cs="DengXian"/>
          <w:sz w:val="21"/>
          <w:szCs w:val="21"/>
        </w:rPr>
        <w:t>C/C++/Java/Python</w:t>
      </w:r>
      <w:r>
        <w:rPr>
          <w:rFonts w:ascii="DengXian" w:eastAsia="DengXian" w:hAnsi="Times New Roman" w:cs="DengXian"/>
          <w:spacing w:val="17"/>
          <w:sz w:val="21"/>
          <w:szCs w:val="21"/>
        </w:rPr>
        <w:t xml:space="preserve">. </w:t>
      </w:r>
      <w:r>
        <w:rPr>
          <w:rFonts w:ascii="DengXian" w:eastAsia="DengXian" w:hAnsi="Times New Roman" w:cs="DengXian" w:hint="eastAsia"/>
          <w:color w:val="C00000"/>
          <w:sz w:val="21"/>
          <w:szCs w:val="21"/>
        </w:rPr>
        <w:t>注意：中端代码为</w:t>
      </w:r>
      <w:r>
        <w:rPr>
          <w:rFonts w:ascii="DengXian" w:eastAsia="DengXian" w:hAnsi="Times New Roman" w:cs="DengXian"/>
          <w:color w:val="C00000"/>
          <w:sz w:val="21"/>
          <w:szCs w:val="21"/>
        </w:rPr>
        <w:t xml:space="preserve"> C++</w:t>
      </w:r>
      <w:r>
        <w:rPr>
          <w:rFonts w:ascii="DengXian" w:eastAsia="DengXian" w:hAnsi="Times New Roman" w:cs="DengXian" w:hint="eastAsia"/>
          <w:color w:val="C00000"/>
          <w:sz w:val="21"/>
          <w:szCs w:val="21"/>
        </w:rPr>
        <w:t>编写，若决定做选做部分，</w:t>
      </w:r>
      <w:r>
        <w:rPr>
          <w:rFonts w:ascii="DengXian" w:eastAsia="DengXian" w:hAnsi="Times New Roman" w:cs="DengXian"/>
          <w:color w:val="C00000"/>
          <w:spacing w:val="-55"/>
          <w:sz w:val="21"/>
          <w:szCs w:val="21"/>
        </w:rPr>
        <w:t xml:space="preserve"> </w:t>
      </w:r>
      <w:r>
        <w:rPr>
          <w:rFonts w:ascii="DengXian" w:eastAsia="DengXian" w:hAnsi="Times New Roman" w:cs="DengXian" w:hint="eastAsia"/>
          <w:color w:val="C00000"/>
          <w:spacing w:val="-1"/>
          <w:sz w:val="21"/>
          <w:szCs w:val="21"/>
        </w:rPr>
        <w:t>推荐首选</w:t>
      </w:r>
      <w:r>
        <w:rPr>
          <w:rFonts w:ascii="DengXian" w:eastAsia="DengXian" w:hAnsi="Times New Roman" w:cs="DengXian"/>
          <w:color w:val="C00000"/>
          <w:spacing w:val="-1"/>
          <w:sz w:val="21"/>
          <w:szCs w:val="21"/>
        </w:rPr>
        <w:t xml:space="preserve"> </w:t>
      </w:r>
      <w:r>
        <w:rPr>
          <w:rFonts w:ascii="DengXian" w:eastAsia="DengXian" w:hAnsi="Times New Roman" w:cs="DengXian"/>
          <w:color w:val="C00000"/>
          <w:sz w:val="21"/>
          <w:szCs w:val="21"/>
        </w:rPr>
        <w:t>C++</w:t>
      </w:r>
      <w:r>
        <w:rPr>
          <w:rFonts w:ascii="DengXian" w:eastAsia="DengXian" w:hAnsi="Times New Roman" w:cs="DengXian" w:hint="eastAsia"/>
          <w:color w:val="C00000"/>
          <w:sz w:val="21"/>
          <w:szCs w:val="21"/>
        </w:rPr>
        <w:t>。</w:t>
      </w:r>
    </w:p>
    <w:p w14:paraId="72EBFA7B" w14:textId="77777777" w:rsidR="00EE622B" w:rsidRDefault="003C5D90" w:rsidP="00DC1A9F">
      <w:pPr>
        <w:pStyle w:val="a7"/>
        <w:numPr>
          <w:ilvl w:val="0"/>
          <w:numId w:val="13"/>
        </w:numPr>
        <w:tabs>
          <w:tab w:val="left" w:pos="862"/>
        </w:tabs>
        <w:kinsoku w:val="0"/>
        <w:overflowPunct w:val="0"/>
        <w:spacing w:before="0" w:line="276" w:lineRule="auto"/>
        <w:ind w:right="371" w:firstLine="210"/>
        <w:rPr>
          <w:rFonts w:ascii="DengXian" w:eastAsia="DengXian" w:hAnsi="Times New Roman" w:cs="DengXian"/>
          <w:color w:val="C00000"/>
          <w:sz w:val="21"/>
          <w:szCs w:val="21"/>
        </w:rPr>
      </w:pPr>
      <w:r w:rsidRPr="003C5D90">
        <w:rPr>
          <w:rFonts w:ascii="DengXian" w:eastAsia="DengXian" w:hAnsi="Times New Roman" w:cs="DengXian" w:hint="eastAsia"/>
          <w:sz w:val="21"/>
          <w:szCs w:val="21"/>
        </w:rPr>
        <w:lastRenderedPageBreak/>
        <w:t>输出：</w:t>
      </w:r>
      <w:r w:rsidRPr="003C5D90">
        <w:rPr>
          <w:rFonts w:ascii="DengXian" w:eastAsia="DengXian" w:hAnsi="Times New Roman" w:cs="DengXian" w:hint="eastAsia"/>
          <w:color w:val="C00000"/>
          <w:sz w:val="21"/>
          <w:szCs w:val="21"/>
        </w:rPr>
        <w:t>请严格按照第三章“输出示例”的格式要求，将结果保存为文本文件（</w:t>
      </w:r>
      <w:r w:rsidRPr="003C5D90">
        <w:rPr>
          <w:rFonts w:ascii="DengXian" w:eastAsia="DengXian" w:hAnsi="Times New Roman" w:cs="DengXian"/>
          <w:color w:val="C00000"/>
          <w:sz w:val="21"/>
          <w:szCs w:val="21"/>
        </w:rPr>
        <w:t>.txt</w:t>
      </w:r>
      <w:r w:rsidRPr="003C5D90">
        <w:rPr>
          <w:rFonts w:ascii="DengXian" w:eastAsia="DengXian" w:hAnsi="Times New Roman" w:cs="DengXian" w:hint="eastAsia"/>
          <w:color w:val="C00000"/>
          <w:sz w:val="21"/>
          <w:szCs w:val="21"/>
        </w:rPr>
        <w:t>）。</w:t>
      </w:r>
    </w:p>
    <w:p w14:paraId="61F52DA1" w14:textId="77777777" w:rsidR="006879B7" w:rsidRDefault="006879B7">
      <w:pPr>
        <w:pStyle w:val="2"/>
        <w:kinsoku w:val="0"/>
        <w:overflowPunct w:val="0"/>
        <w:spacing w:line="317" w:lineRule="exact"/>
      </w:pPr>
      <w:r>
        <w:t>3</w:t>
      </w:r>
      <w:r>
        <w:rPr>
          <w:rFonts w:hint="eastAsia"/>
        </w:rPr>
        <w:t>、中间代码生成</w:t>
      </w:r>
      <w:r w:rsidR="00EE622B">
        <w:rPr>
          <w:rFonts w:hint="eastAsia"/>
        </w:rPr>
        <w:t>（选做）</w:t>
      </w:r>
    </w:p>
    <w:p w14:paraId="15E45787" w14:textId="77777777" w:rsidR="006879B7" w:rsidRPr="00C744B3" w:rsidRDefault="006879B7" w:rsidP="00275FED">
      <w:pPr>
        <w:pStyle w:val="a7"/>
        <w:numPr>
          <w:ilvl w:val="0"/>
          <w:numId w:val="23"/>
        </w:numPr>
        <w:tabs>
          <w:tab w:val="left" w:pos="862"/>
        </w:tabs>
        <w:kinsoku w:val="0"/>
        <w:overflowPunct w:val="0"/>
        <w:spacing w:before="139" w:line="276" w:lineRule="auto"/>
        <w:ind w:right="369"/>
        <w:rPr>
          <w:rFonts w:ascii="DengXian" w:eastAsia="DengXian" w:hAnsi="Times New Roman" w:cs="DengXian"/>
          <w:spacing w:val="7"/>
          <w:sz w:val="21"/>
          <w:szCs w:val="21"/>
        </w:rPr>
      </w:pPr>
      <w:r w:rsidRPr="00C744B3">
        <w:rPr>
          <w:rFonts w:ascii="DengXian" w:eastAsia="DengXian" w:hAnsi="Times New Roman" w:cs="DengXian"/>
          <w:spacing w:val="7"/>
          <w:sz w:val="21"/>
          <w:szCs w:val="21"/>
        </w:rPr>
        <w:t xml:space="preserve">LLVM IR </w:t>
      </w:r>
      <w:r w:rsidRPr="00C744B3">
        <w:rPr>
          <w:rFonts w:ascii="DengXian" w:eastAsia="DengXian" w:hAnsi="Times New Roman" w:cs="DengXian" w:hint="eastAsia"/>
          <w:spacing w:val="7"/>
          <w:sz w:val="21"/>
          <w:szCs w:val="21"/>
        </w:rPr>
        <w:t>具有三种表示形式，这三种中间格式是完全等价</w:t>
      </w:r>
      <w:r w:rsidR="00C744B3" w:rsidRPr="00C744B3">
        <w:rPr>
          <w:rFonts w:ascii="DengXian" w:eastAsia="DengXian" w:hAnsi="Times New Roman" w:cs="DengXian" w:hint="eastAsia"/>
          <w:spacing w:val="7"/>
          <w:sz w:val="21"/>
          <w:szCs w:val="21"/>
        </w:rPr>
        <w:t>的：</w:t>
      </w:r>
    </w:p>
    <w:p w14:paraId="73FE87F1" w14:textId="77777777" w:rsidR="003C5D90" w:rsidRDefault="006879B7" w:rsidP="00275FED">
      <w:pPr>
        <w:pStyle w:val="a7"/>
        <w:numPr>
          <w:ilvl w:val="0"/>
          <w:numId w:val="12"/>
        </w:numPr>
        <w:tabs>
          <w:tab w:val="left" w:pos="499"/>
        </w:tabs>
        <w:kinsoku w:val="0"/>
        <w:overflowPunct w:val="0"/>
        <w:spacing w:before="0" w:line="276" w:lineRule="auto"/>
        <w:rPr>
          <w:rFonts w:ascii="DengXian" w:eastAsia="DengXian" w:hAnsi="Times New Roman" w:cs="DengXian"/>
          <w:sz w:val="21"/>
          <w:szCs w:val="21"/>
        </w:rPr>
      </w:pPr>
      <w:r>
        <w:rPr>
          <w:rFonts w:ascii="DengXian" w:eastAsia="DengXian" w:hAnsi="Times New Roman" w:cs="DengXian"/>
          <w:sz w:val="21"/>
          <w:szCs w:val="21"/>
        </w:rPr>
        <w:t xml:space="preserve">: </w:t>
      </w:r>
      <w:r w:rsidR="003C5D90" w:rsidRPr="003C5D90">
        <w:rPr>
          <w:rFonts w:ascii="DengXian" w:eastAsia="DengXian" w:hAnsi="Times New Roman" w:cs="DengXian" w:hint="eastAsia"/>
          <w:sz w:val="21"/>
          <w:szCs w:val="21"/>
        </w:rPr>
        <w:t>在内存中的编译中间语言（我们无法通过文件的形式得到</w:t>
      </w:r>
      <w:r w:rsidR="003C5D90">
        <w:rPr>
          <w:rFonts w:ascii="DengXian" w:eastAsia="DengXian" w:hAnsi="Times New Roman" w:cs="DengXian" w:hint="eastAsia"/>
          <w:sz w:val="21"/>
          <w:szCs w:val="21"/>
        </w:rPr>
        <w:t>）</w:t>
      </w:r>
    </w:p>
    <w:p w14:paraId="06B227B5" w14:textId="77777777" w:rsidR="006879B7" w:rsidRDefault="003C5D90" w:rsidP="00275FED">
      <w:pPr>
        <w:pStyle w:val="a7"/>
        <w:numPr>
          <w:ilvl w:val="0"/>
          <w:numId w:val="12"/>
        </w:numPr>
        <w:tabs>
          <w:tab w:val="left" w:pos="499"/>
        </w:tabs>
        <w:kinsoku w:val="0"/>
        <w:overflowPunct w:val="0"/>
        <w:spacing w:before="0" w:line="276" w:lineRule="auto"/>
        <w:rPr>
          <w:rFonts w:ascii="DengXian" w:eastAsia="DengXian" w:hAnsi="Times New Roman" w:cs="DengXian"/>
          <w:sz w:val="21"/>
          <w:szCs w:val="21"/>
        </w:rPr>
      </w:pPr>
      <w:r>
        <w:rPr>
          <w:rFonts w:ascii="DengXian" w:eastAsia="DengXian" w:hAnsi="Times New Roman" w:cs="DengXian"/>
          <w:sz w:val="21"/>
          <w:szCs w:val="21"/>
        </w:rPr>
        <w:t xml:space="preserve">: </w:t>
      </w:r>
      <w:r w:rsidR="006879B7">
        <w:rPr>
          <w:rFonts w:ascii="DengXian" w:eastAsia="DengXian" w:hAnsi="Times New Roman" w:cs="DengXian" w:hint="eastAsia"/>
          <w:sz w:val="21"/>
          <w:szCs w:val="21"/>
        </w:rPr>
        <w:t>在硬盘上存储的二进制中间语言（</w:t>
      </w:r>
      <w:r w:rsidR="006879B7">
        <w:rPr>
          <w:rFonts w:ascii="DengXian" w:eastAsia="DengXian" w:hAnsi="Times New Roman" w:cs="DengXian" w:hint="eastAsia"/>
          <w:spacing w:val="10"/>
          <w:sz w:val="21"/>
          <w:szCs w:val="21"/>
        </w:rPr>
        <w:t>格式为</w:t>
      </w:r>
      <w:r w:rsidR="006879B7">
        <w:rPr>
          <w:rFonts w:ascii="DengXian" w:eastAsia="DengXian" w:hAnsi="Times New Roman" w:cs="DengXian"/>
          <w:spacing w:val="10"/>
          <w:sz w:val="21"/>
          <w:szCs w:val="21"/>
        </w:rPr>
        <w:t xml:space="preserve"> </w:t>
      </w:r>
      <w:r w:rsidR="006879B7">
        <w:rPr>
          <w:rFonts w:ascii="DengXian" w:eastAsia="DengXian" w:hAnsi="Times New Roman" w:cs="DengXian"/>
          <w:sz w:val="21"/>
          <w:szCs w:val="21"/>
        </w:rPr>
        <w:t>.bc</w:t>
      </w:r>
      <w:r w:rsidR="006879B7">
        <w:rPr>
          <w:rFonts w:ascii="DengXian" w:eastAsia="DengXian" w:hAnsi="Times New Roman" w:cs="DengXian" w:hint="eastAsia"/>
          <w:sz w:val="21"/>
          <w:szCs w:val="21"/>
        </w:rPr>
        <w:t>）</w:t>
      </w:r>
    </w:p>
    <w:p w14:paraId="7BAA07AB" w14:textId="77777777" w:rsidR="00C744B3" w:rsidRPr="00C744B3" w:rsidRDefault="006879B7" w:rsidP="00275FED">
      <w:pPr>
        <w:pStyle w:val="a7"/>
        <w:numPr>
          <w:ilvl w:val="0"/>
          <w:numId w:val="12"/>
        </w:numPr>
        <w:tabs>
          <w:tab w:val="left" w:pos="499"/>
        </w:tabs>
        <w:kinsoku w:val="0"/>
        <w:overflowPunct w:val="0"/>
        <w:spacing w:before="40" w:line="276" w:lineRule="auto"/>
        <w:ind w:left="330" w:right="4861" w:firstLine="0"/>
        <w:jc w:val="both"/>
        <w:rPr>
          <w:rFonts w:ascii="DengXian" w:eastAsia="DengXian" w:hAnsi="Times New Roman" w:cs="DengXian"/>
          <w:sz w:val="21"/>
          <w:szCs w:val="21"/>
        </w:rPr>
      </w:pPr>
      <w:r>
        <w:rPr>
          <w:rFonts w:ascii="DengXian" w:eastAsia="DengXian" w:hAnsi="Times New Roman" w:cs="DengXian"/>
          <w:spacing w:val="2"/>
          <w:sz w:val="21"/>
          <w:szCs w:val="21"/>
        </w:rPr>
        <w:t xml:space="preserve">: </w:t>
      </w:r>
      <w:r>
        <w:rPr>
          <w:rFonts w:ascii="DengXian" w:eastAsia="DengXian" w:hAnsi="Times New Roman" w:cs="DengXian" w:hint="eastAsia"/>
          <w:spacing w:val="2"/>
          <w:sz w:val="21"/>
          <w:szCs w:val="21"/>
        </w:rPr>
        <w:t>人类可读的代码语言</w:t>
      </w:r>
      <w:r>
        <w:rPr>
          <w:rFonts w:ascii="DengXian" w:eastAsia="DengXian" w:hAnsi="Times New Roman" w:cs="DengXian" w:hint="eastAsia"/>
          <w:sz w:val="21"/>
          <w:szCs w:val="21"/>
        </w:rPr>
        <w:t>（</w:t>
      </w:r>
      <w:r>
        <w:rPr>
          <w:rFonts w:ascii="DengXian" w:eastAsia="DengXian" w:hAnsi="Times New Roman" w:cs="DengXian" w:hint="eastAsia"/>
          <w:spacing w:val="14"/>
          <w:sz w:val="21"/>
          <w:szCs w:val="21"/>
        </w:rPr>
        <w:t>格式为</w:t>
      </w:r>
      <w:r>
        <w:rPr>
          <w:rFonts w:ascii="DengXian" w:eastAsia="DengXian" w:hAnsi="Times New Roman" w:cs="DengXian"/>
          <w:spacing w:val="14"/>
          <w:sz w:val="21"/>
          <w:szCs w:val="21"/>
        </w:rPr>
        <w:t xml:space="preserve"> </w:t>
      </w:r>
      <w:r>
        <w:rPr>
          <w:rFonts w:ascii="DengXian" w:eastAsia="DengXian" w:hAnsi="Times New Roman" w:cs="DengXian"/>
          <w:sz w:val="21"/>
          <w:szCs w:val="21"/>
        </w:rPr>
        <w:t>.ll</w:t>
      </w:r>
      <w:r>
        <w:rPr>
          <w:rFonts w:ascii="DengXian" w:eastAsia="DengXian" w:hAnsi="Times New Roman" w:cs="DengXian" w:hint="eastAsia"/>
          <w:sz w:val="21"/>
          <w:szCs w:val="21"/>
        </w:rPr>
        <w:t>）</w:t>
      </w:r>
      <w:r>
        <w:rPr>
          <w:rFonts w:ascii="DengXian" w:eastAsia="DengXian" w:hAnsi="Times New Roman" w:cs="DengXian"/>
          <w:spacing w:val="1"/>
          <w:sz w:val="21"/>
          <w:szCs w:val="21"/>
        </w:rPr>
        <w:t xml:space="preserve"> </w:t>
      </w:r>
      <w:r>
        <w:rPr>
          <w:rFonts w:ascii="DengXian" w:eastAsia="DengXian" w:hAnsi="Times New Roman" w:cs="DengXian" w:hint="eastAsia"/>
          <w:spacing w:val="4"/>
          <w:sz w:val="21"/>
          <w:szCs w:val="21"/>
        </w:rPr>
        <w:t>本次实验要求输出</w:t>
      </w:r>
      <w:r>
        <w:rPr>
          <w:rFonts w:ascii="DengXian" w:eastAsia="DengXian" w:hAnsi="Times New Roman" w:cs="DengXian"/>
          <w:spacing w:val="4"/>
          <w:sz w:val="21"/>
          <w:szCs w:val="21"/>
        </w:rPr>
        <w:t xml:space="preserve"> </w:t>
      </w:r>
      <w:r>
        <w:rPr>
          <w:rFonts w:ascii="DengXian" w:eastAsia="DengXian" w:hAnsi="Times New Roman" w:cs="DengXian"/>
          <w:sz w:val="21"/>
          <w:szCs w:val="21"/>
        </w:rPr>
        <w:t>.ll</w:t>
      </w:r>
      <w:r>
        <w:rPr>
          <w:rFonts w:ascii="DengXian" w:eastAsia="DengXian" w:hAnsi="Times New Roman" w:cs="DengXian"/>
          <w:spacing w:val="16"/>
          <w:sz w:val="21"/>
          <w:szCs w:val="21"/>
        </w:rPr>
        <w:t xml:space="preserve"> </w:t>
      </w:r>
      <w:r>
        <w:rPr>
          <w:rFonts w:ascii="DengXian" w:eastAsia="DengXian" w:hAnsi="Times New Roman" w:cs="DengXian" w:hint="eastAsia"/>
          <w:spacing w:val="16"/>
          <w:sz w:val="21"/>
          <w:szCs w:val="21"/>
        </w:rPr>
        <w:t>形式的</w:t>
      </w:r>
      <w:r>
        <w:rPr>
          <w:rFonts w:ascii="DengXian" w:eastAsia="DengXian" w:hAnsi="Times New Roman" w:cs="DengXian"/>
          <w:spacing w:val="16"/>
          <w:sz w:val="21"/>
          <w:szCs w:val="21"/>
        </w:rPr>
        <w:t xml:space="preserve"> </w:t>
      </w:r>
      <w:r>
        <w:rPr>
          <w:rFonts w:ascii="DengXian" w:eastAsia="DengXian" w:hAnsi="Times New Roman" w:cs="DengXian"/>
          <w:sz w:val="21"/>
          <w:szCs w:val="21"/>
        </w:rPr>
        <w:t>LLVM</w:t>
      </w:r>
      <w:r>
        <w:rPr>
          <w:rFonts w:ascii="DengXian" w:eastAsia="DengXian" w:hAnsi="Times New Roman" w:cs="DengXian"/>
          <w:spacing w:val="-4"/>
          <w:sz w:val="21"/>
          <w:szCs w:val="21"/>
        </w:rPr>
        <w:t xml:space="preserve"> </w:t>
      </w:r>
      <w:r>
        <w:rPr>
          <w:rFonts w:ascii="DengXian" w:eastAsia="DengXian" w:hAnsi="Times New Roman" w:cs="DengXian"/>
          <w:sz w:val="21"/>
          <w:szCs w:val="21"/>
        </w:rPr>
        <w:t>IR</w:t>
      </w:r>
      <w:r>
        <w:rPr>
          <w:rFonts w:ascii="DengXian" w:eastAsia="DengXian" w:hAnsi="Times New Roman" w:cs="DengXian" w:hint="eastAsia"/>
          <w:sz w:val="21"/>
          <w:szCs w:val="21"/>
        </w:rPr>
        <w:t>。</w:t>
      </w:r>
    </w:p>
    <w:p w14:paraId="44F51ECF" w14:textId="77777777" w:rsidR="006879B7" w:rsidRPr="00430904" w:rsidRDefault="00C744B3" w:rsidP="00275FED">
      <w:pPr>
        <w:pStyle w:val="a3"/>
        <w:kinsoku w:val="0"/>
        <w:overflowPunct w:val="0"/>
        <w:spacing w:line="276" w:lineRule="auto"/>
        <w:ind w:firstLineChars="200" w:firstLine="420"/>
        <w:rPr>
          <w:rFonts w:hAnsi="Cambria"/>
          <w:b/>
          <w:bCs/>
        </w:rPr>
      </w:pPr>
      <w:r w:rsidRPr="003D42DE">
        <w:rPr>
          <w:rFonts w:hAnsi="Cambria"/>
        </w:rPr>
        <w:t>(2)</w:t>
      </w:r>
      <w:r>
        <w:rPr>
          <w:rFonts w:hAnsi="Cambria"/>
          <w:sz w:val="18"/>
          <w:szCs w:val="18"/>
        </w:rPr>
        <w:t xml:space="preserve"> </w:t>
      </w:r>
      <w:r w:rsidR="003D42DE">
        <w:rPr>
          <w:rFonts w:hAnsi="Cambria"/>
          <w:sz w:val="18"/>
          <w:szCs w:val="18"/>
        </w:rPr>
        <w:t xml:space="preserve"> </w:t>
      </w:r>
      <w:r w:rsidR="007561EC">
        <w:rPr>
          <w:rFonts w:hAnsi="Cambria"/>
          <w:sz w:val="18"/>
          <w:szCs w:val="18"/>
        </w:rPr>
        <w:t xml:space="preserve"> </w:t>
      </w:r>
      <w:r w:rsidR="006879B7" w:rsidRPr="00C744B3">
        <w:rPr>
          <w:rFonts w:hAnsi="Cambria" w:hint="eastAsia"/>
        </w:rPr>
        <w:t>中间代码生成器代码补全：对给出的中间代码生成器部分代码的缺失部分，即各个结点的</w:t>
      </w:r>
      <w:r w:rsidR="006879B7" w:rsidRPr="00C744B3">
        <w:rPr>
          <w:rFonts w:hAnsi="Cambria"/>
        </w:rPr>
        <w:t xml:space="preserve"> visitor </w:t>
      </w:r>
      <w:r w:rsidR="006879B7" w:rsidRPr="00C744B3">
        <w:rPr>
          <w:rFonts w:hAnsi="Cambria" w:hint="eastAsia"/>
        </w:rPr>
        <w:t>函数进行补全。针对每个结点构造一个</w:t>
      </w:r>
      <w:r w:rsidR="006879B7" w:rsidRPr="00C744B3">
        <w:rPr>
          <w:rFonts w:hAnsi="Cambria"/>
        </w:rPr>
        <w:t xml:space="preserve"> visitor </w:t>
      </w:r>
      <w:r w:rsidR="006879B7" w:rsidRPr="00C744B3">
        <w:rPr>
          <w:rFonts w:hAnsi="Cambria" w:hint="eastAsia"/>
        </w:rPr>
        <w:t>函数来调用中端代码类</w:t>
      </w:r>
      <w:r w:rsidR="006879B7" w:rsidRPr="00C744B3">
        <w:rPr>
          <w:rFonts w:hAnsi="Cambria"/>
        </w:rPr>
        <w:t>(</w:t>
      </w:r>
      <w:r w:rsidR="006879B7" w:rsidRPr="00C744B3">
        <w:rPr>
          <w:rFonts w:hAnsi="Cambria" w:hint="eastAsia"/>
        </w:rPr>
        <w:t>见附录</w:t>
      </w:r>
      <w:r w:rsidR="001D69D2">
        <w:rPr>
          <w:rFonts w:hAnsi="Cambria"/>
        </w:rPr>
        <w:t>1</w:t>
      </w:r>
      <w:r w:rsidR="006879B7" w:rsidRPr="00C744B3">
        <w:rPr>
          <w:rFonts w:hAnsi="Cambria"/>
        </w:rPr>
        <w:t>.2)</w:t>
      </w:r>
      <w:r w:rsidR="006879B7" w:rsidRPr="00C744B3">
        <w:rPr>
          <w:rFonts w:hAnsi="Cambria" w:hint="eastAsia"/>
        </w:rPr>
        <w:t>，</w:t>
      </w:r>
      <w:r w:rsidR="006879B7" w:rsidRPr="00430904">
        <w:rPr>
          <w:rFonts w:hAnsi="Cambria" w:hint="eastAsia"/>
          <w:b/>
          <w:bCs/>
        </w:rPr>
        <w:t>其中</w:t>
      </w:r>
      <w:r w:rsidR="006879B7" w:rsidRPr="00430904">
        <w:rPr>
          <w:rFonts w:hAnsi="Cambria"/>
          <w:b/>
          <w:bCs/>
        </w:rPr>
        <w:t xml:space="preserve"> visit </w:t>
      </w:r>
      <w:r w:rsidR="006879B7" w:rsidRPr="00430904">
        <w:rPr>
          <w:rFonts w:hAnsi="Cambria" w:hint="eastAsia"/>
          <w:b/>
          <w:bCs/>
        </w:rPr>
        <w:t>函数对应于图一中语法分析和中间代码生成的衔接部</w:t>
      </w:r>
      <w:r w:rsidRPr="00430904">
        <w:rPr>
          <w:rFonts w:hAnsi="Cambria" w:hint="eastAsia"/>
          <w:b/>
          <w:bCs/>
        </w:rPr>
        <w:t>分。</w:t>
      </w:r>
    </w:p>
    <w:p w14:paraId="0AABD66D" w14:textId="77777777" w:rsidR="006879B7" w:rsidRDefault="00FE6B42">
      <w:pPr>
        <w:pStyle w:val="a3"/>
        <w:kinsoku w:val="0"/>
        <w:overflowPunct w:val="0"/>
        <w:spacing w:before="4"/>
        <w:rPr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0" allowOverlap="1" wp14:anchorId="6107EE96" wp14:editId="0858D413">
                <wp:simplePos x="0" y="0"/>
                <wp:positionH relativeFrom="page">
                  <wp:posOffset>1143000</wp:posOffset>
                </wp:positionH>
                <wp:positionV relativeFrom="paragraph">
                  <wp:posOffset>234950</wp:posOffset>
                </wp:positionV>
                <wp:extent cx="5504180" cy="5446395"/>
                <wp:effectExtent l="0" t="0" r="0" b="1905"/>
                <wp:wrapTopAndBottom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04180" cy="54463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86373C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101D2A4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9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DFA88E3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ind w:left="143"/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//varDef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pacing w:val="-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: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bType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Ident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pacing w:val="65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'='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pacing w:val="-2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initVal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pacing w:val="65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#initVarDef</w:t>
                            </w:r>
                          </w:p>
                          <w:p w14:paraId="4F6245DB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111"/>
                              <w:ind w:left="143"/>
                              <w:rPr>
                                <w:rFonts w:hAnsi="Consolas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pacing w:val="4"/>
                                <w:sz w:val="15"/>
                                <w:szCs w:val="15"/>
                              </w:rPr>
                              <w:t>本例子展示一个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pacing w:val="-45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类型全局变量声明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+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初始化（例：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int a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pacing w:val="-1"/>
                                <w:sz w:val="15"/>
                                <w:szCs w:val="15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pacing w:val="-3"/>
                                <w:sz w:val="15"/>
                                <w:szCs w:val="15"/>
                              </w:rPr>
                              <w:t xml:space="preserve"> ; 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）的中间代码生成过程的伪代码</w:t>
                            </w:r>
                          </w:p>
                          <w:p w14:paraId="081EBC40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86"/>
                              <w:ind w:left="143"/>
                              <w:rPr>
                                <w:rFonts w:hAnsi="Consolas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对变量类型，变量名和变量取值的初始化</w:t>
                            </w:r>
                          </w:p>
                          <w:p w14:paraId="1E28A6FD" w14:textId="77777777" w:rsidR="006879B7" w:rsidRDefault="006879B7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10"/>
                              </w:tabs>
                              <w:kinsoku w:val="0"/>
                              <w:overflowPunct w:val="0"/>
                              <w:spacing w:before="112"/>
                              <w:ind w:hanging="167"/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2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2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i32_Type;</w:t>
                            </w:r>
                          </w:p>
                          <w:p w14:paraId="189AF32E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7"/>
                              <w:rPr>
                                <w:rFonts w:ascii="Consolas" w:eastAsiaTheme="minorEastAsia" w:hAnsi="Consolas" w:cs="Consolas"/>
                                <w:sz w:val="11"/>
                                <w:szCs w:val="11"/>
                              </w:rPr>
                            </w:pPr>
                          </w:p>
                          <w:p w14:paraId="0B6FF931" w14:textId="77777777" w:rsidR="006879B7" w:rsidRDefault="006879B7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10"/>
                              </w:tabs>
                              <w:kinsoku w:val="0"/>
                              <w:overflowPunct w:val="0"/>
                              <w:ind w:hanging="167"/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string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2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var_name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2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“”;</w:t>
                            </w:r>
                          </w:p>
                          <w:p w14:paraId="61B7793B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8"/>
                              <w:rPr>
                                <w:rFonts w:ascii="Consolas" w:eastAsiaTheme="minorEastAsia" w:hAnsi="Consolas" w:cs="Consolas"/>
                                <w:sz w:val="11"/>
                                <w:szCs w:val="11"/>
                              </w:rPr>
                            </w:pPr>
                          </w:p>
                          <w:p w14:paraId="56B2C19F" w14:textId="77777777" w:rsidR="006879B7" w:rsidRDefault="006879B7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10"/>
                              </w:tabs>
                              <w:kinsoku w:val="0"/>
                              <w:overflowPunct w:val="0"/>
                              <w:ind w:hanging="167"/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2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data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2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0;</w:t>
                            </w:r>
                          </w:p>
                          <w:p w14:paraId="22BACDE6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111"/>
                              <w:ind w:left="143"/>
                              <w:rPr>
                                <w:rFonts w:hAnsi="Consolas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//InitVarDefContext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pacing w:val="-2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*ctx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pacing w:val="-46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pacing w:val="31"/>
                                <w:sz w:val="15"/>
                                <w:szCs w:val="15"/>
                              </w:rPr>
                              <w:t>是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AST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pacing w:val="-45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的对应结点</w:t>
                            </w:r>
                          </w:p>
                          <w:p w14:paraId="7379C1ED" w14:textId="77777777" w:rsidR="006879B7" w:rsidRDefault="006879B7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10"/>
                              </w:tabs>
                              <w:kinsoku w:val="0"/>
                              <w:overflowPunct w:val="0"/>
                              <w:spacing w:before="111"/>
                              <w:ind w:hanging="167"/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visitInitVarDef(InitVarDefContext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6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*ctx)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5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211184FB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111"/>
                              <w:ind w:left="143"/>
                              <w:rPr>
                                <w:rFonts w:hAnsi="Consolas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访问子结点</w:t>
                            </w:r>
                          </w:p>
                          <w:p w14:paraId="3827499B" w14:textId="77777777" w:rsidR="006879B7" w:rsidRDefault="006879B7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77"/>
                              </w:tabs>
                              <w:kinsoku w:val="0"/>
                              <w:overflowPunct w:val="0"/>
                              <w:spacing w:before="112"/>
                              <w:ind w:left="376" w:hanging="234"/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visitChildren(ctx);</w:t>
                            </w:r>
                          </w:p>
                          <w:p w14:paraId="563F9088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111"/>
                              <w:ind w:left="143"/>
                              <w:rPr>
                                <w:rFonts w:hAnsi="Consolas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//s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pacing w:val="-45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pacing w:val="4"/>
                                <w:sz w:val="15"/>
                                <w:szCs w:val="15"/>
                              </w:rPr>
                              <w:t>为符号表，其中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s.variable()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可以调用该结构存储变量</w:t>
                            </w:r>
                          </w:p>
                          <w:p w14:paraId="5F988759" w14:textId="77777777" w:rsidR="006879B7" w:rsidRDefault="006879B7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77"/>
                              </w:tabs>
                              <w:kinsoku w:val="0"/>
                              <w:overflowPunct w:val="0"/>
                              <w:spacing w:before="111"/>
                              <w:ind w:left="376" w:hanging="234"/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map&lt;string,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6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Value*&gt;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2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VariableCollection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5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s.variable();</w:t>
                            </w:r>
                          </w:p>
                          <w:p w14:paraId="798D4848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111"/>
                              <w:ind w:left="143"/>
                              <w:rPr>
                                <w:rFonts w:hAnsi="Consolas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//end()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函数表示遍历完变量的集合，没有找到相同命名的变量</w:t>
                            </w:r>
                          </w:p>
                          <w:p w14:paraId="3C1AE206" w14:textId="77777777" w:rsidR="006879B7" w:rsidRDefault="006879B7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77"/>
                              </w:tabs>
                              <w:kinsoku w:val="0"/>
                              <w:overflowPunct w:val="0"/>
                              <w:spacing w:before="86"/>
                              <w:ind w:left="376" w:hanging="234"/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if(VariableCollection.find(var_name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3"/>
                                <w:sz w:val="15"/>
                                <w:szCs w:val="15"/>
                              </w:rPr>
                              <w:t xml:space="preserve">) !=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VariableCollection.end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2"/>
                                <w:sz w:val="15"/>
                                <w:szCs w:val="15"/>
                              </w:rPr>
                              <w:t xml:space="preserve">())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cout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4"/>
                                <w:sz w:val="15"/>
                                <w:szCs w:val="15"/>
                              </w:rPr>
                              <w:t xml:space="preserve"> &lt;&lt; " </w:t>
                            </w:r>
                            <w:r>
                              <w:rPr>
                                <w:rFonts w:hAnsi="Consolas" w:hint="eastAsia"/>
                                <w:sz w:val="15"/>
                                <w:szCs w:val="15"/>
                              </w:rPr>
                              <w:t>重复命名</w:t>
                            </w:r>
                            <w:r>
                              <w:rPr>
                                <w:rFonts w:ascii="Consolas" w:hAnsi="Consolas" w:cs="Consolas"/>
                                <w:spacing w:val="-2"/>
                                <w:sz w:val="15"/>
                                <w:szCs w:val="15"/>
                              </w:rPr>
                              <w:t xml:space="preserve">" &lt;&lt; </w:t>
                            </w: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endl;</w:t>
                            </w:r>
                          </w:p>
                          <w:p w14:paraId="6E5DE15C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86"/>
                              <w:ind w:left="143"/>
                              <w:rPr>
                                <w:rFonts w:hAnsi="Consolas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判断该变量是否为全局变量</w:t>
                            </w:r>
                          </w:p>
                          <w:p w14:paraId="229B76D1" w14:textId="77777777" w:rsidR="006879B7" w:rsidRDefault="006879B7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77"/>
                              </w:tabs>
                              <w:kinsoku w:val="0"/>
                              <w:overflowPunct w:val="0"/>
                              <w:spacing w:before="112"/>
                              <w:ind w:left="376" w:hanging="234"/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if(ctx.isGlobal){</w:t>
                            </w:r>
                          </w:p>
                          <w:p w14:paraId="4129F516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111"/>
                              <w:ind w:left="369"/>
                              <w:rPr>
                                <w:rFonts w:hAnsi="Consolas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pacing w:val="6"/>
                                <w:sz w:val="15"/>
                                <w:szCs w:val="15"/>
                              </w:rPr>
                              <w:t>调用中端的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GlobalVarible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pacing w:val="-47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函数，生成该全局变量声明和初始化过程的中间代码</w:t>
                            </w:r>
                          </w:p>
                          <w:p w14:paraId="01AC1993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86" w:line="331" w:lineRule="auto"/>
                              <w:ind w:left="143" w:right="217" w:firstLine="151"/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参数说明：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var_name(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变量名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),m(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pacing w:val="-1"/>
                                <w:sz w:val="15"/>
                                <w:szCs w:val="15"/>
                              </w:rPr>
                              <w:t>模块，一个源代码文件的抽象表达，参考附录</w:t>
                            </w:r>
                            <w:r>
                              <w:rPr>
                                <w:rFonts w:hAnsi="Consolas"/>
                                <w:color w:val="FF0000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2.2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pacing w:val="-45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pacing w:val="12"/>
                                <w:sz w:val="15"/>
                                <w:szCs w:val="15"/>
                              </w:rPr>
                              <w:t>中的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Module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pacing w:val="-46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类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),i32_Type(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数据类型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),false(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判定是否是常量变量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pacing w:val="7"/>
                                <w:sz w:val="15"/>
                                <w:szCs w:val="15"/>
                              </w:rPr>
                              <w:t>是否有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pacing w:val="-46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关键字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), ConstantInt::get(data,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pacing w:val="-2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m)(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将初始化的数据存储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425DC1F1" w14:textId="77777777" w:rsidR="006879B7" w:rsidRDefault="006879B7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52"/>
                              </w:tabs>
                              <w:kinsoku w:val="0"/>
                              <w:overflowPunct w:val="0"/>
                              <w:spacing w:before="26"/>
                              <w:ind w:left="452" w:hanging="309"/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GlobalVariable*gv=GlobalVariable::create(var_name,m,i32_Type,false,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1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ConstantInt::get(data,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12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m));</w:t>
                            </w:r>
                          </w:p>
                          <w:p w14:paraId="21E61478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111"/>
                              <w:ind w:left="369"/>
                              <w:rPr>
                                <w:rFonts w:hAnsi="Consolas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pacing w:val="2"/>
                                <w:sz w:val="15"/>
                                <w:szCs w:val="15"/>
                              </w:rPr>
                              <w:t>将变量名和中间代码存储到符号表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pacing w:val="-45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Ansi="Consolas" w:hint="eastAsia"/>
                                <w:color w:val="FF0000"/>
                                <w:sz w:val="15"/>
                                <w:szCs w:val="15"/>
                              </w:rPr>
                              <w:t>中</w:t>
                            </w:r>
                          </w:p>
                          <w:p w14:paraId="12AC08E0" w14:textId="77777777" w:rsidR="006879B7" w:rsidRDefault="006879B7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35"/>
                              </w:tabs>
                              <w:kinsoku w:val="0"/>
                              <w:overflowPunct w:val="0"/>
                              <w:spacing w:before="111" w:line="427" w:lineRule="auto"/>
                              <w:ind w:left="143" w:right="6462" w:firstLine="0"/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s.put(var_name, gv);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8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11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6CDD4593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ind w:left="143" w:right="6948"/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12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58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5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nullptr;</w:t>
                            </w:r>
                          </w:p>
                          <w:p w14:paraId="7FC30E30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7"/>
                              <w:rPr>
                                <w:rFonts w:ascii="Consolas" w:eastAsiaTheme="minorEastAsia" w:hAnsi="Consolas" w:cs="Consolas"/>
                                <w:sz w:val="11"/>
                                <w:szCs w:val="11"/>
                              </w:rPr>
                            </w:pPr>
                          </w:p>
                          <w:p w14:paraId="790435F4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ind w:left="143" w:right="6948"/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sz w:val="15"/>
                                <w:szCs w:val="15"/>
                              </w:rPr>
                              <w:t>13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7EE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90pt;margin-top:18.5pt;width:433.4pt;height:428.8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" o:allowincell="f" filled="f" strokeweight="1pt">
                <v:path arrowok="t"/>
                <v:textbox inset="0,0,0,0">
                  <w:txbxContent>
                    <w:p w14:paraId="5D86373C" w14:textId="77777777" w:rsidR="006879B7" w:rsidRDefault="006879B7">
                      <w:pPr>
                        <w:pStyle w:val="a3"/>
                        <w:kinsoku w:val="0"/>
                        <w:overflowPunct w:val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101D2A4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9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DFA88E3" w14:textId="77777777" w:rsidR="006879B7" w:rsidRDefault="006879B7">
                      <w:pPr>
                        <w:pStyle w:val="a3"/>
                        <w:kinsoku w:val="0"/>
                        <w:overflowPunct w:val="0"/>
                        <w:ind w:left="143"/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//varDef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pacing w:val="-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: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pacing w:val="-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bType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pacing w:val="-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Ident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pacing w:val="6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'='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pacing w:val="-2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initVal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pacing w:val="6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#initVarDef</w:t>
                      </w:r>
                    </w:p>
                    <w:p w14:paraId="4F6245DB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111"/>
                        <w:ind w:left="143"/>
                        <w:rPr>
                          <w:rFonts w:hAnsi="Consolas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Ansi="Consolas" w:hint="eastAsia"/>
                          <w:color w:val="FF0000"/>
                          <w:spacing w:val="4"/>
                          <w:sz w:val="15"/>
                          <w:szCs w:val="15"/>
                        </w:rPr>
                        <w:t>本例子展示一个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FF0000"/>
                          <w:spacing w:val="-4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类型全局变量声明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+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初始化（例：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int a</w:t>
                      </w:r>
                      <w:r>
                        <w:rPr>
                          <w:rFonts w:ascii="Consolas" w:hAnsi="Consolas" w:cs="Consolas"/>
                          <w:color w:val="FF0000"/>
                          <w:spacing w:val="-1"/>
                          <w:sz w:val="15"/>
                          <w:szCs w:val="15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FF0000"/>
                          <w:spacing w:val="-3"/>
                          <w:sz w:val="15"/>
                          <w:szCs w:val="15"/>
                        </w:rPr>
                        <w:t xml:space="preserve"> ; 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）的中间代码生成过程的伪代码</w:t>
                      </w:r>
                    </w:p>
                    <w:p w14:paraId="081EBC40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86"/>
                        <w:ind w:left="143"/>
                        <w:rPr>
                          <w:rFonts w:hAnsi="Consolas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对变量类型，变量名和变量取值的初始化</w:t>
                      </w:r>
                    </w:p>
                    <w:p w14:paraId="1E28A6FD" w14:textId="77777777" w:rsidR="006879B7" w:rsidRDefault="006879B7">
                      <w:pPr>
                        <w:pStyle w:val="a3"/>
                        <w:numPr>
                          <w:ilvl w:val="0"/>
                          <w:numId w:val="11"/>
                        </w:numPr>
                        <w:tabs>
                          <w:tab w:val="left" w:pos="310"/>
                        </w:tabs>
                        <w:kinsoku w:val="0"/>
                        <w:overflowPunct w:val="0"/>
                        <w:spacing w:before="112"/>
                        <w:ind w:hanging="167"/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Type</w:t>
                      </w:r>
                      <w:r>
                        <w:rPr>
                          <w:rFonts w:ascii="Consolas" w:eastAsiaTheme="minorEastAsia" w:hAnsi="Consolas" w:cs="Consolas"/>
                          <w:spacing w:val="-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type</w:t>
                      </w:r>
                      <w:r>
                        <w:rPr>
                          <w:rFonts w:ascii="Consolas" w:eastAsiaTheme="minorEastAsia" w:hAnsi="Consolas" w:cs="Consolas"/>
                          <w:spacing w:val="-2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spacing w:val="-2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i32_Type;</w:t>
                      </w:r>
                    </w:p>
                    <w:p w14:paraId="189AF32E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7"/>
                        <w:rPr>
                          <w:rFonts w:ascii="Consolas" w:eastAsiaTheme="minorEastAsia" w:hAnsi="Consolas" w:cs="Consolas"/>
                          <w:sz w:val="11"/>
                          <w:szCs w:val="11"/>
                        </w:rPr>
                      </w:pPr>
                    </w:p>
                    <w:p w14:paraId="0B6FF931" w14:textId="77777777" w:rsidR="006879B7" w:rsidRDefault="006879B7">
                      <w:pPr>
                        <w:pStyle w:val="a3"/>
                        <w:numPr>
                          <w:ilvl w:val="0"/>
                          <w:numId w:val="11"/>
                        </w:numPr>
                        <w:tabs>
                          <w:tab w:val="left" w:pos="310"/>
                        </w:tabs>
                        <w:kinsoku w:val="0"/>
                        <w:overflowPunct w:val="0"/>
                        <w:ind w:hanging="167"/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string</w:t>
                      </w:r>
                      <w:r>
                        <w:rPr>
                          <w:rFonts w:ascii="Consolas" w:eastAsiaTheme="minorEastAsia" w:hAnsi="Consolas" w:cs="Consolas"/>
                          <w:spacing w:val="-2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var_name</w:t>
                      </w:r>
                      <w:r>
                        <w:rPr>
                          <w:rFonts w:ascii="Consolas" w:eastAsiaTheme="minorEastAsia" w:hAnsi="Consolas" w:cs="Consolas"/>
                          <w:spacing w:val="-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spacing w:val="-2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“”;</w:t>
                      </w:r>
                    </w:p>
                    <w:p w14:paraId="61B7793B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8"/>
                        <w:rPr>
                          <w:rFonts w:ascii="Consolas" w:eastAsiaTheme="minorEastAsia" w:hAnsi="Consolas" w:cs="Consolas"/>
                          <w:sz w:val="11"/>
                          <w:szCs w:val="11"/>
                        </w:rPr>
                      </w:pPr>
                    </w:p>
                    <w:p w14:paraId="56B2C19F" w14:textId="77777777" w:rsidR="006879B7" w:rsidRDefault="006879B7">
                      <w:pPr>
                        <w:pStyle w:val="a3"/>
                        <w:numPr>
                          <w:ilvl w:val="0"/>
                          <w:numId w:val="11"/>
                        </w:numPr>
                        <w:tabs>
                          <w:tab w:val="left" w:pos="310"/>
                        </w:tabs>
                        <w:kinsoku w:val="0"/>
                        <w:overflowPunct w:val="0"/>
                        <w:ind w:hanging="167"/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spacing w:val="-2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data</w:t>
                      </w:r>
                      <w:r>
                        <w:rPr>
                          <w:rFonts w:ascii="Consolas" w:eastAsiaTheme="minorEastAsia" w:hAnsi="Consolas" w:cs="Consolas"/>
                          <w:spacing w:val="-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spacing w:val="-2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0;</w:t>
                      </w:r>
                    </w:p>
                    <w:p w14:paraId="22BACDE6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111"/>
                        <w:ind w:left="143"/>
                        <w:rPr>
                          <w:rFonts w:hAnsi="Consolas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//InitVarDefContext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pacing w:val="-2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*ctx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pacing w:val="-46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Ansi="Consolas" w:hint="eastAsia"/>
                          <w:color w:val="FF0000"/>
                          <w:spacing w:val="31"/>
                          <w:sz w:val="15"/>
                          <w:szCs w:val="15"/>
                        </w:rPr>
                        <w:t>是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AST</w:t>
                      </w:r>
                      <w:r>
                        <w:rPr>
                          <w:rFonts w:ascii="Consolas" w:hAnsi="Consolas" w:cs="Consolas"/>
                          <w:color w:val="FF0000"/>
                          <w:spacing w:val="-4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的对应结点</w:t>
                      </w:r>
                    </w:p>
                    <w:p w14:paraId="7379C1ED" w14:textId="77777777" w:rsidR="006879B7" w:rsidRDefault="006879B7">
                      <w:pPr>
                        <w:pStyle w:val="a3"/>
                        <w:numPr>
                          <w:ilvl w:val="0"/>
                          <w:numId w:val="11"/>
                        </w:numPr>
                        <w:tabs>
                          <w:tab w:val="left" w:pos="310"/>
                        </w:tabs>
                        <w:kinsoku w:val="0"/>
                        <w:overflowPunct w:val="0"/>
                        <w:spacing w:before="111"/>
                        <w:ind w:hanging="167"/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visitInitVarDef(InitVarDefContext</w:t>
                      </w:r>
                      <w:r>
                        <w:rPr>
                          <w:rFonts w:ascii="Consolas" w:eastAsiaTheme="minorEastAsia" w:hAnsi="Consolas" w:cs="Consolas"/>
                          <w:spacing w:val="-6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*ctx)</w:t>
                      </w:r>
                      <w:r>
                        <w:rPr>
                          <w:rFonts w:ascii="Consolas" w:eastAsiaTheme="minorEastAsia" w:hAnsi="Consolas" w:cs="Consolas"/>
                          <w:spacing w:val="-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{</w:t>
                      </w:r>
                    </w:p>
                    <w:p w14:paraId="211184FB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111"/>
                        <w:ind w:left="143"/>
                        <w:rPr>
                          <w:rFonts w:hAnsi="Consolas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访问子结点</w:t>
                      </w:r>
                    </w:p>
                    <w:p w14:paraId="3827499B" w14:textId="77777777" w:rsidR="006879B7" w:rsidRDefault="006879B7">
                      <w:pPr>
                        <w:pStyle w:val="a3"/>
                        <w:numPr>
                          <w:ilvl w:val="0"/>
                          <w:numId w:val="11"/>
                        </w:numPr>
                        <w:tabs>
                          <w:tab w:val="left" w:pos="377"/>
                        </w:tabs>
                        <w:kinsoku w:val="0"/>
                        <w:overflowPunct w:val="0"/>
                        <w:spacing w:before="112"/>
                        <w:ind w:left="376" w:hanging="234"/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visitChildren(ctx);</w:t>
                      </w:r>
                    </w:p>
                    <w:p w14:paraId="563F9088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111"/>
                        <w:ind w:left="143"/>
                        <w:rPr>
                          <w:rFonts w:hAnsi="Consolas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//s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pacing w:val="-4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Ansi="Consolas" w:hint="eastAsia"/>
                          <w:color w:val="FF0000"/>
                          <w:spacing w:val="4"/>
                          <w:sz w:val="15"/>
                          <w:szCs w:val="15"/>
                        </w:rPr>
                        <w:t>为符号表，其中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s.variable()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可以调用该结构存储变量</w:t>
                      </w:r>
                    </w:p>
                    <w:p w14:paraId="5F988759" w14:textId="77777777" w:rsidR="006879B7" w:rsidRDefault="006879B7">
                      <w:pPr>
                        <w:pStyle w:val="a3"/>
                        <w:numPr>
                          <w:ilvl w:val="0"/>
                          <w:numId w:val="11"/>
                        </w:numPr>
                        <w:tabs>
                          <w:tab w:val="left" w:pos="377"/>
                        </w:tabs>
                        <w:kinsoku w:val="0"/>
                        <w:overflowPunct w:val="0"/>
                        <w:spacing w:before="111"/>
                        <w:ind w:left="376" w:hanging="234"/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map&lt;string,</w:t>
                      </w:r>
                      <w:r>
                        <w:rPr>
                          <w:rFonts w:ascii="Consolas" w:eastAsiaTheme="minorEastAsia" w:hAnsi="Consolas" w:cs="Consolas"/>
                          <w:spacing w:val="-6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Value*&gt;</w:t>
                      </w:r>
                      <w:r>
                        <w:rPr>
                          <w:rFonts w:ascii="Consolas" w:eastAsiaTheme="minorEastAsia" w:hAnsi="Consolas" w:cs="Consolas"/>
                          <w:spacing w:val="-2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VariableCollection</w:t>
                      </w:r>
                      <w:r>
                        <w:rPr>
                          <w:rFonts w:ascii="Consolas" w:eastAsiaTheme="minorEastAsia" w:hAnsi="Consolas" w:cs="Consolas"/>
                          <w:spacing w:val="-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spacing w:val="-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s.variable();</w:t>
                      </w:r>
                    </w:p>
                    <w:p w14:paraId="798D4848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111"/>
                        <w:ind w:left="143"/>
                        <w:rPr>
                          <w:rFonts w:hAnsi="Consolas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//end()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函数表示遍历完变量的集合，没有找到相同命名的变量</w:t>
                      </w:r>
                    </w:p>
                    <w:p w14:paraId="3C1AE206" w14:textId="77777777" w:rsidR="006879B7" w:rsidRDefault="006879B7">
                      <w:pPr>
                        <w:pStyle w:val="a3"/>
                        <w:numPr>
                          <w:ilvl w:val="0"/>
                          <w:numId w:val="11"/>
                        </w:numPr>
                        <w:tabs>
                          <w:tab w:val="left" w:pos="377"/>
                        </w:tabs>
                        <w:kinsoku w:val="0"/>
                        <w:overflowPunct w:val="0"/>
                        <w:spacing w:before="86"/>
                        <w:ind w:left="376" w:hanging="234"/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if(VariableCollection.find(var_name</w:t>
                      </w:r>
                      <w:r>
                        <w:rPr>
                          <w:rFonts w:ascii="Consolas" w:eastAsiaTheme="minorEastAsia" w:hAnsi="Consolas" w:cs="Consolas"/>
                          <w:spacing w:val="-3"/>
                          <w:sz w:val="15"/>
                          <w:szCs w:val="15"/>
                        </w:rPr>
                        <w:t xml:space="preserve">) !=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VariableCollection.end</w:t>
                      </w:r>
                      <w:r>
                        <w:rPr>
                          <w:rFonts w:ascii="Consolas" w:eastAsiaTheme="minorEastAsia" w:hAnsi="Consolas" w:cs="Consolas"/>
                          <w:spacing w:val="-2"/>
                          <w:sz w:val="15"/>
                          <w:szCs w:val="15"/>
                        </w:rPr>
                        <w:t xml:space="preserve">())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cout</w:t>
                      </w:r>
                      <w:r>
                        <w:rPr>
                          <w:rFonts w:ascii="Consolas" w:eastAsiaTheme="minorEastAsia" w:hAnsi="Consolas" w:cs="Consolas"/>
                          <w:spacing w:val="-4"/>
                          <w:sz w:val="15"/>
                          <w:szCs w:val="15"/>
                        </w:rPr>
                        <w:t xml:space="preserve"> &lt;&lt; " </w:t>
                      </w:r>
                      <w:r>
                        <w:rPr>
                          <w:rFonts w:hAnsi="Consolas" w:hint="eastAsia"/>
                          <w:sz w:val="15"/>
                          <w:szCs w:val="15"/>
                        </w:rPr>
                        <w:t>重复命名</w:t>
                      </w:r>
                      <w:r>
                        <w:rPr>
                          <w:rFonts w:ascii="Consolas" w:hAnsi="Consolas" w:cs="Consolas"/>
                          <w:spacing w:val="-2"/>
                          <w:sz w:val="15"/>
                          <w:szCs w:val="15"/>
                        </w:rPr>
                        <w:t xml:space="preserve">" &lt;&lt; </w:t>
                      </w: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endl;</w:t>
                      </w:r>
                    </w:p>
                    <w:p w14:paraId="6E5DE15C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86"/>
                        <w:ind w:left="143"/>
                        <w:rPr>
                          <w:rFonts w:hAnsi="Consolas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判断该变量是否为全局变量</w:t>
                      </w:r>
                    </w:p>
                    <w:p w14:paraId="229B76D1" w14:textId="77777777" w:rsidR="006879B7" w:rsidRDefault="006879B7">
                      <w:pPr>
                        <w:pStyle w:val="a3"/>
                        <w:numPr>
                          <w:ilvl w:val="0"/>
                          <w:numId w:val="11"/>
                        </w:numPr>
                        <w:tabs>
                          <w:tab w:val="left" w:pos="377"/>
                        </w:tabs>
                        <w:kinsoku w:val="0"/>
                        <w:overflowPunct w:val="0"/>
                        <w:spacing w:before="112"/>
                        <w:ind w:left="376" w:hanging="234"/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if(ctx.isGlobal){</w:t>
                      </w:r>
                    </w:p>
                    <w:p w14:paraId="4129F516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111"/>
                        <w:ind w:left="369"/>
                        <w:rPr>
                          <w:rFonts w:hAnsi="Consolas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Ansi="Consolas" w:hint="eastAsia"/>
                          <w:color w:val="FF0000"/>
                          <w:spacing w:val="6"/>
                          <w:sz w:val="15"/>
                          <w:szCs w:val="15"/>
                        </w:rPr>
                        <w:t>调用中端的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GlobalVarible</w:t>
                      </w:r>
                      <w:r>
                        <w:rPr>
                          <w:rFonts w:ascii="Consolas" w:hAnsi="Consolas" w:cs="Consolas"/>
                          <w:color w:val="FF0000"/>
                          <w:spacing w:val="-47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函数，生成该全局变量声明和初始化过程的中间代码</w:t>
                      </w:r>
                    </w:p>
                    <w:p w14:paraId="01AC1993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86" w:line="331" w:lineRule="auto"/>
                        <w:ind w:left="143" w:right="217" w:firstLine="151"/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参数说明：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var_name(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变量名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),m(</w:t>
                      </w:r>
                      <w:r>
                        <w:rPr>
                          <w:rFonts w:hAnsi="Consolas" w:hint="eastAsia"/>
                          <w:color w:val="FF0000"/>
                          <w:spacing w:val="-1"/>
                          <w:sz w:val="15"/>
                          <w:szCs w:val="15"/>
                        </w:rPr>
                        <w:t>模块，一个源代码文件的抽象表达，参考附录</w:t>
                      </w:r>
                      <w:r>
                        <w:rPr>
                          <w:rFonts w:hAnsi="Consolas"/>
                          <w:color w:val="FF0000"/>
                          <w:spacing w:val="-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2.2</w:t>
                      </w:r>
                      <w:r>
                        <w:rPr>
                          <w:rFonts w:ascii="Consolas" w:hAnsi="Consolas" w:cs="Consolas"/>
                          <w:color w:val="FF0000"/>
                          <w:spacing w:val="-4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Ansi="Consolas" w:hint="eastAsia"/>
                          <w:color w:val="FF0000"/>
                          <w:spacing w:val="12"/>
                          <w:sz w:val="15"/>
                          <w:szCs w:val="15"/>
                        </w:rPr>
                        <w:t>中的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Module</w:t>
                      </w:r>
                      <w:r>
                        <w:rPr>
                          <w:rFonts w:ascii="Consolas" w:hAnsi="Consolas" w:cs="Consolas"/>
                          <w:color w:val="FF0000"/>
                          <w:spacing w:val="-46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类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),i32_Type(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数据类型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),false(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判定是否是常量变量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hAnsi="Consolas" w:hint="eastAsia"/>
                          <w:color w:val="FF0000"/>
                          <w:spacing w:val="7"/>
                          <w:sz w:val="15"/>
                          <w:szCs w:val="15"/>
                        </w:rPr>
                        <w:t>是否有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FF0000"/>
                          <w:spacing w:val="-46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关键字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), ConstantInt::get(data,</w:t>
                      </w:r>
                      <w:r>
                        <w:rPr>
                          <w:rFonts w:ascii="Consolas" w:hAnsi="Consolas" w:cs="Consolas"/>
                          <w:color w:val="FF0000"/>
                          <w:spacing w:val="-2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m)(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将初始化的数据存储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)</w:t>
                      </w:r>
                    </w:p>
                    <w:p w14:paraId="425DC1F1" w14:textId="77777777" w:rsidR="006879B7" w:rsidRDefault="006879B7">
                      <w:pPr>
                        <w:pStyle w:val="a3"/>
                        <w:numPr>
                          <w:ilvl w:val="0"/>
                          <w:numId w:val="11"/>
                        </w:numPr>
                        <w:tabs>
                          <w:tab w:val="left" w:pos="452"/>
                        </w:tabs>
                        <w:kinsoku w:val="0"/>
                        <w:overflowPunct w:val="0"/>
                        <w:spacing w:before="26"/>
                        <w:ind w:left="452" w:hanging="309"/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GlobalVariable*gv=GlobalVariable::create(var_name,m,i32_Type,false,</w:t>
                      </w:r>
                      <w:r>
                        <w:rPr>
                          <w:rFonts w:ascii="Consolas" w:eastAsiaTheme="minorEastAsia" w:hAnsi="Consolas" w:cs="Consolas"/>
                          <w:spacing w:val="-1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ConstantInt::get(data,</w:t>
                      </w:r>
                      <w:r>
                        <w:rPr>
                          <w:rFonts w:ascii="Consolas" w:eastAsiaTheme="minorEastAsia" w:hAnsi="Consolas" w:cs="Consolas"/>
                          <w:spacing w:val="-12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m));</w:t>
                      </w:r>
                    </w:p>
                    <w:p w14:paraId="21E61478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111"/>
                        <w:ind w:left="369"/>
                        <w:rPr>
                          <w:rFonts w:hAnsi="Consolas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00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Ansi="Consolas" w:hint="eastAsia"/>
                          <w:color w:val="FF0000"/>
                          <w:spacing w:val="2"/>
                          <w:sz w:val="15"/>
                          <w:szCs w:val="15"/>
                        </w:rPr>
                        <w:t>将变量名和中间代码存储到符号表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FF0000"/>
                          <w:spacing w:val="-4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Ansi="Consolas" w:hint="eastAsia"/>
                          <w:color w:val="FF0000"/>
                          <w:sz w:val="15"/>
                          <w:szCs w:val="15"/>
                        </w:rPr>
                        <w:t>中</w:t>
                      </w:r>
                    </w:p>
                    <w:p w14:paraId="12AC08E0" w14:textId="77777777" w:rsidR="006879B7" w:rsidRDefault="006879B7">
                      <w:pPr>
                        <w:pStyle w:val="a3"/>
                        <w:numPr>
                          <w:ilvl w:val="0"/>
                          <w:numId w:val="11"/>
                        </w:numPr>
                        <w:tabs>
                          <w:tab w:val="left" w:pos="535"/>
                        </w:tabs>
                        <w:kinsoku w:val="0"/>
                        <w:overflowPunct w:val="0"/>
                        <w:spacing w:before="111" w:line="427" w:lineRule="auto"/>
                        <w:ind w:left="143" w:right="6462" w:firstLine="0"/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s.put(var_name, gv);</w:t>
                      </w:r>
                      <w:r>
                        <w:rPr>
                          <w:rFonts w:ascii="Consolas" w:eastAsiaTheme="minorEastAsia" w:hAnsi="Consolas" w:cs="Consolas"/>
                          <w:spacing w:val="-8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11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6CDD4593" w14:textId="77777777" w:rsidR="006879B7" w:rsidRDefault="006879B7">
                      <w:pPr>
                        <w:pStyle w:val="a3"/>
                        <w:kinsoku w:val="0"/>
                        <w:overflowPunct w:val="0"/>
                        <w:ind w:left="143" w:right="6948"/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12</w:t>
                      </w:r>
                      <w:r>
                        <w:rPr>
                          <w:rFonts w:ascii="Consolas" w:eastAsiaTheme="minorEastAsia" w:hAnsi="Consolas" w:cs="Consolas"/>
                          <w:spacing w:val="58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spacing w:val="-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nullptr;</w:t>
                      </w:r>
                    </w:p>
                    <w:p w14:paraId="7FC30E30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7"/>
                        <w:rPr>
                          <w:rFonts w:ascii="Consolas" w:eastAsiaTheme="minorEastAsia" w:hAnsi="Consolas" w:cs="Consolas"/>
                          <w:sz w:val="11"/>
                          <w:szCs w:val="11"/>
                        </w:rPr>
                      </w:pPr>
                    </w:p>
                    <w:p w14:paraId="790435F4" w14:textId="77777777" w:rsidR="006879B7" w:rsidRDefault="006879B7">
                      <w:pPr>
                        <w:pStyle w:val="a3"/>
                        <w:kinsoku w:val="0"/>
                        <w:overflowPunct w:val="0"/>
                        <w:ind w:left="143" w:right="6948"/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sz w:val="15"/>
                          <w:szCs w:val="15"/>
                        </w:rPr>
                        <w:t>13 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4DC44C" w14:textId="77777777" w:rsidR="006879B7" w:rsidRDefault="006879B7" w:rsidP="00A97615">
      <w:pPr>
        <w:pStyle w:val="a3"/>
        <w:kinsoku w:val="0"/>
        <w:overflowPunct w:val="0"/>
        <w:spacing w:before="109"/>
        <w:ind w:left="1294" w:right="1651"/>
        <w:jc w:val="center"/>
        <w:rPr>
          <w:b/>
          <w:bCs/>
          <w:sz w:val="19"/>
          <w:szCs w:val="19"/>
        </w:rPr>
      </w:pPr>
      <w:r>
        <w:rPr>
          <w:rFonts w:hint="eastAsia"/>
          <w:b/>
          <w:bCs/>
          <w:spacing w:val="-3"/>
          <w:sz w:val="19"/>
          <w:szCs w:val="19"/>
        </w:rPr>
        <w:t>代码</w:t>
      </w:r>
      <w:r>
        <w:rPr>
          <w:b/>
          <w:bCs/>
          <w:spacing w:val="-3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1</w:t>
      </w:r>
      <w:r>
        <w:rPr>
          <w:b/>
          <w:bCs/>
          <w:spacing w:val="-3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VarDef Visitor</w:t>
      </w:r>
      <w:r>
        <w:rPr>
          <w:b/>
          <w:bCs/>
          <w:spacing w:val="-2"/>
          <w:sz w:val="19"/>
          <w:szCs w:val="19"/>
        </w:rPr>
        <w:t xml:space="preserve"> </w:t>
      </w:r>
      <w:r>
        <w:rPr>
          <w:rFonts w:hint="eastAsia"/>
          <w:b/>
          <w:bCs/>
          <w:spacing w:val="-2"/>
          <w:sz w:val="19"/>
          <w:szCs w:val="19"/>
        </w:rPr>
        <w:t>函数</w:t>
      </w:r>
      <w:r>
        <w:rPr>
          <w:b/>
          <w:bCs/>
          <w:spacing w:val="-2"/>
          <w:sz w:val="19"/>
          <w:szCs w:val="19"/>
        </w:rPr>
        <w:t>(</w:t>
      </w:r>
      <w:r>
        <w:rPr>
          <w:rFonts w:hint="eastAsia"/>
          <w:b/>
          <w:bCs/>
          <w:spacing w:val="-2"/>
          <w:sz w:val="19"/>
          <w:szCs w:val="19"/>
        </w:rPr>
        <w:t>部分</w:t>
      </w:r>
      <w:r>
        <w:rPr>
          <w:b/>
          <w:bCs/>
          <w:spacing w:val="-2"/>
          <w:sz w:val="19"/>
          <w:szCs w:val="19"/>
        </w:rPr>
        <w:t>)</w:t>
      </w:r>
      <w:r>
        <w:rPr>
          <w:rFonts w:hint="eastAsia"/>
          <w:b/>
          <w:bCs/>
          <w:spacing w:val="-2"/>
          <w:sz w:val="19"/>
          <w:szCs w:val="19"/>
        </w:rPr>
        <w:t>伪代码示例</w:t>
      </w:r>
      <w:r>
        <w:rPr>
          <w:rFonts w:hint="eastAsia"/>
          <w:b/>
          <w:bCs/>
          <w:sz w:val="19"/>
          <w:szCs w:val="19"/>
        </w:rPr>
        <w:t>（全局变量声明和初始化）</w:t>
      </w:r>
    </w:p>
    <w:p w14:paraId="2B709A5C" w14:textId="77777777" w:rsidR="006879B7" w:rsidRDefault="00FE6B42">
      <w:pPr>
        <w:pStyle w:val="a3"/>
        <w:kinsoku w:val="0"/>
        <w:overflowPunct w:val="0"/>
        <w:ind w:left="11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52CC9FBD" wp14:editId="0F18F067">
                <wp:extent cx="5287645" cy="6251575"/>
                <wp:effectExtent l="0" t="0" r="0" b="0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7645" cy="6251575"/>
                          <a:chOff x="0" y="0"/>
                          <a:chExt cx="8327" cy="9845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8307" cy="9825"/>
                          </a:xfrm>
                          <a:custGeom>
                            <a:avLst/>
                            <a:gdLst>
                              <a:gd name="T0" fmla="*/ 0 w 8307"/>
                              <a:gd name="T1" fmla="*/ 0 h 9825"/>
                              <a:gd name="T2" fmla="*/ 8306 w 8307"/>
                              <a:gd name="T3" fmla="*/ 0 h 9825"/>
                              <a:gd name="T4" fmla="*/ 8306 w 8307"/>
                              <a:gd name="T5" fmla="*/ 9824 h 9825"/>
                              <a:gd name="T6" fmla="*/ 0 w 8307"/>
                              <a:gd name="T7" fmla="*/ 9824 h 9825"/>
                              <a:gd name="T8" fmla="*/ 0 w 8307"/>
                              <a:gd name="T9" fmla="*/ 0 h 9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307" h="9825">
                                <a:moveTo>
                                  <a:pt x="0" y="0"/>
                                </a:moveTo>
                                <a:lnTo>
                                  <a:pt x="8306" y="0"/>
                                </a:lnTo>
                                <a:lnTo>
                                  <a:pt x="8306" y="9824"/>
                                </a:lnTo>
                                <a:lnTo>
                                  <a:pt x="0" y="9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/>
                        </wps:cNvSpPr>
                        <wps:spPr bwMode="auto">
                          <a:xfrm>
                            <a:off x="164" y="961"/>
                            <a:ext cx="4062" cy="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A2265" w14:textId="77777777" w:rsidR="006879B7" w:rsidRDefault="006879B7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309"/>
                                </w:tabs>
                                <w:kinsoku w:val="0"/>
                                <w:overflowPunct w:val="0"/>
                                <w:spacing w:line="149" w:lineRule="exact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visitChildren(ParseTree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5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*ctx)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4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{</w:t>
                              </w:r>
                            </w:p>
                            <w:p w14:paraId="2B561BB7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before="7"/>
                                <w:rPr>
                                  <w:rFonts w:ascii="Consolas" w:eastAsiaTheme="minorEastAsia" w:hAnsi="Consolas" w:cs="Consolas"/>
                                  <w:sz w:val="11"/>
                                  <w:szCs w:val="11"/>
                                </w:rPr>
                              </w:pPr>
                            </w:p>
                            <w:p w14:paraId="2171F69A" w14:textId="77777777" w:rsidR="006879B7" w:rsidRDefault="006879B7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166"/>
                                </w:tabs>
                                <w:kinsoku w:val="0"/>
                                <w:overflowPunct w:val="0"/>
                                <w:ind w:left="165" w:hanging="166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for(int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5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i=0;i&lt;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4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(int)ctx‐&gt;children.size();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3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i++){</w:t>
                              </w:r>
                            </w:p>
                            <w:p w14:paraId="2C0E3CFD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before="111"/>
                                <w:ind w:left="150"/>
                                <w:rPr>
                                  <w:rFonts w:hAnsi="Consolas"/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color w:val="FF0000"/>
                                  <w:sz w:val="15"/>
                                  <w:szCs w:val="15"/>
                                </w:rPr>
                                <w:t>//children.size()</w:t>
                              </w:r>
                              <w:r>
                                <w:rPr>
                                  <w:rFonts w:hAnsi="Consolas" w:hint="eastAsia"/>
                                  <w:color w:val="FF0000"/>
                                  <w:spacing w:val="15"/>
                                  <w:sz w:val="15"/>
                                  <w:szCs w:val="15"/>
                                </w:rPr>
                                <w:t>得到</w:t>
                              </w:r>
                              <w:r>
                                <w:rPr>
                                  <w:rFonts w:ascii="Consolas" w:hAnsi="Consolas" w:cs="Consolas"/>
                                  <w:color w:val="FF0000"/>
                                  <w:sz w:val="15"/>
                                  <w:szCs w:val="15"/>
                                </w:rPr>
                                <w:t>ctx</w:t>
                              </w:r>
                              <w:r>
                                <w:rPr>
                                  <w:rFonts w:ascii="Consolas" w:hAnsi="Consolas" w:cs="Consolas"/>
                                  <w:color w:val="FF0000"/>
                                  <w:spacing w:val="-45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hAnsi="Consolas" w:hint="eastAsia"/>
                                  <w:color w:val="FF0000"/>
                                  <w:sz w:val="15"/>
                                  <w:szCs w:val="15"/>
                                </w:rPr>
                                <w:t>节点的子节点数</w:t>
                              </w:r>
                            </w:p>
                            <w:p w14:paraId="3946793C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before="86"/>
                                <w:ind w:left="151"/>
                                <w:rPr>
                                  <w:rFonts w:hAnsi="Consolas"/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color w:val="FF0000"/>
                                  <w:spacing w:val="-1"/>
                                  <w:sz w:val="15"/>
                                  <w:szCs w:val="15"/>
                                </w:rPr>
                                <w:t>//</w:t>
                              </w:r>
                              <w:r>
                                <w:rPr>
                                  <w:rFonts w:hAnsi="Consolas" w:hint="eastAsia"/>
                                  <w:color w:val="FF0000"/>
                                  <w:spacing w:val="-2"/>
                                  <w:sz w:val="15"/>
                                  <w:szCs w:val="15"/>
                                </w:rPr>
                                <w:t>访问</w:t>
                              </w:r>
                              <w:r>
                                <w:rPr>
                                  <w:rFonts w:hAnsi="Consolas"/>
                                  <w:color w:val="FF0000"/>
                                  <w:spacing w:val="-2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FF0000"/>
                                  <w:spacing w:val="-1"/>
                                  <w:sz w:val="15"/>
                                  <w:szCs w:val="15"/>
                                </w:rPr>
                                <w:t>bType</w:t>
                              </w:r>
                              <w:r>
                                <w:rPr>
                                  <w:rFonts w:ascii="Consolas" w:hAnsi="Consolas" w:cs="Consolas"/>
                                  <w:color w:val="FF0000"/>
                                  <w:spacing w:val="-46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hAnsi="Consolas" w:hint="eastAsia"/>
                                  <w:color w:val="FF0000"/>
                                  <w:sz w:val="15"/>
                                  <w:szCs w:val="15"/>
                                </w:rPr>
                                <w:t>子结点获取变量类型</w:t>
                              </w:r>
                            </w:p>
                            <w:p w14:paraId="5FA5C148" w14:textId="77777777" w:rsidR="006879B7" w:rsidRDefault="006879B7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233"/>
                                </w:tabs>
                                <w:kinsoku w:val="0"/>
                                <w:overflowPunct w:val="0"/>
                                <w:spacing w:before="112"/>
                                <w:ind w:left="232" w:hanging="233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if(ctx‐&gt;children[i]‐&gt;type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5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==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3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“bType”){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/>
                        </wps:cNvSpPr>
                        <wps:spPr bwMode="auto">
                          <a:xfrm>
                            <a:off x="164" y="2521"/>
                            <a:ext cx="103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6757B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line="149" w:lineRule="exact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/>
                        </wps:cNvSpPr>
                        <wps:spPr bwMode="auto">
                          <a:xfrm>
                            <a:off x="164" y="2521"/>
                            <a:ext cx="7603" cy="2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33836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line="149" w:lineRule="exact"/>
                                <w:ind w:left="608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visitBType(ctx‐&gt;children[i]);</w:t>
                              </w:r>
                            </w:p>
                            <w:p w14:paraId="386061A9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before="7"/>
                                <w:rPr>
                                  <w:rFonts w:ascii="Consolas" w:eastAsiaTheme="minorEastAsia" w:hAnsi="Consolas" w:cs="Consolas"/>
                                  <w:sz w:val="11"/>
                                  <w:szCs w:val="11"/>
                                </w:rPr>
                              </w:pPr>
                            </w:p>
                            <w:p w14:paraId="648F558D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5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67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}</w:t>
                              </w:r>
                            </w:p>
                            <w:p w14:paraId="69D1F529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before="111"/>
                                <w:ind w:left="151"/>
                                <w:rPr>
                                  <w:rFonts w:hAnsi="Consolas"/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color w:val="FF0000"/>
                                  <w:spacing w:val="-1"/>
                                  <w:sz w:val="15"/>
                                  <w:szCs w:val="15"/>
                                </w:rPr>
                                <w:t>//</w:t>
                              </w:r>
                              <w:r>
                                <w:rPr>
                                  <w:rFonts w:hAnsi="Consolas" w:hint="eastAsia"/>
                                  <w:color w:val="FF0000"/>
                                  <w:spacing w:val="-2"/>
                                  <w:sz w:val="15"/>
                                  <w:szCs w:val="15"/>
                                </w:rPr>
                                <w:t>访问</w:t>
                              </w:r>
                              <w:r>
                                <w:rPr>
                                  <w:rFonts w:hAnsi="Consolas"/>
                                  <w:color w:val="FF0000"/>
                                  <w:spacing w:val="-2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FF0000"/>
                                  <w:spacing w:val="-1"/>
                                  <w:sz w:val="15"/>
                                  <w:szCs w:val="15"/>
                                </w:rPr>
                                <w:t>ident</w:t>
                              </w:r>
                              <w:r>
                                <w:rPr>
                                  <w:rFonts w:ascii="Consolas" w:hAnsi="Consolas" w:cs="Consolas"/>
                                  <w:color w:val="FF0000"/>
                                  <w:spacing w:val="-46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hAnsi="Consolas" w:hint="eastAsia"/>
                                  <w:color w:val="FF0000"/>
                                  <w:sz w:val="15"/>
                                  <w:szCs w:val="15"/>
                                </w:rPr>
                                <w:t>子结点获取变量名</w:t>
                              </w:r>
                            </w:p>
                            <w:p w14:paraId="36B71829" w14:textId="77777777" w:rsidR="006879B7" w:rsidRDefault="006879B7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33"/>
                                </w:tabs>
                                <w:kinsoku w:val="0"/>
                                <w:overflowPunct w:val="0"/>
                                <w:spacing w:before="112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else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5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if(ctx‐&gt;children[i]‐&gt;type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4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==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3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“Ident”){</w:t>
                              </w:r>
                            </w:p>
                            <w:p w14:paraId="2926B6CF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before="7"/>
                                <w:rPr>
                                  <w:rFonts w:ascii="Consolas" w:eastAsiaTheme="minorEastAsia" w:hAnsi="Consolas" w:cs="Consolas"/>
                                  <w:sz w:val="11"/>
                                  <w:szCs w:val="11"/>
                                </w:rPr>
                              </w:pPr>
                            </w:p>
                            <w:p w14:paraId="4D3FFBD7" w14:textId="77777777" w:rsidR="006879B7" w:rsidRDefault="006879B7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609"/>
                                </w:tabs>
                                <w:kinsoku w:val="0"/>
                                <w:overflowPunct w:val="0"/>
                                <w:ind w:left="608" w:hanging="609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visitIdent(ctx‐&gt;children[i]);</w:t>
                              </w:r>
                            </w:p>
                            <w:p w14:paraId="2AAD3C60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before="111"/>
                                <w:ind w:left="151"/>
                                <w:rPr>
                                  <w:rFonts w:hAnsi="Consolas"/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color w:val="FF0000"/>
                                  <w:spacing w:val="-1"/>
                                  <w:sz w:val="15"/>
                                  <w:szCs w:val="15"/>
                                </w:rPr>
                                <w:t>//</w:t>
                              </w:r>
                              <w:r>
                                <w:rPr>
                                  <w:rFonts w:hAnsi="Consolas" w:hint="eastAsia"/>
                                  <w:color w:val="FF0000"/>
                                  <w:spacing w:val="-1"/>
                                  <w:sz w:val="15"/>
                                  <w:szCs w:val="15"/>
                                </w:rPr>
                                <w:t>访问</w:t>
                              </w:r>
                              <w:r>
                                <w:rPr>
                                  <w:rFonts w:hAnsi="Consolas"/>
                                  <w:color w:val="FF0000"/>
                                  <w:spacing w:val="-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FF0000"/>
                                  <w:spacing w:val="-1"/>
                                  <w:sz w:val="15"/>
                                  <w:szCs w:val="15"/>
                                </w:rPr>
                                <w:t>initVal</w:t>
                              </w:r>
                              <w:r>
                                <w:rPr>
                                  <w:rFonts w:ascii="Consolas" w:hAnsi="Consolas" w:cs="Consolas"/>
                                  <w:color w:val="FF0000"/>
                                  <w:spacing w:val="-44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hAnsi="Consolas" w:hint="eastAsia"/>
                                  <w:color w:val="FF0000"/>
                                  <w:sz w:val="15"/>
                                  <w:szCs w:val="15"/>
                                </w:rPr>
                                <w:t>子结点获取变量的值，该过程</w:t>
                              </w:r>
                              <w:r>
                                <w:rPr>
                                  <w:rFonts w:ascii="Consolas" w:hAnsi="Consolas" w:cs="Consolas"/>
                                  <w:color w:val="FF0000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hAnsi="Consolas" w:hint="eastAsia"/>
                                  <w:color w:val="FF0000"/>
                                  <w:sz w:val="15"/>
                                  <w:szCs w:val="15"/>
                                </w:rPr>
                                <w:t>根据文法</w:t>
                              </w:r>
                              <w:r>
                                <w:rPr>
                                  <w:rFonts w:ascii="Consolas" w:hAnsi="Consolas" w:cs="Consolas"/>
                                  <w:color w:val="FF0000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hAnsi="Consolas" w:hint="eastAsia"/>
                                  <w:color w:val="FF0000"/>
                                  <w:sz w:val="15"/>
                                  <w:szCs w:val="15"/>
                                </w:rPr>
                                <w:t>涉及层层调用，为了方便理解直接写为访问存放数据的</w:t>
                              </w:r>
                            </w:p>
                            <w:p w14:paraId="52F1FD79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before="86"/>
                                <w:rPr>
                                  <w:rFonts w:hAnsi="Consolas"/>
                                  <w:color w:val="FF0000"/>
                                  <w:w w:val="9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color w:val="FF0000"/>
                                  <w:w w:val="90"/>
                                  <w:sz w:val="15"/>
                                  <w:szCs w:val="15"/>
                                </w:rPr>
                                <w:t>Number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color w:val="FF0000"/>
                                  <w:spacing w:val="-2"/>
                                  <w:w w:val="9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hAnsi="Consolas" w:hint="eastAsia"/>
                                  <w:color w:val="FF0000"/>
                                  <w:w w:val="90"/>
                                  <w:sz w:val="15"/>
                                  <w:szCs w:val="15"/>
                                </w:rPr>
                                <w:t>结点</w:t>
                              </w:r>
                            </w:p>
                            <w:p w14:paraId="2895F98E" w14:textId="77777777" w:rsidR="006879B7" w:rsidRDefault="006879B7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33"/>
                                </w:tabs>
                                <w:kinsoku w:val="0"/>
                                <w:overflowPunct w:val="0"/>
                                <w:spacing w:before="112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}else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4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if(ctx‐&gt;children[i]‐&gt;type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4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==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4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“initVal”){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/>
                        </wps:cNvSpPr>
                        <wps:spPr bwMode="auto">
                          <a:xfrm>
                            <a:off x="164" y="5017"/>
                            <a:ext cx="103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460C2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line="149" w:lineRule="exact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/>
                        </wps:cNvSpPr>
                        <wps:spPr bwMode="auto">
                          <a:xfrm>
                            <a:off x="164" y="5017"/>
                            <a:ext cx="3104" cy="3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B3674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line="149" w:lineRule="exact"/>
                                <w:ind w:left="608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visitNumber(ctx‐&gt;children[i]);</w:t>
                              </w:r>
                            </w:p>
                            <w:p w14:paraId="2974FAF3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before="7"/>
                                <w:rPr>
                                  <w:rFonts w:ascii="Consolas" w:eastAsiaTheme="minorEastAsia" w:hAnsi="Consolas" w:cs="Consolas"/>
                                  <w:sz w:val="11"/>
                                  <w:szCs w:val="11"/>
                                </w:rPr>
                              </w:pPr>
                            </w:p>
                            <w:p w14:paraId="07CC0AF5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10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67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}</w:t>
                              </w:r>
                            </w:p>
                            <w:p w14:paraId="39CD01D7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before="8"/>
                                <w:rPr>
                                  <w:rFonts w:ascii="Consolas" w:eastAsiaTheme="minorEastAsia" w:hAnsi="Consolas" w:cs="Consolas"/>
                                  <w:sz w:val="11"/>
                                  <w:szCs w:val="11"/>
                                </w:rPr>
                              </w:pPr>
                            </w:p>
                            <w:p w14:paraId="08CC6EB9" w14:textId="77777777" w:rsidR="006879B7" w:rsidRDefault="006879B7">
                              <w:pPr>
                                <w:pStyle w:val="a3"/>
                                <w:tabs>
                                  <w:tab w:val="left" w:pos="465"/>
                                </w:tabs>
                                <w:kinsoku w:val="0"/>
                                <w:overflowPunct w:val="0"/>
                                <w:spacing w:line="427" w:lineRule="auto"/>
                                <w:ind w:right="1315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11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ab/>
                                <w:t>}return nullptr;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8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12 }</w:t>
                              </w:r>
                            </w:p>
                            <w:p w14:paraId="25C06BFA" w14:textId="77777777" w:rsidR="006879B7" w:rsidRDefault="006879B7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249"/>
                                </w:tabs>
                                <w:kinsoku w:val="0"/>
                                <w:overflowPunct w:val="0"/>
                                <w:spacing w:line="174" w:lineRule="exact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visitBType(ParseTree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5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*ctx)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3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{</w:t>
                              </w:r>
                            </w:p>
                            <w:p w14:paraId="61FB1535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before="7"/>
                                <w:rPr>
                                  <w:rFonts w:ascii="Consolas" w:eastAsiaTheme="minorEastAsia" w:hAnsi="Consolas" w:cs="Consolas"/>
                                  <w:sz w:val="11"/>
                                  <w:szCs w:val="11"/>
                                </w:rPr>
                              </w:pPr>
                            </w:p>
                            <w:p w14:paraId="786985B7" w14:textId="77777777" w:rsidR="006879B7" w:rsidRDefault="006879B7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6"/>
                                </w:tabs>
                                <w:kinsoku w:val="0"/>
                                <w:overflowPunct w:val="0"/>
                                <w:spacing w:line="427" w:lineRule="auto"/>
                                <w:ind w:left="0" w:right="970" w:firstLine="0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type = ctx‐&gt;getText();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8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15 }</w:t>
                              </w:r>
                            </w:p>
                            <w:p w14:paraId="033BBA2A" w14:textId="77777777" w:rsidR="006879B7" w:rsidRDefault="006879B7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249"/>
                                </w:tabs>
                                <w:kinsoku w:val="0"/>
                                <w:overflowPunct w:val="0"/>
                                <w:spacing w:line="174" w:lineRule="exact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visitIdent(ParseTree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5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*ctx)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3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{</w:t>
                              </w:r>
                            </w:p>
                            <w:p w14:paraId="25619A54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before="8"/>
                                <w:rPr>
                                  <w:rFonts w:ascii="Consolas" w:eastAsiaTheme="minorEastAsia" w:hAnsi="Consolas" w:cs="Consolas"/>
                                  <w:sz w:val="11"/>
                                  <w:szCs w:val="11"/>
                                </w:rPr>
                              </w:pPr>
                            </w:p>
                            <w:p w14:paraId="2C6A3D6B" w14:textId="77777777" w:rsidR="006879B7" w:rsidRDefault="006879B7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16"/>
                                </w:tabs>
                                <w:kinsoku w:val="0"/>
                                <w:overflowPunct w:val="0"/>
                                <w:spacing w:line="427" w:lineRule="auto"/>
                                <w:ind w:left="0" w:right="642" w:firstLine="0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var_name = ctx‐&gt;getText();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8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18 }</w:t>
                              </w:r>
                            </w:p>
                            <w:p w14:paraId="02C3057F" w14:textId="77777777" w:rsidR="006879B7" w:rsidRDefault="006879B7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49"/>
                                </w:tabs>
                                <w:kinsoku w:val="0"/>
                                <w:overflowPunct w:val="0"/>
                                <w:spacing w:line="174" w:lineRule="exact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visitNumber(NumberContext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6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*ctx)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3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{</w:t>
                              </w:r>
                            </w:p>
                            <w:p w14:paraId="0EB68187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before="7"/>
                                <w:rPr>
                                  <w:rFonts w:ascii="Consolas" w:eastAsiaTheme="minorEastAsia" w:hAnsi="Consolas" w:cs="Consolas"/>
                                  <w:sz w:val="11"/>
                                  <w:szCs w:val="11"/>
                                </w:rPr>
                              </w:pPr>
                            </w:p>
                            <w:p w14:paraId="0A93C7DA" w14:textId="77777777" w:rsidR="006879B7" w:rsidRDefault="006879B7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16"/>
                                </w:tabs>
                                <w:kinsoku w:val="0"/>
                                <w:overflowPunct w:val="0"/>
                                <w:spacing w:before="1"/>
                                <w:ind w:left="315" w:hanging="316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data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2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=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pacing w:val="-3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ctx‐&gt;getText();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/>
                        </wps:cNvSpPr>
                        <wps:spPr bwMode="auto">
                          <a:xfrm>
                            <a:off x="164" y="8761"/>
                            <a:ext cx="351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3BCF5" w14:textId="77777777" w:rsidR="006879B7" w:rsidRDefault="006879B7">
                              <w:pPr>
                                <w:pStyle w:val="a3"/>
                                <w:kinsoku w:val="0"/>
                                <w:overflowPunct w:val="0"/>
                                <w:spacing w:line="149" w:lineRule="exact"/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onsolas" w:eastAsiaTheme="minorEastAsia" w:hAnsi="Consolas" w:cs="Consolas"/>
                                  <w:sz w:val="15"/>
                                  <w:szCs w:val="15"/>
                                </w:rPr>
                                <w:t>21 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C9FBD" id="Group 4" o:spid="_x0000_s1028" style="width:416.35pt;height:492.25pt;mso-position-horizontal-relative:char;mso-position-vertical-relative:line" coordsize="8327,98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">
                <v:shape id="Freeform 5" o:spid="_x0000_s1029" style="position:absolute;left:10;top:10;width:8307;height:9825;visibility:visible;mso-wrap-style:square;v-text-anchor:top" coordsize="8307,9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" path="m,l8306,r,9824l,9824,,xe" filled="f" strokeweight="1pt">
                  <v:path arrowok="t" o:connecttype="custom" o:connectlocs="0,0;8306,0;8306,9824;0,9824;0,0" o:connectangles="0,0,0,0,0"/>
                </v:shape>
                <v:shape id="Text Box 6" o:spid="_x0000_s1030" type="#_x0000_t202" style="position:absolute;left:164;top:961;width:4062;height:13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018A2265" w14:textId="77777777" w:rsidR="006879B7" w:rsidRDefault="006879B7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tabs>
                            <w:tab w:val="left" w:pos="309"/>
                          </w:tabs>
                          <w:kinsoku w:val="0"/>
                          <w:overflowPunct w:val="0"/>
                          <w:spacing w:line="149" w:lineRule="exact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visitChildren(ParseTree</w:t>
                        </w:r>
                        <w:r>
                          <w:rPr>
                            <w:rFonts w:ascii="Consolas" w:eastAsiaTheme="minorEastAsia" w:hAnsi="Consolas" w:cs="Consolas"/>
                            <w:spacing w:val="-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*ctx)</w:t>
                        </w:r>
                        <w:r>
                          <w:rPr>
                            <w:rFonts w:ascii="Consolas" w:eastAsiaTheme="minorEastAsia" w:hAnsi="Consolas" w:cs="Consolas"/>
                            <w:spacing w:val="-4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{</w:t>
                        </w:r>
                      </w:p>
                      <w:p w14:paraId="2B561BB7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before="7"/>
                          <w:rPr>
                            <w:rFonts w:ascii="Consolas" w:eastAsiaTheme="minorEastAsia" w:hAnsi="Consolas" w:cs="Consolas"/>
                            <w:sz w:val="11"/>
                            <w:szCs w:val="11"/>
                          </w:rPr>
                        </w:pPr>
                      </w:p>
                      <w:p w14:paraId="2171F69A" w14:textId="77777777" w:rsidR="006879B7" w:rsidRDefault="006879B7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tabs>
                            <w:tab w:val="left" w:pos="166"/>
                          </w:tabs>
                          <w:kinsoku w:val="0"/>
                          <w:overflowPunct w:val="0"/>
                          <w:ind w:left="165" w:hanging="166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for(int</w:t>
                        </w:r>
                        <w:r>
                          <w:rPr>
                            <w:rFonts w:ascii="Consolas" w:eastAsiaTheme="minorEastAsia" w:hAnsi="Consolas" w:cs="Consolas"/>
                            <w:spacing w:val="-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i=0;i&lt;</w:t>
                        </w:r>
                        <w:r>
                          <w:rPr>
                            <w:rFonts w:ascii="Consolas" w:eastAsiaTheme="minorEastAsia" w:hAnsi="Consolas" w:cs="Consolas"/>
                            <w:spacing w:val="-4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(int)ctx‐&gt;children.size();</w:t>
                        </w:r>
                        <w:r>
                          <w:rPr>
                            <w:rFonts w:ascii="Consolas" w:eastAsiaTheme="minorEastAsia" w:hAnsi="Consolas" w:cs="Consolas"/>
                            <w:spacing w:val="-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i++){</w:t>
                        </w:r>
                      </w:p>
                      <w:p w14:paraId="2C0E3CFD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before="111"/>
                          <w:ind w:left="150"/>
                          <w:rPr>
                            <w:rFonts w:hAnsi="Consolas"/>
                            <w:color w:val="FF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color w:val="FF0000"/>
                            <w:sz w:val="15"/>
                            <w:szCs w:val="15"/>
                          </w:rPr>
                          <w:t>//children.size()</w:t>
                        </w:r>
                        <w:r>
                          <w:rPr>
                            <w:rFonts w:hAnsi="Consolas" w:hint="eastAsia"/>
                            <w:color w:val="FF0000"/>
                            <w:spacing w:val="15"/>
                            <w:sz w:val="15"/>
                            <w:szCs w:val="15"/>
                          </w:rPr>
                          <w:t>得到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z w:val="15"/>
                            <w:szCs w:val="15"/>
                          </w:rPr>
                          <w:t>ctx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pacing w:val="-4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hAnsi="Consolas" w:hint="eastAsia"/>
                            <w:color w:val="FF0000"/>
                            <w:sz w:val="15"/>
                            <w:szCs w:val="15"/>
                          </w:rPr>
                          <w:t>节点的子节点数</w:t>
                        </w:r>
                      </w:p>
                      <w:p w14:paraId="3946793C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before="86"/>
                          <w:ind w:left="151"/>
                          <w:rPr>
                            <w:rFonts w:hAnsi="Consolas"/>
                            <w:color w:val="FF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color w:val="FF0000"/>
                            <w:spacing w:val="-1"/>
                            <w:sz w:val="15"/>
                            <w:szCs w:val="15"/>
                          </w:rPr>
                          <w:t>//</w:t>
                        </w:r>
                        <w:r>
                          <w:rPr>
                            <w:rFonts w:hAnsi="Consolas" w:hint="eastAsia"/>
                            <w:color w:val="FF0000"/>
                            <w:spacing w:val="-2"/>
                            <w:sz w:val="15"/>
                            <w:szCs w:val="15"/>
                          </w:rPr>
                          <w:t>访问</w:t>
                        </w:r>
                        <w:r>
                          <w:rPr>
                            <w:rFonts w:hAnsi="Consolas"/>
                            <w:color w:val="FF0000"/>
                            <w:spacing w:val="-2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pacing w:val="-1"/>
                            <w:sz w:val="15"/>
                            <w:szCs w:val="15"/>
                          </w:rPr>
                          <w:t>bType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pacing w:val="-46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hAnsi="Consolas" w:hint="eastAsia"/>
                            <w:color w:val="FF0000"/>
                            <w:sz w:val="15"/>
                            <w:szCs w:val="15"/>
                          </w:rPr>
                          <w:t>子结点获取变量类型</w:t>
                        </w:r>
                      </w:p>
                      <w:p w14:paraId="5FA5C148" w14:textId="77777777" w:rsidR="006879B7" w:rsidRDefault="006879B7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tabs>
                            <w:tab w:val="left" w:pos="233"/>
                          </w:tabs>
                          <w:kinsoku w:val="0"/>
                          <w:overflowPunct w:val="0"/>
                          <w:spacing w:before="112"/>
                          <w:ind w:left="232" w:hanging="233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if(ctx‐&gt;children[i]‐&gt;type</w:t>
                        </w:r>
                        <w:r>
                          <w:rPr>
                            <w:rFonts w:ascii="Consolas" w:eastAsiaTheme="minorEastAsia" w:hAnsi="Consolas" w:cs="Consolas"/>
                            <w:spacing w:val="-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==</w:t>
                        </w:r>
                        <w:r>
                          <w:rPr>
                            <w:rFonts w:ascii="Consolas" w:eastAsiaTheme="minorEastAsia" w:hAnsi="Consolas" w:cs="Consolas"/>
                            <w:spacing w:val="-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“bType”){</w:t>
                        </w:r>
                      </w:p>
                    </w:txbxContent>
                  </v:textbox>
                </v:shape>
                <v:shape id="Text Box 7" o:spid="_x0000_s1031" type="#_x0000_t202" style="position:absolute;left:164;top:2521;width:103;height:1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106757B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line="149" w:lineRule="exact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4</w:t>
                        </w:r>
                      </w:p>
                    </w:txbxContent>
                  </v:textbox>
                </v:shape>
                <v:shape id="Text Box 8" o:spid="_x0000_s1032" type="#_x0000_t202" style="position:absolute;left:164;top:2521;width:7603;height:2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6C133836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line="149" w:lineRule="exact"/>
                          <w:ind w:left="608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visitBType(ctx‐&gt;children[i]);</w:t>
                        </w:r>
                      </w:p>
                      <w:p w14:paraId="386061A9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before="7"/>
                          <w:rPr>
                            <w:rFonts w:ascii="Consolas" w:eastAsiaTheme="minorEastAsia" w:hAnsi="Consolas" w:cs="Consolas"/>
                            <w:sz w:val="11"/>
                            <w:szCs w:val="11"/>
                          </w:rPr>
                        </w:pPr>
                      </w:p>
                      <w:p w14:paraId="648F558D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5</w:t>
                        </w:r>
                        <w:r>
                          <w:rPr>
                            <w:rFonts w:ascii="Consolas" w:eastAsiaTheme="minorEastAsia" w:hAnsi="Consolas" w:cs="Consolas"/>
                            <w:spacing w:val="67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}</w:t>
                        </w:r>
                      </w:p>
                      <w:p w14:paraId="69D1F529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before="111"/>
                          <w:ind w:left="151"/>
                          <w:rPr>
                            <w:rFonts w:hAnsi="Consolas"/>
                            <w:color w:val="FF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color w:val="FF0000"/>
                            <w:spacing w:val="-1"/>
                            <w:sz w:val="15"/>
                            <w:szCs w:val="15"/>
                          </w:rPr>
                          <w:t>//</w:t>
                        </w:r>
                        <w:r>
                          <w:rPr>
                            <w:rFonts w:hAnsi="Consolas" w:hint="eastAsia"/>
                            <w:color w:val="FF0000"/>
                            <w:spacing w:val="-2"/>
                            <w:sz w:val="15"/>
                            <w:szCs w:val="15"/>
                          </w:rPr>
                          <w:t>访问</w:t>
                        </w:r>
                        <w:r>
                          <w:rPr>
                            <w:rFonts w:hAnsi="Consolas"/>
                            <w:color w:val="FF0000"/>
                            <w:spacing w:val="-2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pacing w:val="-1"/>
                            <w:sz w:val="15"/>
                            <w:szCs w:val="15"/>
                          </w:rPr>
                          <w:t>ident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pacing w:val="-46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hAnsi="Consolas" w:hint="eastAsia"/>
                            <w:color w:val="FF0000"/>
                            <w:sz w:val="15"/>
                            <w:szCs w:val="15"/>
                          </w:rPr>
                          <w:t>子结点获取变量名</w:t>
                        </w:r>
                      </w:p>
                      <w:p w14:paraId="36B71829" w14:textId="77777777" w:rsidR="006879B7" w:rsidRDefault="006879B7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tabs>
                            <w:tab w:val="left" w:pos="233"/>
                          </w:tabs>
                          <w:kinsoku w:val="0"/>
                          <w:overflowPunct w:val="0"/>
                          <w:spacing w:before="112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else</w:t>
                        </w:r>
                        <w:r>
                          <w:rPr>
                            <w:rFonts w:ascii="Consolas" w:eastAsiaTheme="minorEastAsia" w:hAnsi="Consolas" w:cs="Consolas"/>
                            <w:spacing w:val="-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if(ctx‐&gt;children[i]‐&gt;type</w:t>
                        </w:r>
                        <w:r>
                          <w:rPr>
                            <w:rFonts w:ascii="Consolas" w:eastAsiaTheme="minorEastAsia" w:hAnsi="Consolas" w:cs="Consolas"/>
                            <w:spacing w:val="-4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==</w:t>
                        </w:r>
                        <w:r>
                          <w:rPr>
                            <w:rFonts w:ascii="Consolas" w:eastAsiaTheme="minorEastAsia" w:hAnsi="Consolas" w:cs="Consolas"/>
                            <w:spacing w:val="-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“Ident”){</w:t>
                        </w:r>
                      </w:p>
                      <w:p w14:paraId="2926B6CF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before="7"/>
                          <w:rPr>
                            <w:rFonts w:ascii="Consolas" w:eastAsiaTheme="minorEastAsia" w:hAnsi="Consolas" w:cs="Consolas"/>
                            <w:sz w:val="11"/>
                            <w:szCs w:val="11"/>
                          </w:rPr>
                        </w:pPr>
                      </w:p>
                      <w:p w14:paraId="4D3FFBD7" w14:textId="77777777" w:rsidR="006879B7" w:rsidRDefault="006879B7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tabs>
                            <w:tab w:val="left" w:pos="609"/>
                          </w:tabs>
                          <w:kinsoku w:val="0"/>
                          <w:overflowPunct w:val="0"/>
                          <w:ind w:left="608" w:hanging="609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visitIdent(ctx‐&gt;children[i]);</w:t>
                        </w:r>
                      </w:p>
                      <w:p w14:paraId="2AAD3C60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before="111"/>
                          <w:ind w:left="151"/>
                          <w:rPr>
                            <w:rFonts w:hAnsi="Consolas"/>
                            <w:color w:val="FF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color w:val="FF0000"/>
                            <w:spacing w:val="-1"/>
                            <w:sz w:val="15"/>
                            <w:szCs w:val="15"/>
                          </w:rPr>
                          <w:t>//</w:t>
                        </w:r>
                        <w:r>
                          <w:rPr>
                            <w:rFonts w:hAnsi="Consolas" w:hint="eastAsia"/>
                            <w:color w:val="FF0000"/>
                            <w:spacing w:val="-1"/>
                            <w:sz w:val="15"/>
                            <w:szCs w:val="15"/>
                          </w:rPr>
                          <w:t>访问</w:t>
                        </w:r>
                        <w:r>
                          <w:rPr>
                            <w:rFonts w:hAnsi="Consolas"/>
                            <w:color w:val="FF0000"/>
                            <w:spacing w:val="-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pacing w:val="-1"/>
                            <w:sz w:val="15"/>
                            <w:szCs w:val="15"/>
                          </w:rPr>
                          <w:t>initVal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pacing w:val="-44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hAnsi="Consolas" w:hint="eastAsia"/>
                            <w:color w:val="FF0000"/>
                            <w:sz w:val="15"/>
                            <w:szCs w:val="15"/>
                          </w:rPr>
                          <w:t>子结点获取变量的值，该过程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hAnsi="Consolas" w:hint="eastAsia"/>
                            <w:color w:val="FF0000"/>
                            <w:sz w:val="15"/>
                            <w:szCs w:val="15"/>
                          </w:rPr>
                          <w:t>根据文法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hAnsi="Consolas" w:hint="eastAsia"/>
                            <w:color w:val="FF0000"/>
                            <w:sz w:val="15"/>
                            <w:szCs w:val="15"/>
                          </w:rPr>
                          <w:t>涉及层层调用，为了方便理解直接写为访问存放数据的</w:t>
                        </w:r>
                      </w:p>
                      <w:p w14:paraId="52F1FD79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before="86"/>
                          <w:rPr>
                            <w:rFonts w:hAnsi="Consolas"/>
                            <w:color w:val="FF0000"/>
                            <w:w w:val="9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color w:val="FF0000"/>
                            <w:w w:val="90"/>
                            <w:sz w:val="15"/>
                            <w:szCs w:val="15"/>
                          </w:rPr>
                          <w:t>Number</w:t>
                        </w:r>
                        <w:r>
                          <w:rPr>
                            <w:rFonts w:ascii="Consolas" w:eastAsiaTheme="minorEastAsia" w:hAnsi="Consolas" w:cs="Consolas"/>
                            <w:color w:val="FF0000"/>
                            <w:spacing w:val="-2"/>
                            <w:w w:val="9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hAnsi="Consolas" w:hint="eastAsia"/>
                            <w:color w:val="FF0000"/>
                            <w:w w:val="90"/>
                            <w:sz w:val="15"/>
                            <w:szCs w:val="15"/>
                          </w:rPr>
                          <w:t>结点</w:t>
                        </w:r>
                      </w:p>
                      <w:p w14:paraId="2895F98E" w14:textId="77777777" w:rsidR="006879B7" w:rsidRDefault="006879B7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tabs>
                            <w:tab w:val="left" w:pos="233"/>
                          </w:tabs>
                          <w:kinsoku w:val="0"/>
                          <w:overflowPunct w:val="0"/>
                          <w:spacing w:before="112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}else</w:t>
                        </w:r>
                        <w:r>
                          <w:rPr>
                            <w:rFonts w:ascii="Consolas" w:eastAsiaTheme="minorEastAsia" w:hAnsi="Consolas" w:cs="Consolas"/>
                            <w:spacing w:val="-4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if(ctx‐&gt;children[i]‐&gt;type</w:t>
                        </w:r>
                        <w:r>
                          <w:rPr>
                            <w:rFonts w:ascii="Consolas" w:eastAsiaTheme="minorEastAsia" w:hAnsi="Consolas" w:cs="Consolas"/>
                            <w:spacing w:val="-4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==</w:t>
                        </w:r>
                        <w:r>
                          <w:rPr>
                            <w:rFonts w:ascii="Consolas" w:eastAsiaTheme="minorEastAsia" w:hAnsi="Consolas" w:cs="Consolas"/>
                            <w:spacing w:val="-4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“initVal”){</w:t>
                        </w:r>
                      </w:p>
                    </w:txbxContent>
                  </v:textbox>
                </v:shape>
                <v:shape id="Text Box 9" o:spid="_x0000_s1033" type="#_x0000_t202" style="position:absolute;left:164;top:5017;width:103;height:1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FD460C2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line="149" w:lineRule="exact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9</w:t>
                        </w:r>
                      </w:p>
                    </w:txbxContent>
                  </v:textbox>
                </v:shape>
                <v:shape id="Text Box 10" o:spid="_x0000_s1034" type="#_x0000_t202" style="position:absolute;left:164;top:5017;width:3104;height:35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5D4B3674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line="149" w:lineRule="exact"/>
                          <w:ind w:left="608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visitNumber(ctx‐&gt;children[i]);</w:t>
                        </w:r>
                      </w:p>
                      <w:p w14:paraId="2974FAF3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before="7"/>
                          <w:rPr>
                            <w:rFonts w:ascii="Consolas" w:eastAsiaTheme="minorEastAsia" w:hAnsi="Consolas" w:cs="Consolas"/>
                            <w:sz w:val="11"/>
                            <w:szCs w:val="11"/>
                          </w:rPr>
                        </w:pPr>
                      </w:p>
                      <w:p w14:paraId="07CC0AF5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10</w:t>
                        </w:r>
                        <w:r>
                          <w:rPr>
                            <w:rFonts w:ascii="Consolas" w:eastAsiaTheme="minorEastAsia" w:hAnsi="Consolas" w:cs="Consolas"/>
                            <w:spacing w:val="67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}</w:t>
                        </w:r>
                      </w:p>
                      <w:p w14:paraId="39CD01D7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before="8"/>
                          <w:rPr>
                            <w:rFonts w:ascii="Consolas" w:eastAsiaTheme="minorEastAsia" w:hAnsi="Consolas" w:cs="Consolas"/>
                            <w:sz w:val="11"/>
                            <w:szCs w:val="11"/>
                          </w:rPr>
                        </w:pPr>
                      </w:p>
                      <w:p w14:paraId="08CC6EB9" w14:textId="77777777" w:rsidR="006879B7" w:rsidRDefault="006879B7">
                        <w:pPr>
                          <w:pStyle w:val="a3"/>
                          <w:tabs>
                            <w:tab w:val="left" w:pos="465"/>
                          </w:tabs>
                          <w:kinsoku w:val="0"/>
                          <w:overflowPunct w:val="0"/>
                          <w:spacing w:line="427" w:lineRule="auto"/>
                          <w:ind w:right="1315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11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ab/>
                          <w:t>}return nullptr;</w:t>
                        </w:r>
                        <w:r>
                          <w:rPr>
                            <w:rFonts w:ascii="Consolas" w:eastAsiaTheme="minorEastAsia" w:hAnsi="Consolas" w:cs="Consolas"/>
                            <w:spacing w:val="-8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12 }</w:t>
                        </w:r>
                      </w:p>
                      <w:p w14:paraId="25C06BFA" w14:textId="77777777" w:rsidR="006879B7" w:rsidRDefault="006879B7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tabs>
                            <w:tab w:val="left" w:pos="249"/>
                          </w:tabs>
                          <w:kinsoku w:val="0"/>
                          <w:overflowPunct w:val="0"/>
                          <w:spacing w:line="174" w:lineRule="exact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visitBType(ParseTree</w:t>
                        </w:r>
                        <w:r>
                          <w:rPr>
                            <w:rFonts w:ascii="Consolas" w:eastAsiaTheme="minorEastAsia" w:hAnsi="Consolas" w:cs="Consolas"/>
                            <w:spacing w:val="-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*ctx)</w:t>
                        </w:r>
                        <w:r>
                          <w:rPr>
                            <w:rFonts w:ascii="Consolas" w:eastAsiaTheme="minorEastAsia" w:hAnsi="Consolas" w:cs="Consolas"/>
                            <w:spacing w:val="-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{</w:t>
                        </w:r>
                      </w:p>
                      <w:p w14:paraId="61FB1535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before="7"/>
                          <w:rPr>
                            <w:rFonts w:ascii="Consolas" w:eastAsiaTheme="minorEastAsia" w:hAnsi="Consolas" w:cs="Consolas"/>
                            <w:sz w:val="11"/>
                            <w:szCs w:val="11"/>
                          </w:rPr>
                        </w:pPr>
                      </w:p>
                      <w:p w14:paraId="786985B7" w14:textId="77777777" w:rsidR="006879B7" w:rsidRDefault="006879B7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tabs>
                            <w:tab w:val="left" w:pos="316"/>
                          </w:tabs>
                          <w:kinsoku w:val="0"/>
                          <w:overflowPunct w:val="0"/>
                          <w:spacing w:line="427" w:lineRule="auto"/>
                          <w:ind w:left="0" w:right="970" w:firstLine="0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type = ctx‐&gt;getText();</w:t>
                        </w:r>
                        <w:r>
                          <w:rPr>
                            <w:rFonts w:ascii="Consolas" w:eastAsiaTheme="minorEastAsia" w:hAnsi="Consolas" w:cs="Consolas"/>
                            <w:spacing w:val="-8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15 }</w:t>
                        </w:r>
                      </w:p>
                      <w:p w14:paraId="033BBA2A" w14:textId="77777777" w:rsidR="006879B7" w:rsidRDefault="006879B7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tabs>
                            <w:tab w:val="left" w:pos="249"/>
                          </w:tabs>
                          <w:kinsoku w:val="0"/>
                          <w:overflowPunct w:val="0"/>
                          <w:spacing w:line="174" w:lineRule="exact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visitIdent(ParseTree</w:t>
                        </w:r>
                        <w:r>
                          <w:rPr>
                            <w:rFonts w:ascii="Consolas" w:eastAsiaTheme="minorEastAsia" w:hAnsi="Consolas" w:cs="Consolas"/>
                            <w:spacing w:val="-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*ctx)</w:t>
                        </w:r>
                        <w:r>
                          <w:rPr>
                            <w:rFonts w:ascii="Consolas" w:eastAsiaTheme="minorEastAsia" w:hAnsi="Consolas" w:cs="Consolas"/>
                            <w:spacing w:val="-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{</w:t>
                        </w:r>
                      </w:p>
                      <w:p w14:paraId="25619A54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before="8"/>
                          <w:rPr>
                            <w:rFonts w:ascii="Consolas" w:eastAsiaTheme="minorEastAsia" w:hAnsi="Consolas" w:cs="Consolas"/>
                            <w:sz w:val="11"/>
                            <w:szCs w:val="11"/>
                          </w:rPr>
                        </w:pPr>
                      </w:p>
                      <w:p w14:paraId="2C6A3D6B" w14:textId="77777777" w:rsidR="006879B7" w:rsidRDefault="006879B7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tabs>
                            <w:tab w:val="left" w:pos="316"/>
                          </w:tabs>
                          <w:kinsoku w:val="0"/>
                          <w:overflowPunct w:val="0"/>
                          <w:spacing w:line="427" w:lineRule="auto"/>
                          <w:ind w:left="0" w:right="642" w:firstLine="0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var_name = ctx‐&gt;getText();</w:t>
                        </w:r>
                        <w:r>
                          <w:rPr>
                            <w:rFonts w:ascii="Consolas" w:eastAsiaTheme="minorEastAsia" w:hAnsi="Consolas" w:cs="Consolas"/>
                            <w:spacing w:val="-8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18 }</w:t>
                        </w:r>
                      </w:p>
                      <w:p w14:paraId="02C3057F" w14:textId="77777777" w:rsidR="006879B7" w:rsidRDefault="006879B7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tabs>
                            <w:tab w:val="left" w:pos="249"/>
                          </w:tabs>
                          <w:kinsoku w:val="0"/>
                          <w:overflowPunct w:val="0"/>
                          <w:spacing w:line="174" w:lineRule="exact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visitNumber(NumberContext</w:t>
                        </w:r>
                        <w:r>
                          <w:rPr>
                            <w:rFonts w:ascii="Consolas" w:eastAsiaTheme="minorEastAsia" w:hAnsi="Consolas" w:cs="Consolas"/>
                            <w:spacing w:val="-6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*ctx)</w:t>
                        </w:r>
                        <w:r>
                          <w:rPr>
                            <w:rFonts w:ascii="Consolas" w:eastAsiaTheme="minorEastAsia" w:hAnsi="Consolas" w:cs="Consolas"/>
                            <w:spacing w:val="-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{</w:t>
                        </w:r>
                      </w:p>
                      <w:p w14:paraId="0EB68187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before="7"/>
                          <w:rPr>
                            <w:rFonts w:ascii="Consolas" w:eastAsiaTheme="minorEastAsia" w:hAnsi="Consolas" w:cs="Consolas"/>
                            <w:sz w:val="11"/>
                            <w:szCs w:val="11"/>
                          </w:rPr>
                        </w:pPr>
                      </w:p>
                      <w:p w14:paraId="0A93C7DA" w14:textId="77777777" w:rsidR="006879B7" w:rsidRDefault="006879B7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tabs>
                            <w:tab w:val="left" w:pos="316"/>
                          </w:tabs>
                          <w:kinsoku w:val="0"/>
                          <w:overflowPunct w:val="0"/>
                          <w:spacing w:before="1"/>
                          <w:ind w:left="315" w:hanging="316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data</w:t>
                        </w:r>
                        <w:r>
                          <w:rPr>
                            <w:rFonts w:ascii="Consolas" w:eastAsiaTheme="minorEastAsia" w:hAnsi="Consolas" w:cs="Consolas"/>
                            <w:spacing w:val="-2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=</w:t>
                        </w:r>
                        <w:r>
                          <w:rPr>
                            <w:rFonts w:ascii="Consolas" w:eastAsiaTheme="minorEastAsia" w:hAnsi="Consolas" w:cs="Consolas"/>
                            <w:spacing w:val="-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ctx‐&gt;getText();</w:t>
                        </w:r>
                      </w:p>
                    </w:txbxContent>
                  </v:textbox>
                </v:shape>
                <v:shape id="Text Box 11" o:spid="_x0000_s1035" type="#_x0000_t202" style="position:absolute;left:164;top:8761;width:351;height:1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A53BCF5" w14:textId="77777777" w:rsidR="006879B7" w:rsidRDefault="006879B7">
                        <w:pPr>
                          <w:pStyle w:val="a3"/>
                          <w:kinsoku w:val="0"/>
                          <w:overflowPunct w:val="0"/>
                          <w:spacing w:line="149" w:lineRule="exact"/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nsolas" w:eastAsiaTheme="minorEastAsia" w:hAnsi="Consolas" w:cs="Consolas"/>
                            <w:sz w:val="15"/>
                            <w:szCs w:val="15"/>
                          </w:rPr>
                          <w:t>21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DE93EA" w14:textId="77777777" w:rsidR="006879B7" w:rsidRDefault="006879B7">
      <w:pPr>
        <w:pStyle w:val="a3"/>
        <w:kinsoku w:val="0"/>
        <w:overflowPunct w:val="0"/>
        <w:spacing w:before="65"/>
        <w:ind w:left="1294" w:right="1651"/>
        <w:jc w:val="center"/>
        <w:rPr>
          <w:b/>
          <w:bCs/>
          <w:spacing w:val="-3"/>
          <w:sz w:val="19"/>
          <w:szCs w:val="19"/>
        </w:rPr>
      </w:pPr>
      <w:r>
        <w:rPr>
          <w:rFonts w:hint="eastAsia"/>
          <w:b/>
          <w:bCs/>
          <w:spacing w:val="-3"/>
          <w:sz w:val="19"/>
          <w:szCs w:val="19"/>
        </w:rPr>
        <w:t>代码</w:t>
      </w:r>
      <w:r>
        <w:rPr>
          <w:b/>
          <w:bCs/>
          <w:spacing w:val="-3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2</w:t>
      </w:r>
      <w:r>
        <w:rPr>
          <w:b/>
          <w:bCs/>
          <w:spacing w:val="-3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visit</w:t>
      </w:r>
      <w:r>
        <w:rPr>
          <w:b/>
          <w:bCs/>
          <w:spacing w:val="-3"/>
          <w:sz w:val="19"/>
          <w:szCs w:val="19"/>
        </w:rPr>
        <w:t xml:space="preserve"> </w:t>
      </w:r>
      <w:r>
        <w:rPr>
          <w:rFonts w:hint="eastAsia"/>
          <w:b/>
          <w:bCs/>
          <w:spacing w:val="-3"/>
          <w:sz w:val="19"/>
          <w:szCs w:val="19"/>
        </w:rPr>
        <w:t>子结点代码示例</w:t>
      </w:r>
    </w:p>
    <w:p w14:paraId="0ADD3F58" w14:textId="77777777" w:rsidR="006879B7" w:rsidRDefault="006879B7">
      <w:pPr>
        <w:pStyle w:val="a3"/>
        <w:kinsoku w:val="0"/>
        <w:overflowPunct w:val="0"/>
        <w:spacing w:before="7"/>
        <w:rPr>
          <w:b/>
          <w:bCs/>
        </w:rPr>
      </w:pPr>
    </w:p>
    <w:p w14:paraId="64D3C372" w14:textId="77777777" w:rsidR="006879B7" w:rsidRDefault="006879B7" w:rsidP="00275FED">
      <w:pPr>
        <w:pStyle w:val="a3"/>
        <w:kinsoku w:val="0"/>
        <w:overflowPunct w:val="0"/>
        <w:spacing w:line="276" w:lineRule="auto"/>
        <w:ind w:left="33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）实现语言：</w:t>
      </w:r>
      <w:r>
        <w:t>C++</w:t>
      </w:r>
      <w:r>
        <w:rPr>
          <w:rFonts w:hint="eastAsia"/>
        </w:rPr>
        <w:t>；</w:t>
      </w:r>
    </w:p>
    <w:p w14:paraId="2AFDDA43" w14:textId="77777777" w:rsidR="006879B7" w:rsidRDefault="006879B7" w:rsidP="00275FED">
      <w:pPr>
        <w:pStyle w:val="a3"/>
        <w:kinsoku w:val="0"/>
        <w:overflowPunct w:val="0"/>
        <w:spacing w:line="276" w:lineRule="auto"/>
        <w:ind w:left="120" w:right="474" w:firstLine="210"/>
        <w:rPr>
          <w:spacing w:val="-3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）操作目的：完成对语法分析生成的抽象语法树的遍历，并通过访问语法树结点来调</w:t>
      </w:r>
      <w:r>
        <w:rPr>
          <w:rFonts w:hint="eastAsia"/>
          <w:spacing w:val="-1"/>
        </w:rPr>
        <w:t>用我们提供的中端代码（</w:t>
      </w:r>
      <w:r>
        <w:rPr>
          <w:rFonts w:hint="eastAsia"/>
          <w:spacing w:val="-2"/>
        </w:rPr>
        <w:t>见附录</w:t>
      </w:r>
      <w:r>
        <w:rPr>
          <w:spacing w:val="-2"/>
        </w:rPr>
        <w:t xml:space="preserve"> </w:t>
      </w:r>
      <w:r w:rsidR="00AF41C3">
        <w:rPr>
          <w:spacing w:val="-1"/>
        </w:rPr>
        <w:t>1</w:t>
      </w:r>
      <w:r>
        <w:rPr>
          <w:spacing w:val="-1"/>
        </w:rPr>
        <w:t>.2</w:t>
      </w:r>
      <w:r>
        <w:rPr>
          <w:rFonts w:hint="eastAsia"/>
          <w:spacing w:val="-105"/>
        </w:rPr>
        <w:t>）</w:t>
      </w:r>
      <w:r>
        <w:rPr>
          <w:rFonts w:hint="eastAsia"/>
          <w:spacing w:val="-2"/>
        </w:rPr>
        <w:t>，生成</w:t>
      </w:r>
      <w:r>
        <w:rPr>
          <w:spacing w:val="-2"/>
        </w:rPr>
        <w:t xml:space="preserve"> </w:t>
      </w:r>
      <w:r>
        <w:rPr>
          <w:spacing w:val="-1"/>
        </w:rPr>
        <w:t>LLV</w:t>
      </w:r>
      <w:r>
        <w:t>M</w:t>
      </w:r>
      <w:r>
        <w:rPr>
          <w:spacing w:val="-1"/>
        </w:rPr>
        <w:t xml:space="preserve"> I</w:t>
      </w:r>
      <w:r>
        <w:t>R</w:t>
      </w:r>
      <w:r>
        <w:rPr>
          <w:spacing w:val="-3"/>
        </w:rPr>
        <w:t xml:space="preserve"> </w:t>
      </w:r>
      <w:r>
        <w:rPr>
          <w:rFonts w:hint="eastAsia"/>
          <w:spacing w:val="-3"/>
        </w:rPr>
        <w:t>中间代码。</w:t>
      </w:r>
    </w:p>
    <w:p w14:paraId="67AAFAC1" w14:textId="77777777" w:rsidR="006879B7" w:rsidRDefault="006879B7">
      <w:pPr>
        <w:pStyle w:val="a3"/>
        <w:kinsoku w:val="0"/>
        <w:overflowPunct w:val="0"/>
        <w:spacing w:line="237" w:lineRule="auto"/>
        <w:ind w:left="120" w:right="474" w:firstLine="210"/>
        <w:rPr>
          <w:spacing w:val="-3"/>
        </w:rPr>
        <w:sectPr w:rsidR="006879B7">
          <w:pgSz w:w="11910" w:h="16840"/>
          <w:pgMar w:top="1500" w:right="1320" w:bottom="280" w:left="1680" w:header="720" w:footer="720" w:gutter="0"/>
          <w:cols w:space="720"/>
          <w:noEndnote/>
        </w:sectPr>
      </w:pPr>
    </w:p>
    <w:p w14:paraId="2562A3B8" w14:textId="77777777" w:rsidR="006879B7" w:rsidRDefault="006879B7">
      <w:pPr>
        <w:pStyle w:val="1"/>
        <w:kinsoku w:val="0"/>
        <w:overflowPunct w:val="0"/>
        <w:rPr>
          <w:w w:val="95"/>
        </w:rPr>
      </w:pPr>
      <w:r>
        <w:rPr>
          <w:rFonts w:hint="eastAsia"/>
          <w:w w:val="95"/>
        </w:rPr>
        <w:lastRenderedPageBreak/>
        <w:t>三、输出示例</w:t>
      </w:r>
    </w:p>
    <w:p w14:paraId="542F8902" w14:textId="77777777" w:rsidR="006879B7" w:rsidRDefault="006879B7">
      <w:pPr>
        <w:pStyle w:val="a3"/>
        <w:kinsoku w:val="0"/>
        <w:overflowPunct w:val="0"/>
        <w:spacing w:before="8"/>
        <w:rPr>
          <w:b/>
          <w:bCs/>
          <w:sz w:val="17"/>
          <w:szCs w:val="17"/>
        </w:rPr>
      </w:pPr>
    </w:p>
    <w:p w14:paraId="3EA7F049" w14:textId="77777777" w:rsidR="006879B7" w:rsidRDefault="006879B7">
      <w:pPr>
        <w:pStyle w:val="2"/>
        <w:kinsoku w:val="0"/>
        <w:overflowPunct w:val="0"/>
      </w:pPr>
      <w:r>
        <w:t>1</w:t>
      </w:r>
      <w:r>
        <w:rPr>
          <w:rFonts w:hint="eastAsia"/>
        </w:rPr>
        <w:t>、词法分析输出示例</w:t>
      </w:r>
    </w:p>
    <w:p w14:paraId="4BBA0333" w14:textId="77777777" w:rsidR="006879B7" w:rsidRDefault="00FE6B42">
      <w:pPr>
        <w:pStyle w:val="a3"/>
        <w:kinsoku w:val="0"/>
        <w:overflowPunct w:val="0"/>
        <w:rPr>
          <w:b/>
          <w:bCs/>
          <w:sz w:val="13"/>
          <w:szCs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ACB519F" wp14:editId="75070F0F">
                <wp:simplePos x="0" y="0"/>
                <wp:positionH relativeFrom="page">
                  <wp:posOffset>2345690</wp:posOffset>
                </wp:positionH>
                <wp:positionV relativeFrom="paragraph">
                  <wp:posOffset>146685</wp:posOffset>
                </wp:positionV>
                <wp:extent cx="2851785" cy="1233170"/>
                <wp:effectExtent l="0" t="0" r="5715" b="0"/>
                <wp:wrapTopAndBottom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51785" cy="12331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BAEE74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3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A82FF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line="304" w:lineRule="auto"/>
                              <w:ind w:left="143" w:right="3038" w:hanging="1"/>
                              <w:rPr>
                                <w:rFonts w:ascii="Consolas" w:eastAsiaTheme="minorEastAsia" w:hAnsi="Consolas" w:cs="Consolas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int a = 10;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main(){</w:t>
                            </w:r>
                          </w:p>
                          <w:p w14:paraId="45606CF1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line="245" w:lineRule="exact"/>
                              <w:ind w:left="563"/>
                              <w:rPr>
                                <w:rFonts w:ascii="Consolas" w:eastAsiaTheme="minorEastAsia" w:hAnsi="Consolas" w:cs="Consolas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a=10;</w:t>
                            </w:r>
                          </w:p>
                          <w:p w14:paraId="1F404081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66"/>
                              <w:ind w:left="563"/>
                              <w:rPr>
                                <w:rFonts w:ascii="Consolas" w:eastAsiaTheme="minorEastAsia" w:hAnsi="Consolas" w:cs="Consolas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0;</w:t>
                            </w:r>
                          </w:p>
                          <w:p w14:paraId="7EF75E5D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67"/>
                              <w:ind w:left="143"/>
                              <w:rPr>
                                <w:rFonts w:ascii="Consolas" w:eastAsiaTheme="minorEastAsia" w:hAnsi="Consolas" w:cs="Consolas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B519F" id="Text Box 12" o:spid="_x0000_s1036" type="#_x0000_t202" style="position:absolute;margin-left:184.7pt;margin-top:11.55pt;width:224.55pt;height:97.1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" o:allowincell="f" filled="f" strokeweight="1pt">
                <v:path arrowok="t"/>
                <v:textbox inset="0,0,0,0">
                  <w:txbxContent>
                    <w:p w14:paraId="14BAEE74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3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A82FF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line="304" w:lineRule="auto"/>
                        <w:ind w:left="143" w:right="3038" w:hanging="1"/>
                        <w:rPr>
                          <w:rFonts w:ascii="Consolas" w:eastAsiaTheme="minorEastAsia" w:hAnsi="Consolas" w:cs="Consolas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int a = 10;</w:t>
                      </w:r>
                      <w:r>
                        <w:rPr>
                          <w:rFonts w:ascii="Consolas" w:eastAsiaTheme="minorEastAsia" w:hAnsi="Consolas" w:cs="Consolas"/>
                          <w:spacing w:val="-113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</w:rPr>
                        <w:t>int</w:t>
                      </w:r>
                      <w:r>
                        <w:rPr>
                          <w:rFonts w:ascii="Consolas" w:eastAsiaTheme="minorEastAsia" w:hAnsi="Consolas" w:cs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</w:rPr>
                        <w:t>main(){</w:t>
                      </w:r>
                    </w:p>
                    <w:p w14:paraId="45606CF1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line="245" w:lineRule="exact"/>
                        <w:ind w:left="563"/>
                        <w:rPr>
                          <w:rFonts w:ascii="Consolas" w:eastAsiaTheme="minorEastAsia" w:hAnsi="Consolas" w:cs="Consolas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a=10;</w:t>
                      </w:r>
                    </w:p>
                    <w:p w14:paraId="1F404081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66"/>
                        <w:ind w:left="563"/>
                        <w:rPr>
                          <w:rFonts w:ascii="Consolas" w:eastAsiaTheme="minorEastAsia" w:hAnsi="Consolas" w:cs="Consolas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</w:rPr>
                        <w:t>0;</w:t>
                      </w:r>
                    </w:p>
                    <w:p w14:paraId="7EF75E5D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67"/>
                        <w:ind w:left="143"/>
                        <w:rPr>
                          <w:rFonts w:ascii="Consolas" w:eastAsiaTheme="minorEastAsia" w:hAnsi="Consolas" w:cs="Consolas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199DD5" w14:textId="77777777" w:rsidR="006879B7" w:rsidRDefault="006879B7">
      <w:pPr>
        <w:pStyle w:val="a3"/>
        <w:kinsoku w:val="0"/>
        <w:overflowPunct w:val="0"/>
        <w:spacing w:before="163"/>
        <w:ind w:left="3400"/>
        <w:rPr>
          <w:b/>
          <w:bCs/>
          <w:sz w:val="19"/>
          <w:szCs w:val="19"/>
        </w:rPr>
      </w:pPr>
      <w:r>
        <w:rPr>
          <w:rFonts w:hint="eastAsia"/>
          <w:b/>
          <w:bCs/>
          <w:spacing w:val="-2"/>
          <w:sz w:val="19"/>
          <w:szCs w:val="19"/>
        </w:rPr>
        <w:t>代码</w:t>
      </w:r>
      <w:r>
        <w:rPr>
          <w:b/>
          <w:bCs/>
          <w:spacing w:val="-2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3</w:t>
      </w:r>
      <w:r>
        <w:rPr>
          <w:b/>
          <w:bCs/>
          <w:spacing w:val="8"/>
          <w:sz w:val="19"/>
          <w:szCs w:val="19"/>
        </w:rPr>
        <w:t xml:space="preserve"> </w:t>
      </w:r>
      <w:r>
        <w:rPr>
          <w:rFonts w:hint="eastAsia"/>
          <w:b/>
          <w:bCs/>
          <w:spacing w:val="8"/>
          <w:sz w:val="19"/>
          <w:szCs w:val="19"/>
        </w:rPr>
        <w:t>待测</w:t>
      </w:r>
      <w:r>
        <w:rPr>
          <w:b/>
          <w:bCs/>
          <w:spacing w:val="8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C--</w:t>
      </w:r>
      <w:r>
        <w:rPr>
          <w:rFonts w:hint="eastAsia"/>
          <w:b/>
          <w:bCs/>
          <w:sz w:val="19"/>
          <w:szCs w:val="19"/>
        </w:rPr>
        <w:t>代码</w:t>
      </w:r>
    </w:p>
    <w:p w14:paraId="03C8DA36" w14:textId="77777777" w:rsidR="005A11F6" w:rsidRDefault="006879B7" w:rsidP="00275FED">
      <w:pPr>
        <w:pStyle w:val="a3"/>
        <w:kinsoku w:val="0"/>
        <w:overflowPunct w:val="0"/>
        <w:spacing w:before="13" w:line="276" w:lineRule="auto"/>
        <w:ind w:left="749" w:hanging="420"/>
        <w:rPr>
          <w:spacing w:val="-1"/>
        </w:rPr>
      </w:pPr>
      <w:r>
        <w:rPr>
          <w:rFonts w:hint="eastAsia"/>
          <w:spacing w:val="-1"/>
        </w:rPr>
        <w:t>（</w:t>
      </w:r>
      <w:r>
        <w:rPr>
          <w:spacing w:val="-1"/>
        </w:rPr>
        <w:t>1</w:t>
      </w:r>
      <w:r>
        <w:rPr>
          <w:rFonts w:hint="eastAsia"/>
          <w:spacing w:val="-105"/>
        </w:rPr>
        <w:t>）</w:t>
      </w:r>
      <w:r w:rsidRPr="00C73E8E">
        <w:rPr>
          <w:rFonts w:hint="eastAsia"/>
          <w:b/>
          <w:bCs/>
          <w:color w:val="C00000"/>
          <w:spacing w:val="-1"/>
          <w:u w:val="single"/>
        </w:rPr>
        <w:t>【必须按规定格式输出】</w:t>
      </w:r>
      <w:r>
        <w:rPr>
          <w:rFonts w:hint="eastAsia"/>
          <w:spacing w:val="-1"/>
        </w:rPr>
        <w:t>输出单词符号序列：</w:t>
      </w:r>
    </w:p>
    <w:p w14:paraId="4B67F753" w14:textId="77777777" w:rsidR="006879B7" w:rsidRDefault="006879B7" w:rsidP="00275FED">
      <w:pPr>
        <w:pStyle w:val="a3"/>
        <w:kinsoku w:val="0"/>
        <w:overflowPunct w:val="0"/>
        <w:spacing w:before="13" w:line="276" w:lineRule="auto"/>
        <w:ind w:left="749" w:hanging="29"/>
      </w:pPr>
      <w:r w:rsidRPr="005A11F6">
        <w:rPr>
          <w:rFonts w:hint="eastAsia"/>
          <w:b/>
          <w:bCs/>
        </w:rPr>
        <w:t>输出格式</w:t>
      </w:r>
      <w:r w:rsidRPr="00C73E8E">
        <w:rPr>
          <w:rFonts w:hint="eastAsia"/>
          <w:b/>
          <w:bCs/>
        </w:rPr>
        <w:t>：</w:t>
      </w:r>
      <w:r w:rsidR="005A11F6" w:rsidRPr="005A11F6">
        <w:rPr>
          <w:rFonts w:hint="eastAsia"/>
          <w:b/>
          <w:bCs/>
          <w:u w:val="single"/>
        </w:rPr>
        <w:t>将完整</w:t>
      </w:r>
      <w:r w:rsidR="005A11F6">
        <w:rPr>
          <w:rFonts w:hint="eastAsia"/>
          <w:b/>
          <w:bCs/>
          <w:u w:val="single"/>
        </w:rPr>
        <w:t>输出严格</w:t>
      </w:r>
      <w:r w:rsidR="005A11F6" w:rsidRPr="005A11F6">
        <w:rPr>
          <w:rFonts w:hint="eastAsia"/>
          <w:b/>
          <w:bCs/>
          <w:u w:val="single"/>
        </w:rPr>
        <w:t>按以下格式存入</w:t>
      </w:r>
      <w:r w:rsidR="005A11F6" w:rsidRPr="005A11F6">
        <w:rPr>
          <w:b/>
          <w:bCs/>
          <w:u w:val="single"/>
        </w:rPr>
        <w:t>txt</w:t>
      </w:r>
      <w:r w:rsidR="005A11F6" w:rsidRPr="005A11F6">
        <w:rPr>
          <w:rFonts w:hint="eastAsia"/>
          <w:b/>
          <w:bCs/>
          <w:u w:val="single"/>
        </w:rPr>
        <w:t>文件中</w:t>
      </w:r>
    </w:p>
    <w:p w14:paraId="6E87FD59" w14:textId="77777777" w:rsidR="006879B7" w:rsidRDefault="006879B7" w:rsidP="00275FED">
      <w:pPr>
        <w:pStyle w:val="3"/>
        <w:kinsoku w:val="0"/>
        <w:overflowPunct w:val="0"/>
        <w:spacing w:line="276" w:lineRule="auto"/>
        <w:ind w:left="1263" w:firstLineChars="200" w:firstLine="418"/>
        <w:rPr>
          <w:color w:val="C00000"/>
          <w:spacing w:val="-1"/>
        </w:rPr>
      </w:pPr>
      <w:r>
        <w:rPr>
          <w:color w:val="C00000"/>
          <w:spacing w:val="-1"/>
        </w:rPr>
        <w:t>[</w:t>
      </w:r>
      <w:r>
        <w:rPr>
          <w:rFonts w:hint="eastAsia"/>
          <w:color w:val="C00000"/>
          <w:spacing w:val="-1"/>
        </w:rPr>
        <w:t>待测代码中的单词符号</w:t>
      </w:r>
      <w:r>
        <w:rPr>
          <w:color w:val="C00000"/>
          <w:spacing w:val="-1"/>
        </w:rPr>
        <w:t xml:space="preserve">] </w:t>
      </w:r>
      <w:r>
        <w:rPr>
          <w:color w:val="C00000"/>
        </w:rPr>
        <w:t>[TAB]</w:t>
      </w:r>
      <w:r>
        <w:rPr>
          <w:color w:val="C00000"/>
          <w:spacing w:val="-1"/>
        </w:rPr>
        <w:t xml:space="preserve"> &lt;[</w:t>
      </w:r>
      <w:r>
        <w:rPr>
          <w:rFonts w:hint="eastAsia"/>
          <w:color w:val="C00000"/>
          <w:spacing w:val="-1"/>
        </w:rPr>
        <w:t>单词符号种别</w:t>
      </w:r>
      <w:r>
        <w:rPr>
          <w:color w:val="C00000"/>
          <w:spacing w:val="-1"/>
        </w:rPr>
        <w:t>]</w:t>
      </w:r>
      <w:r w:rsidR="001D547E">
        <w:rPr>
          <w:color w:val="C00000"/>
          <w:spacing w:val="-1"/>
        </w:rPr>
        <w:t xml:space="preserve"> </w:t>
      </w:r>
      <w:r>
        <w:rPr>
          <w:color w:val="C00000"/>
          <w:spacing w:val="-1"/>
        </w:rPr>
        <w:t>&gt;</w:t>
      </w:r>
    </w:p>
    <w:p w14:paraId="720F2322" w14:textId="77777777" w:rsidR="006879B7" w:rsidRDefault="00FE6B42" w:rsidP="00275FED">
      <w:pPr>
        <w:pStyle w:val="a3"/>
        <w:kinsoku w:val="0"/>
        <w:overflowPunct w:val="0"/>
        <w:spacing w:line="276" w:lineRule="auto"/>
        <w:ind w:left="120" w:right="477" w:firstLine="209"/>
        <w:rPr>
          <w:spacing w:val="-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2AD9AB89" wp14:editId="7B966E9F">
                <wp:simplePos x="0" y="0"/>
                <wp:positionH relativeFrom="page">
                  <wp:posOffset>3023870</wp:posOffset>
                </wp:positionH>
                <wp:positionV relativeFrom="paragraph">
                  <wp:posOffset>417830</wp:posOffset>
                </wp:positionV>
                <wp:extent cx="1897380" cy="3867150"/>
                <wp:effectExtent l="0" t="0" r="0" b="6350"/>
                <wp:wrapTopAndBottom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7380" cy="3867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2B3009" w14:textId="77777777" w:rsidR="00D079FE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105" w:line="304" w:lineRule="auto"/>
                              <w:ind w:left="143" w:right="825" w:hanging="1"/>
                              <w:rPr>
                                <w:rFonts w:ascii="Consolas" w:eastAsiaTheme="minorEastAsia" w:hAnsi="Consolas" w:cs="Consolas"/>
                                <w:spacing w:val="-113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 xml:space="preserve">int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000452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&lt;KW&gt;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113"/>
                              </w:rPr>
                              <w:t xml:space="preserve"> </w:t>
                            </w:r>
                          </w:p>
                          <w:p w14:paraId="7EDEB8FC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105" w:line="304" w:lineRule="auto"/>
                              <w:ind w:left="143" w:right="825" w:hanging="1"/>
                              <w:rPr>
                                <w:rFonts w:ascii="Consolas" w:eastAsiaTheme="minorEastAsia" w:hAnsi="Consolas" w:cs="Consolas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4"/>
                              </w:rPr>
                              <w:t xml:space="preserve">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000452"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&lt;IDN&gt;</w:t>
                            </w:r>
                          </w:p>
                          <w:p w14:paraId="416B9515" w14:textId="77777777" w:rsidR="00D079FE" w:rsidRDefault="006879B7">
                            <w:pPr>
                              <w:pStyle w:val="a3"/>
                              <w:kinsoku w:val="0"/>
                              <w:overflowPunct w:val="0"/>
                              <w:spacing w:line="304" w:lineRule="auto"/>
                              <w:ind w:left="143" w:right="725"/>
                              <w:rPr>
                                <w:rFonts w:ascii="Consolas" w:eastAsiaTheme="minorEastAsia" w:hAnsi="Consolas" w:cs="Consolas"/>
                                <w:spacing w:val="1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3"/>
                              </w:rPr>
                              <w:t xml:space="preserve">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000452"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&lt;OP&gt;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1"/>
                              </w:rPr>
                              <w:t xml:space="preserve"> </w:t>
                            </w:r>
                          </w:p>
                          <w:p w14:paraId="57431215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line="304" w:lineRule="auto"/>
                              <w:ind w:left="143" w:right="725"/>
                              <w:rPr>
                                <w:rFonts w:ascii="Consolas" w:eastAsiaTheme="minorEastAsia" w:hAnsi="Consolas" w:cs="Consolas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10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7"/>
                              </w:rPr>
                              <w:t xml:space="preserve">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000452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&lt;INT&gt;</w:t>
                            </w:r>
                          </w:p>
                          <w:p w14:paraId="43198619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line="245" w:lineRule="exact"/>
                              <w:ind w:left="143"/>
                              <w:rPr>
                                <w:rFonts w:ascii="Consolas" w:eastAsiaTheme="minorEastAsia" w:hAnsi="Consolas" w:cs="Consolas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7"/>
                              </w:rPr>
                              <w:t xml:space="preserve">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="00000452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&lt;SE&gt;</w:t>
                            </w:r>
                          </w:p>
                          <w:p w14:paraId="453A3816" w14:textId="77777777" w:rsidR="00D079FE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65" w:line="304" w:lineRule="auto"/>
                              <w:ind w:left="143" w:right="708"/>
                              <w:rPr>
                                <w:rFonts w:ascii="Consolas" w:eastAsiaTheme="minorEastAsia" w:hAnsi="Consolas" w:cs="Consolas"/>
                                <w:spacing w:val="1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 xml:space="preserve">int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000452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&lt;KW&gt;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1"/>
                              </w:rPr>
                              <w:t xml:space="preserve"> </w:t>
                            </w:r>
                          </w:p>
                          <w:p w14:paraId="65867703" w14:textId="77777777" w:rsidR="00D079FE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65" w:line="304" w:lineRule="auto"/>
                              <w:ind w:left="143" w:right="708"/>
                              <w:rPr>
                                <w:rFonts w:ascii="Consolas" w:eastAsiaTheme="minorEastAsia" w:hAnsi="Consolas" w:cs="Consolas"/>
                                <w:spacing w:val="-113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 xml:space="preserve">main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</w:t>
                            </w:r>
                            <w:r w:rsidR="009E3A6B" w:rsidRPr="009E3A6B">
                              <w:rPr>
                                <w:rFonts w:ascii="Consolas" w:hAnsi="Consolas" w:cs="Consolas"/>
                              </w:rPr>
                              <w:t>IDN</w:t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113"/>
                              </w:rPr>
                              <w:t xml:space="preserve"> </w:t>
                            </w:r>
                          </w:p>
                          <w:p w14:paraId="729091D1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65" w:line="304" w:lineRule="auto"/>
                              <w:ind w:left="143" w:right="708"/>
                              <w:rPr>
                                <w:rFonts w:ascii="Consolas" w:eastAsiaTheme="minorEastAsia" w:hAnsi="Consolas" w:cs="Consolas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3"/>
                              </w:rPr>
                              <w:t xml:space="preserve">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="00000452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&lt;SE&gt;</w:t>
                            </w:r>
                          </w:p>
                          <w:p w14:paraId="2F36F610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line="245" w:lineRule="exact"/>
                              <w:ind w:left="143"/>
                              <w:rPr>
                                <w:rFonts w:ascii="Consolas" w:eastAsiaTheme="minorEastAsia" w:hAnsi="Consolas" w:cs="Consolas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7"/>
                              </w:rPr>
                              <w:t xml:space="preserve">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="00000452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&lt;SE&gt;</w:t>
                            </w:r>
                          </w:p>
                          <w:p w14:paraId="6A8A9675" w14:textId="77777777" w:rsidR="00D079FE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67" w:line="304" w:lineRule="auto"/>
                              <w:ind w:left="143" w:right="939"/>
                              <w:rPr>
                                <w:rFonts w:ascii="Consolas" w:eastAsiaTheme="minorEastAsia" w:hAnsi="Consolas" w:cs="Consolas"/>
                                <w:spacing w:val="-11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 xml:space="preserve">{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000452"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&lt;SE&gt;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114"/>
                              </w:rPr>
                              <w:t xml:space="preserve"> </w:t>
                            </w:r>
                          </w:p>
                          <w:p w14:paraId="61BAEDC1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67" w:line="304" w:lineRule="auto"/>
                              <w:ind w:left="143" w:right="939"/>
                              <w:rPr>
                                <w:rFonts w:ascii="Consolas" w:eastAsiaTheme="minorEastAsia" w:hAnsi="Consolas" w:cs="Consolas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18"/>
                              </w:rPr>
                              <w:t xml:space="preserve">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000452"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&lt;IDN&gt;</w:t>
                            </w:r>
                          </w:p>
                          <w:p w14:paraId="5B3FEA7D" w14:textId="77777777" w:rsidR="00D079FE" w:rsidRDefault="006879B7">
                            <w:pPr>
                              <w:pStyle w:val="a3"/>
                              <w:kinsoku w:val="0"/>
                              <w:overflowPunct w:val="0"/>
                              <w:spacing w:line="304" w:lineRule="auto"/>
                              <w:ind w:left="143" w:right="725"/>
                              <w:rPr>
                                <w:rFonts w:ascii="Consolas" w:eastAsiaTheme="minorEastAsia" w:hAnsi="Consolas" w:cs="Consolas"/>
                                <w:spacing w:val="1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3"/>
                              </w:rPr>
                              <w:t xml:space="preserve">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000452"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&lt;OP&gt;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1"/>
                              </w:rPr>
                              <w:t xml:space="preserve"> </w:t>
                            </w:r>
                          </w:p>
                          <w:p w14:paraId="3E13B466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line="304" w:lineRule="auto"/>
                              <w:ind w:left="143" w:right="725"/>
                              <w:rPr>
                                <w:rFonts w:ascii="Consolas" w:eastAsiaTheme="minorEastAsia" w:hAnsi="Consolas" w:cs="Consolas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10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7"/>
                              </w:rPr>
                              <w:t xml:space="preserve">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000452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&lt;IN</w:t>
                            </w:r>
                            <w:r w:rsidR="009E3A6B">
                              <w:rPr>
                                <w:rFonts w:ascii="Consolas" w:eastAsiaTheme="minorEastAsia" w:hAnsi="Consolas" w:cs="Consolas"/>
                              </w:rPr>
                              <w:t>T</w:t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&gt;</w:t>
                            </w:r>
                          </w:p>
                          <w:p w14:paraId="14FC719E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line="245" w:lineRule="exact"/>
                              <w:ind w:left="143"/>
                              <w:rPr>
                                <w:rFonts w:ascii="Consolas" w:eastAsiaTheme="minorEastAsia" w:hAnsi="Consolas" w:cs="Consolas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7"/>
                              </w:rPr>
                              <w:t xml:space="preserve">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="00000452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&lt;SE&gt;</w:t>
                            </w:r>
                          </w:p>
                          <w:p w14:paraId="339F7598" w14:textId="77777777" w:rsidR="00D079FE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65" w:line="304" w:lineRule="auto"/>
                              <w:ind w:left="143" w:right="478"/>
                              <w:rPr>
                                <w:rFonts w:ascii="Consolas" w:eastAsiaTheme="minorEastAsia" w:hAnsi="Consolas" w:cs="Consolas"/>
                                <w:spacing w:val="-113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 xml:space="preserve">return </w:t>
                            </w:r>
                            <w:r w:rsidR="009E3A6B">
                              <w:rPr>
                                <w:rFonts w:ascii="Consolas" w:eastAsiaTheme="minorEastAsia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&lt;KW&gt;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113"/>
                              </w:rPr>
                              <w:t xml:space="preserve"> </w:t>
                            </w:r>
                          </w:p>
                          <w:p w14:paraId="076F0EBB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65" w:line="304" w:lineRule="auto"/>
                              <w:ind w:left="143" w:right="478"/>
                              <w:rPr>
                                <w:rFonts w:ascii="Consolas" w:eastAsiaTheme="minorEastAsia" w:hAnsi="Consolas" w:cs="Consolas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0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3"/>
                              </w:rPr>
                              <w:t xml:space="preserve">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000452"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&lt;INT&gt;</w:t>
                            </w:r>
                          </w:p>
                          <w:p w14:paraId="4A94CC7D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line="245" w:lineRule="exact"/>
                              <w:ind w:left="143"/>
                              <w:rPr>
                                <w:rFonts w:ascii="Consolas" w:eastAsiaTheme="minorEastAsia" w:hAnsi="Consolas" w:cs="Consolas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7"/>
                              </w:rPr>
                              <w:t xml:space="preserve">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="00000452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&lt;SE&gt;</w:t>
                            </w:r>
                          </w:p>
                          <w:p w14:paraId="4975A5DC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66"/>
                              <w:ind w:left="143"/>
                              <w:rPr>
                                <w:rFonts w:ascii="Consolas" w:eastAsiaTheme="minorEastAsia" w:hAnsi="Consolas" w:cs="Consolas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</w:rPr>
                              <w:t>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pacing w:val="-7"/>
                              </w:rPr>
                              <w:t xml:space="preserve"> </w:t>
                            </w:r>
                            <w:r w:rsidR="00D079FE" w:rsidRPr="00D079FE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="00000452"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="009E3A6B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</w:rPr>
                              <w:t>&lt;SE&gt;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9AB89" id="Text Box 13" o:spid="_x0000_s1037" type="#_x0000_t202" style="position:absolute;left:0;text-align:left;margin-left:238.1pt;margin-top:32.9pt;width:149.4pt;height:304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" o:allowincell="f" filled="f" strokeweight="1pt">
                <v:path arrowok="t"/>
                <v:textbox inset="0,0,0,0">
                  <w:txbxContent>
                    <w:p w14:paraId="672B3009" w14:textId="77777777" w:rsidR="00D079FE" w:rsidRDefault="006879B7">
                      <w:pPr>
                        <w:pStyle w:val="a3"/>
                        <w:kinsoku w:val="0"/>
                        <w:overflowPunct w:val="0"/>
                        <w:spacing w:before="105" w:line="304" w:lineRule="auto"/>
                        <w:ind w:left="143" w:right="825" w:hanging="1"/>
                        <w:rPr>
                          <w:rFonts w:ascii="Consolas" w:eastAsiaTheme="minorEastAsia" w:hAnsi="Consolas" w:cs="Consolas"/>
                          <w:spacing w:val="-113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 xml:space="preserve">int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000452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&lt;KW&gt;</w:t>
                      </w:r>
                      <w:r>
                        <w:rPr>
                          <w:rFonts w:ascii="Consolas" w:eastAsiaTheme="minorEastAsia" w:hAnsi="Consolas" w:cs="Consolas"/>
                          <w:spacing w:val="-113"/>
                        </w:rPr>
                        <w:t xml:space="preserve"> </w:t>
                      </w:r>
                    </w:p>
                    <w:p w14:paraId="7EDEB8FC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105" w:line="304" w:lineRule="auto"/>
                        <w:ind w:left="143" w:right="825" w:hanging="1"/>
                        <w:rPr>
                          <w:rFonts w:ascii="Consolas" w:eastAsiaTheme="minorEastAsia" w:hAnsi="Consolas" w:cs="Consolas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a</w:t>
                      </w:r>
                      <w:r>
                        <w:rPr>
                          <w:rFonts w:ascii="Consolas" w:eastAsiaTheme="minorEastAsia" w:hAnsi="Consolas" w:cs="Consolas"/>
                          <w:spacing w:val="-4"/>
                        </w:rPr>
                        <w:t xml:space="preserve">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000452"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&lt;IDN&gt;</w:t>
                      </w:r>
                    </w:p>
                    <w:p w14:paraId="416B9515" w14:textId="77777777" w:rsidR="00D079FE" w:rsidRDefault="006879B7">
                      <w:pPr>
                        <w:pStyle w:val="a3"/>
                        <w:kinsoku w:val="0"/>
                        <w:overflowPunct w:val="0"/>
                        <w:spacing w:line="304" w:lineRule="auto"/>
                        <w:ind w:left="143" w:right="725"/>
                        <w:rPr>
                          <w:rFonts w:ascii="Consolas" w:eastAsiaTheme="minorEastAsia" w:hAnsi="Consolas" w:cs="Consolas"/>
                          <w:spacing w:val="1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spacing w:val="3"/>
                        </w:rPr>
                        <w:t xml:space="preserve">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000452"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&lt;OP&gt;</w:t>
                      </w:r>
                      <w:r>
                        <w:rPr>
                          <w:rFonts w:ascii="Consolas" w:eastAsiaTheme="minorEastAsia" w:hAnsi="Consolas" w:cs="Consolas"/>
                          <w:spacing w:val="1"/>
                        </w:rPr>
                        <w:t xml:space="preserve"> </w:t>
                      </w:r>
                    </w:p>
                    <w:p w14:paraId="57431215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line="304" w:lineRule="auto"/>
                        <w:ind w:left="143" w:right="725"/>
                        <w:rPr>
                          <w:rFonts w:ascii="Consolas" w:eastAsiaTheme="minorEastAsia" w:hAnsi="Consolas" w:cs="Consolas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10</w:t>
                      </w:r>
                      <w:r>
                        <w:rPr>
                          <w:rFonts w:ascii="Consolas" w:eastAsiaTheme="minorEastAsia" w:hAnsi="Consolas" w:cs="Consolas"/>
                          <w:spacing w:val="-7"/>
                        </w:rPr>
                        <w:t xml:space="preserve">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000452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&lt;INT&gt;</w:t>
                      </w:r>
                    </w:p>
                    <w:p w14:paraId="43198619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line="245" w:lineRule="exact"/>
                        <w:ind w:left="143"/>
                        <w:rPr>
                          <w:rFonts w:ascii="Consolas" w:eastAsiaTheme="minorEastAsia" w:hAnsi="Consolas" w:cs="Consolas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;</w:t>
                      </w:r>
                      <w:r>
                        <w:rPr>
                          <w:rFonts w:ascii="Consolas" w:eastAsiaTheme="minorEastAsia" w:hAnsi="Consolas" w:cs="Consolas"/>
                          <w:spacing w:val="-7"/>
                        </w:rPr>
                        <w:t xml:space="preserve">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="00000452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&lt;SE&gt;</w:t>
                      </w:r>
                    </w:p>
                    <w:p w14:paraId="453A3816" w14:textId="77777777" w:rsidR="00D079FE" w:rsidRDefault="006879B7">
                      <w:pPr>
                        <w:pStyle w:val="a3"/>
                        <w:kinsoku w:val="0"/>
                        <w:overflowPunct w:val="0"/>
                        <w:spacing w:before="65" w:line="304" w:lineRule="auto"/>
                        <w:ind w:left="143" w:right="708"/>
                        <w:rPr>
                          <w:rFonts w:ascii="Consolas" w:eastAsiaTheme="minorEastAsia" w:hAnsi="Consolas" w:cs="Consolas"/>
                          <w:spacing w:val="1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 xml:space="preserve">int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000452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&lt;KW&gt;</w:t>
                      </w:r>
                      <w:r>
                        <w:rPr>
                          <w:rFonts w:ascii="Consolas" w:eastAsiaTheme="minorEastAsia" w:hAnsi="Consolas" w:cs="Consolas"/>
                          <w:spacing w:val="1"/>
                        </w:rPr>
                        <w:t xml:space="preserve"> </w:t>
                      </w:r>
                    </w:p>
                    <w:p w14:paraId="65867703" w14:textId="77777777" w:rsidR="00D079FE" w:rsidRDefault="006879B7">
                      <w:pPr>
                        <w:pStyle w:val="a3"/>
                        <w:kinsoku w:val="0"/>
                        <w:overflowPunct w:val="0"/>
                        <w:spacing w:before="65" w:line="304" w:lineRule="auto"/>
                        <w:ind w:left="143" w:right="708"/>
                        <w:rPr>
                          <w:rFonts w:ascii="Consolas" w:eastAsiaTheme="minorEastAsia" w:hAnsi="Consolas" w:cs="Consolas"/>
                          <w:spacing w:val="-113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 xml:space="preserve">main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</w:t>
                      </w:r>
                      <w:r w:rsidR="009E3A6B" w:rsidRPr="009E3A6B">
                        <w:rPr>
                          <w:rFonts w:ascii="Consolas" w:hAnsi="Consolas" w:cs="Consolas"/>
                        </w:rPr>
                        <w:t>IDN</w:t>
                      </w:r>
                      <w:r>
                        <w:rPr>
                          <w:rFonts w:ascii="Consolas" w:eastAsiaTheme="minorEastAsia" w:hAnsi="Consolas" w:cs="Consolas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spacing w:val="-113"/>
                        </w:rPr>
                        <w:t xml:space="preserve"> </w:t>
                      </w:r>
                    </w:p>
                    <w:p w14:paraId="729091D1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65" w:line="304" w:lineRule="auto"/>
                        <w:ind w:left="143" w:right="708"/>
                        <w:rPr>
                          <w:rFonts w:ascii="Consolas" w:eastAsiaTheme="minorEastAsia" w:hAnsi="Consolas" w:cs="Consolas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spacing w:val="-3"/>
                        </w:rPr>
                        <w:t xml:space="preserve">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="00000452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&lt;SE&gt;</w:t>
                      </w:r>
                    </w:p>
                    <w:p w14:paraId="2F36F610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line="245" w:lineRule="exact"/>
                        <w:ind w:left="143"/>
                        <w:rPr>
                          <w:rFonts w:ascii="Consolas" w:eastAsiaTheme="minorEastAsia" w:hAnsi="Consolas" w:cs="Consolas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spacing w:val="-7"/>
                        </w:rPr>
                        <w:t xml:space="preserve">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="00000452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&lt;SE&gt;</w:t>
                      </w:r>
                    </w:p>
                    <w:p w14:paraId="6A8A9675" w14:textId="77777777" w:rsidR="00D079FE" w:rsidRDefault="006879B7">
                      <w:pPr>
                        <w:pStyle w:val="a3"/>
                        <w:kinsoku w:val="0"/>
                        <w:overflowPunct w:val="0"/>
                        <w:spacing w:before="67" w:line="304" w:lineRule="auto"/>
                        <w:ind w:left="143" w:right="939"/>
                        <w:rPr>
                          <w:rFonts w:ascii="Consolas" w:eastAsiaTheme="minorEastAsia" w:hAnsi="Consolas" w:cs="Consolas"/>
                          <w:spacing w:val="-114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 xml:space="preserve">{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000452"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&lt;SE&gt;</w:t>
                      </w:r>
                      <w:r>
                        <w:rPr>
                          <w:rFonts w:ascii="Consolas" w:eastAsiaTheme="minorEastAsia" w:hAnsi="Consolas" w:cs="Consolas"/>
                          <w:spacing w:val="-114"/>
                        </w:rPr>
                        <w:t xml:space="preserve"> </w:t>
                      </w:r>
                    </w:p>
                    <w:p w14:paraId="61BAEDC1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67" w:line="304" w:lineRule="auto"/>
                        <w:ind w:left="143" w:right="939"/>
                        <w:rPr>
                          <w:rFonts w:ascii="Consolas" w:eastAsiaTheme="minorEastAsia" w:hAnsi="Consolas" w:cs="Consolas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a</w:t>
                      </w:r>
                      <w:r>
                        <w:rPr>
                          <w:rFonts w:ascii="Consolas" w:eastAsiaTheme="minorEastAsia" w:hAnsi="Consolas" w:cs="Consolas"/>
                          <w:spacing w:val="-18"/>
                        </w:rPr>
                        <w:t xml:space="preserve">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000452"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&lt;IDN&gt;</w:t>
                      </w:r>
                    </w:p>
                    <w:p w14:paraId="5B3FEA7D" w14:textId="77777777" w:rsidR="00D079FE" w:rsidRDefault="006879B7">
                      <w:pPr>
                        <w:pStyle w:val="a3"/>
                        <w:kinsoku w:val="0"/>
                        <w:overflowPunct w:val="0"/>
                        <w:spacing w:line="304" w:lineRule="auto"/>
                        <w:ind w:left="143" w:right="725"/>
                        <w:rPr>
                          <w:rFonts w:ascii="Consolas" w:eastAsiaTheme="minorEastAsia" w:hAnsi="Consolas" w:cs="Consolas"/>
                          <w:spacing w:val="1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spacing w:val="3"/>
                        </w:rPr>
                        <w:t xml:space="preserve">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000452"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&lt;OP&gt;</w:t>
                      </w:r>
                      <w:r>
                        <w:rPr>
                          <w:rFonts w:ascii="Consolas" w:eastAsiaTheme="minorEastAsia" w:hAnsi="Consolas" w:cs="Consolas"/>
                          <w:spacing w:val="1"/>
                        </w:rPr>
                        <w:t xml:space="preserve"> </w:t>
                      </w:r>
                    </w:p>
                    <w:p w14:paraId="3E13B466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line="304" w:lineRule="auto"/>
                        <w:ind w:left="143" w:right="725"/>
                        <w:rPr>
                          <w:rFonts w:ascii="Consolas" w:eastAsiaTheme="minorEastAsia" w:hAnsi="Consolas" w:cs="Consolas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10</w:t>
                      </w:r>
                      <w:r>
                        <w:rPr>
                          <w:rFonts w:ascii="Consolas" w:eastAsiaTheme="minorEastAsia" w:hAnsi="Consolas" w:cs="Consolas"/>
                          <w:spacing w:val="-7"/>
                        </w:rPr>
                        <w:t xml:space="preserve">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000452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&lt;IN</w:t>
                      </w:r>
                      <w:r w:rsidR="009E3A6B">
                        <w:rPr>
                          <w:rFonts w:ascii="Consolas" w:eastAsiaTheme="minorEastAsia" w:hAnsi="Consolas" w:cs="Consolas"/>
                        </w:rPr>
                        <w:t>T</w:t>
                      </w:r>
                      <w:r>
                        <w:rPr>
                          <w:rFonts w:ascii="Consolas" w:eastAsiaTheme="minorEastAsia" w:hAnsi="Consolas" w:cs="Consolas"/>
                        </w:rPr>
                        <w:t>&gt;</w:t>
                      </w:r>
                    </w:p>
                    <w:p w14:paraId="14FC719E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line="245" w:lineRule="exact"/>
                        <w:ind w:left="143"/>
                        <w:rPr>
                          <w:rFonts w:ascii="Consolas" w:eastAsiaTheme="minorEastAsia" w:hAnsi="Consolas" w:cs="Consolas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;</w:t>
                      </w:r>
                      <w:r>
                        <w:rPr>
                          <w:rFonts w:ascii="Consolas" w:eastAsiaTheme="minorEastAsia" w:hAnsi="Consolas" w:cs="Consolas"/>
                          <w:spacing w:val="-7"/>
                        </w:rPr>
                        <w:t xml:space="preserve">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="00000452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&lt;SE&gt;</w:t>
                      </w:r>
                    </w:p>
                    <w:p w14:paraId="339F7598" w14:textId="77777777" w:rsidR="00D079FE" w:rsidRDefault="006879B7">
                      <w:pPr>
                        <w:pStyle w:val="a3"/>
                        <w:kinsoku w:val="0"/>
                        <w:overflowPunct w:val="0"/>
                        <w:spacing w:before="65" w:line="304" w:lineRule="auto"/>
                        <w:ind w:left="143" w:right="478"/>
                        <w:rPr>
                          <w:rFonts w:ascii="Consolas" w:eastAsiaTheme="minorEastAsia" w:hAnsi="Consolas" w:cs="Consolas"/>
                          <w:spacing w:val="-113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 xml:space="preserve">return </w:t>
                      </w:r>
                      <w:r w:rsidR="009E3A6B">
                        <w:rPr>
                          <w:rFonts w:ascii="Consolas" w:eastAsiaTheme="minorEastAsia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&lt;KW&gt;</w:t>
                      </w:r>
                      <w:r>
                        <w:rPr>
                          <w:rFonts w:ascii="Consolas" w:eastAsiaTheme="minorEastAsia" w:hAnsi="Consolas" w:cs="Consolas"/>
                          <w:spacing w:val="-113"/>
                        </w:rPr>
                        <w:t xml:space="preserve"> </w:t>
                      </w:r>
                    </w:p>
                    <w:p w14:paraId="076F0EBB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65" w:line="304" w:lineRule="auto"/>
                        <w:ind w:left="143" w:right="478"/>
                        <w:rPr>
                          <w:rFonts w:ascii="Consolas" w:eastAsiaTheme="minorEastAsia" w:hAnsi="Consolas" w:cs="Consolas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0</w:t>
                      </w:r>
                      <w:r>
                        <w:rPr>
                          <w:rFonts w:ascii="Consolas" w:eastAsiaTheme="minorEastAsia" w:hAnsi="Consolas" w:cs="Consolas"/>
                          <w:spacing w:val="-3"/>
                        </w:rPr>
                        <w:t xml:space="preserve">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000452"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&lt;INT&gt;</w:t>
                      </w:r>
                    </w:p>
                    <w:p w14:paraId="4A94CC7D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line="245" w:lineRule="exact"/>
                        <w:ind w:left="143"/>
                        <w:rPr>
                          <w:rFonts w:ascii="Consolas" w:eastAsiaTheme="minorEastAsia" w:hAnsi="Consolas" w:cs="Consolas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;</w:t>
                      </w:r>
                      <w:r>
                        <w:rPr>
                          <w:rFonts w:ascii="Consolas" w:eastAsiaTheme="minorEastAsia" w:hAnsi="Consolas" w:cs="Consolas"/>
                          <w:spacing w:val="-7"/>
                        </w:rPr>
                        <w:t xml:space="preserve">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="00000452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&lt;SE&gt;</w:t>
                      </w:r>
                    </w:p>
                    <w:p w14:paraId="4975A5DC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66"/>
                        <w:ind w:left="143"/>
                        <w:rPr>
                          <w:rFonts w:ascii="Consolas" w:eastAsiaTheme="minorEastAsia" w:hAnsi="Consolas" w:cs="Consolas"/>
                        </w:rPr>
                      </w:pPr>
                      <w:r>
                        <w:rPr>
                          <w:rFonts w:ascii="Consolas" w:eastAsiaTheme="minorEastAsia" w:hAnsi="Consolas" w:cs="Consolas"/>
                        </w:rPr>
                        <w:t>}</w:t>
                      </w:r>
                      <w:r>
                        <w:rPr>
                          <w:rFonts w:ascii="Consolas" w:eastAsiaTheme="minorEastAsia" w:hAnsi="Consolas" w:cs="Consolas"/>
                          <w:spacing w:val="-7"/>
                        </w:rPr>
                        <w:t xml:space="preserve"> </w:t>
                      </w:r>
                      <w:r w:rsidR="00D079FE" w:rsidRPr="00D079FE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="00000452"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="009E3A6B"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</w:rPr>
                        <w:t>&lt;SE&gt;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879B7">
        <w:rPr>
          <w:rFonts w:hint="eastAsia"/>
          <w:spacing w:val="-5"/>
        </w:rPr>
        <w:t>其中，单词符号种别为</w:t>
      </w:r>
      <w:r w:rsidR="006879B7">
        <w:rPr>
          <w:spacing w:val="-5"/>
        </w:rPr>
        <w:t xml:space="preserve"> </w:t>
      </w:r>
      <w:r w:rsidR="006879B7">
        <w:rPr>
          <w:spacing w:val="-9"/>
        </w:rPr>
        <w:t>KW</w:t>
      </w:r>
      <w:r w:rsidR="006879B7">
        <w:rPr>
          <w:rFonts w:hint="eastAsia"/>
          <w:spacing w:val="-9"/>
        </w:rPr>
        <w:t>（</w:t>
      </w:r>
      <w:r w:rsidR="006879B7">
        <w:rPr>
          <w:rFonts w:hint="eastAsia"/>
        </w:rPr>
        <w:t>关键字</w:t>
      </w:r>
      <w:r w:rsidR="006879B7">
        <w:rPr>
          <w:rFonts w:hint="eastAsia"/>
          <w:spacing w:val="-106"/>
        </w:rPr>
        <w:t>）</w:t>
      </w:r>
      <w:r w:rsidR="006879B7">
        <w:rPr>
          <w:rFonts w:hint="eastAsia"/>
          <w:spacing w:val="-24"/>
        </w:rPr>
        <w:t>、</w:t>
      </w:r>
      <w:r w:rsidR="006879B7">
        <w:rPr>
          <w:spacing w:val="-8"/>
        </w:rPr>
        <w:t>OP</w:t>
      </w:r>
      <w:r w:rsidR="006879B7">
        <w:rPr>
          <w:rFonts w:hint="eastAsia"/>
          <w:spacing w:val="-8"/>
        </w:rPr>
        <w:t>（</w:t>
      </w:r>
      <w:r w:rsidR="006879B7">
        <w:rPr>
          <w:rFonts w:hint="eastAsia"/>
          <w:spacing w:val="-1"/>
        </w:rPr>
        <w:t>运算符</w:t>
      </w:r>
      <w:r w:rsidR="006879B7">
        <w:rPr>
          <w:rFonts w:hint="eastAsia"/>
          <w:spacing w:val="-105"/>
        </w:rPr>
        <w:t>）</w:t>
      </w:r>
      <w:r w:rsidR="006879B7">
        <w:rPr>
          <w:rFonts w:hint="eastAsia"/>
          <w:spacing w:val="-25"/>
        </w:rPr>
        <w:t>、</w:t>
      </w:r>
      <w:r w:rsidR="006879B7">
        <w:rPr>
          <w:spacing w:val="-8"/>
        </w:rPr>
        <w:t>SE</w:t>
      </w:r>
      <w:r w:rsidR="006879B7">
        <w:rPr>
          <w:rFonts w:hint="eastAsia"/>
          <w:spacing w:val="-8"/>
        </w:rPr>
        <w:t>（</w:t>
      </w:r>
      <w:r w:rsidR="006879B7">
        <w:rPr>
          <w:rFonts w:hint="eastAsia"/>
          <w:spacing w:val="-1"/>
        </w:rPr>
        <w:t>界符</w:t>
      </w:r>
      <w:r w:rsidR="006879B7">
        <w:rPr>
          <w:rFonts w:hint="eastAsia"/>
          <w:spacing w:val="-105"/>
        </w:rPr>
        <w:t>）</w:t>
      </w:r>
      <w:r w:rsidR="006879B7">
        <w:rPr>
          <w:rFonts w:hint="eastAsia"/>
          <w:spacing w:val="-24"/>
        </w:rPr>
        <w:t>、</w:t>
      </w:r>
      <w:r w:rsidR="006879B7">
        <w:rPr>
          <w:spacing w:val="-7"/>
        </w:rPr>
        <w:t>IDN</w:t>
      </w:r>
      <w:r w:rsidR="006879B7">
        <w:rPr>
          <w:rFonts w:hint="eastAsia"/>
          <w:spacing w:val="-7"/>
        </w:rPr>
        <w:t>（</w:t>
      </w:r>
      <w:r w:rsidR="006879B7">
        <w:rPr>
          <w:rFonts w:hint="eastAsia"/>
          <w:spacing w:val="-1"/>
        </w:rPr>
        <w:t>标识符</w:t>
      </w:r>
      <w:r w:rsidR="006879B7">
        <w:rPr>
          <w:rFonts w:hint="eastAsia"/>
          <w:spacing w:val="-11"/>
        </w:rPr>
        <w:t>）</w:t>
      </w:r>
      <w:r w:rsidR="006879B7">
        <w:rPr>
          <w:spacing w:val="-11"/>
        </w:rPr>
        <w:t>INT</w:t>
      </w:r>
      <w:r w:rsidR="006879B7">
        <w:rPr>
          <w:rFonts w:hint="eastAsia"/>
          <w:spacing w:val="-11"/>
        </w:rPr>
        <w:t>（</w:t>
      </w:r>
      <w:r w:rsidR="006879B7">
        <w:rPr>
          <w:rFonts w:hint="eastAsia"/>
        </w:rPr>
        <w:t>整形数</w:t>
      </w:r>
      <w:r w:rsidR="006879B7">
        <w:rPr>
          <w:rFonts w:hint="eastAsia"/>
          <w:spacing w:val="-105"/>
        </w:rPr>
        <w:t>）</w:t>
      </w:r>
      <w:r w:rsidR="006879B7">
        <w:rPr>
          <w:rFonts w:hint="eastAsia"/>
          <w:spacing w:val="-1"/>
        </w:rPr>
        <w:t>；单词符号内容第一个维度为其种别，第二个维度为其属性。</w:t>
      </w:r>
      <w:r w:rsidR="00446555">
        <w:rPr>
          <w:color w:val="C00000"/>
        </w:rPr>
        <w:t>[TAB]</w:t>
      </w:r>
      <w:r w:rsidR="00446555">
        <w:rPr>
          <w:rFonts w:hint="eastAsia"/>
          <w:color w:val="C00000"/>
        </w:rPr>
        <w:t>为一个制表符</w:t>
      </w:r>
      <w:r w:rsidR="00DA6EEA">
        <w:rPr>
          <w:rFonts w:hint="eastAsia"/>
          <w:color w:val="C00000"/>
        </w:rPr>
        <w:t>‘</w:t>
      </w:r>
      <w:r w:rsidR="00446555">
        <w:rPr>
          <w:color w:val="C00000"/>
        </w:rPr>
        <w:t>\t</w:t>
      </w:r>
      <w:r w:rsidR="00DA6EEA">
        <w:rPr>
          <w:rFonts w:hint="eastAsia"/>
          <w:color w:val="C00000"/>
        </w:rPr>
        <w:t>’</w:t>
      </w:r>
    </w:p>
    <w:p w14:paraId="49C3CD75" w14:textId="77777777" w:rsidR="006879B7" w:rsidRDefault="006879B7">
      <w:pPr>
        <w:pStyle w:val="a3"/>
        <w:kinsoku w:val="0"/>
        <w:overflowPunct w:val="0"/>
        <w:spacing w:before="103"/>
        <w:ind w:left="3435"/>
        <w:rPr>
          <w:b/>
          <w:bCs/>
          <w:spacing w:val="3"/>
          <w:sz w:val="19"/>
          <w:szCs w:val="19"/>
        </w:rPr>
      </w:pPr>
      <w:r>
        <w:rPr>
          <w:rFonts w:hint="eastAsia"/>
          <w:b/>
          <w:bCs/>
          <w:spacing w:val="-2"/>
          <w:sz w:val="19"/>
          <w:szCs w:val="19"/>
        </w:rPr>
        <w:t>代码</w:t>
      </w:r>
      <w:r>
        <w:rPr>
          <w:b/>
          <w:bCs/>
          <w:spacing w:val="-2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4</w:t>
      </w:r>
      <w:r>
        <w:rPr>
          <w:b/>
          <w:bCs/>
          <w:spacing w:val="3"/>
          <w:sz w:val="19"/>
          <w:szCs w:val="19"/>
        </w:rPr>
        <w:t xml:space="preserve"> </w:t>
      </w:r>
      <w:r>
        <w:rPr>
          <w:rFonts w:hint="eastAsia"/>
          <w:b/>
          <w:bCs/>
          <w:spacing w:val="3"/>
          <w:sz w:val="19"/>
          <w:szCs w:val="19"/>
        </w:rPr>
        <w:t>单词符号序列示例</w:t>
      </w:r>
    </w:p>
    <w:p w14:paraId="77ADCFF3" w14:textId="77777777" w:rsidR="006879B7" w:rsidRDefault="006879B7">
      <w:pPr>
        <w:pStyle w:val="2"/>
        <w:kinsoku w:val="0"/>
        <w:overflowPunct w:val="0"/>
        <w:spacing w:before="152"/>
      </w:pPr>
      <w:r>
        <w:t>2</w:t>
      </w:r>
      <w:r>
        <w:rPr>
          <w:rFonts w:hint="eastAsia"/>
        </w:rPr>
        <w:t>、语法分析输出示例（以预测分析为例）</w:t>
      </w:r>
    </w:p>
    <w:p w14:paraId="620FA44C" w14:textId="77777777" w:rsidR="006879B7" w:rsidRDefault="006879B7" w:rsidP="00275FED">
      <w:pPr>
        <w:pStyle w:val="a7"/>
        <w:numPr>
          <w:ilvl w:val="0"/>
          <w:numId w:val="5"/>
        </w:numPr>
        <w:tabs>
          <w:tab w:val="left" w:pos="862"/>
        </w:tabs>
        <w:kinsoku w:val="0"/>
        <w:overflowPunct w:val="0"/>
        <w:spacing w:before="137" w:line="276" w:lineRule="auto"/>
        <w:rPr>
          <w:rFonts w:ascii="DengXian" w:eastAsia="DengXian" w:hAnsi="Times New Roman" w:cs="DengXian"/>
          <w:sz w:val="21"/>
          <w:szCs w:val="21"/>
        </w:rPr>
      </w:pPr>
      <w:r w:rsidRPr="00C73E8E">
        <w:rPr>
          <w:rFonts w:ascii="DengXian" w:eastAsia="DengXian" w:hAnsi="Times New Roman" w:cs="DengXian" w:hint="eastAsia"/>
          <w:b/>
          <w:bCs/>
          <w:color w:val="C00000"/>
          <w:sz w:val="21"/>
          <w:szCs w:val="21"/>
          <w:u w:val="single"/>
        </w:rPr>
        <w:t>【必须按规定格式输出】</w:t>
      </w:r>
      <w:r>
        <w:rPr>
          <w:rFonts w:ascii="DengXian" w:eastAsia="DengXian" w:hAnsi="Times New Roman" w:cs="DengXian" w:hint="eastAsia"/>
          <w:sz w:val="21"/>
          <w:szCs w:val="21"/>
        </w:rPr>
        <w:t>输出规约序列（此处仅展示一部分</w:t>
      </w:r>
      <w:r>
        <w:rPr>
          <w:rFonts w:ascii="DengXian" w:eastAsia="DengXian" w:hAnsi="Times New Roman" w:cs="DengXian" w:hint="eastAsia"/>
          <w:spacing w:val="-105"/>
          <w:sz w:val="21"/>
          <w:szCs w:val="21"/>
        </w:rPr>
        <w:t>）</w:t>
      </w:r>
      <w:r>
        <w:rPr>
          <w:rFonts w:ascii="DengXian" w:eastAsia="DengXian" w:hAnsi="Times New Roman" w:cs="DengXian" w:hint="eastAsia"/>
          <w:sz w:val="21"/>
          <w:szCs w:val="21"/>
        </w:rPr>
        <w:t>：</w:t>
      </w:r>
    </w:p>
    <w:p w14:paraId="0D1EDDBD" w14:textId="77777777" w:rsidR="006879B7" w:rsidRDefault="006879B7" w:rsidP="00275FED">
      <w:pPr>
        <w:pStyle w:val="3"/>
        <w:kinsoku w:val="0"/>
        <w:overflowPunct w:val="0"/>
        <w:spacing w:before="151" w:line="276" w:lineRule="auto"/>
      </w:pPr>
      <w:r w:rsidRPr="005A11F6">
        <w:rPr>
          <w:rFonts w:hint="eastAsia"/>
          <w:u w:val="single"/>
        </w:rPr>
        <w:t>输出格式</w:t>
      </w:r>
      <w:r>
        <w:rPr>
          <w:rFonts w:hint="eastAsia"/>
        </w:rPr>
        <w:t>：</w:t>
      </w:r>
      <w:r w:rsidR="005A11F6" w:rsidRPr="005A11F6">
        <w:rPr>
          <w:rFonts w:hint="eastAsia"/>
          <w:u w:val="single"/>
        </w:rPr>
        <w:t>将</w:t>
      </w:r>
      <w:r w:rsidR="007A6D57">
        <w:rPr>
          <w:rFonts w:hint="eastAsia"/>
          <w:u w:val="single"/>
        </w:rPr>
        <w:t>完整结果</w:t>
      </w:r>
      <w:r w:rsidR="005A11F6" w:rsidRPr="005A11F6">
        <w:rPr>
          <w:rFonts w:hint="eastAsia"/>
          <w:u w:val="single"/>
        </w:rPr>
        <w:t>严格按以下格式存入</w:t>
      </w:r>
      <w:r w:rsidR="005A11F6" w:rsidRPr="005A11F6">
        <w:rPr>
          <w:u w:val="single"/>
        </w:rPr>
        <w:t>txt</w:t>
      </w:r>
      <w:r w:rsidR="005A11F6" w:rsidRPr="005A11F6">
        <w:rPr>
          <w:rFonts w:hint="eastAsia"/>
          <w:u w:val="single"/>
        </w:rPr>
        <w:t>文件中</w:t>
      </w:r>
    </w:p>
    <w:p w14:paraId="742D653D" w14:textId="77777777" w:rsidR="006879B7" w:rsidRDefault="006879B7" w:rsidP="00275FED">
      <w:pPr>
        <w:pStyle w:val="a3"/>
        <w:kinsoku w:val="0"/>
        <w:overflowPunct w:val="0"/>
        <w:spacing w:line="276" w:lineRule="auto"/>
        <w:ind w:left="1470" w:firstLineChars="200" w:firstLine="418"/>
        <w:rPr>
          <w:b/>
          <w:bCs/>
          <w:color w:val="C00000"/>
        </w:rPr>
      </w:pPr>
      <w:r>
        <w:rPr>
          <w:b/>
          <w:bCs/>
          <w:color w:val="C00000"/>
          <w:spacing w:val="-1"/>
        </w:rPr>
        <w:t>[</w:t>
      </w:r>
      <w:r>
        <w:rPr>
          <w:rFonts w:hint="eastAsia"/>
          <w:b/>
          <w:bCs/>
          <w:color w:val="C00000"/>
          <w:spacing w:val="-1"/>
        </w:rPr>
        <w:t>序号</w:t>
      </w:r>
      <w:r>
        <w:rPr>
          <w:b/>
          <w:bCs/>
          <w:color w:val="C00000"/>
          <w:spacing w:val="-1"/>
        </w:rPr>
        <w:t xml:space="preserve">] </w:t>
      </w:r>
      <w:r>
        <w:rPr>
          <w:b/>
          <w:bCs/>
          <w:color w:val="C00000"/>
        </w:rPr>
        <w:t>[TAB]</w:t>
      </w:r>
      <w:r>
        <w:rPr>
          <w:b/>
          <w:bCs/>
          <w:color w:val="C00000"/>
          <w:spacing w:val="-1"/>
        </w:rPr>
        <w:t xml:space="preserve"> [</w:t>
      </w:r>
      <w:r w:rsidRPr="007A6D57">
        <w:rPr>
          <w:rFonts w:hint="eastAsia"/>
          <w:b/>
          <w:bCs/>
          <w:color w:val="C00000"/>
          <w:spacing w:val="-1"/>
          <w:u w:val="single"/>
        </w:rPr>
        <w:t>栈顶</w:t>
      </w:r>
      <w:r>
        <w:rPr>
          <w:rFonts w:hint="eastAsia"/>
          <w:b/>
          <w:bCs/>
          <w:color w:val="C00000"/>
          <w:spacing w:val="-1"/>
        </w:rPr>
        <w:t>符号</w:t>
      </w:r>
      <w:r>
        <w:rPr>
          <w:b/>
          <w:bCs/>
          <w:color w:val="C00000"/>
          <w:spacing w:val="-1"/>
        </w:rPr>
        <w:t>]#[</w:t>
      </w:r>
      <w:r>
        <w:rPr>
          <w:rFonts w:hint="eastAsia"/>
          <w:b/>
          <w:bCs/>
          <w:color w:val="C00000"/>
          <w:spacing w:val="-1"/>
        </w:rPr>
        <w:t>面临输入符号</w:t>
      </w:r>
      <w:r>
        <w:rPr>
          <w:b/>
          <w:bCs/>
          <w:color w:val="C00000"/>
          <w:spacing w:val="-1"/>
        </w:rPr>
        <w:t xml:space="preserve">] </w:t>
      </w:r>
      <w:r>
        <w:rPr>
          <w:b/>
          <w:bCs/>
          <w:color w:val="C00000"/>
        </w:rPr>
        <w:t>[TAB] [</w:t>
      </w:r>
      <w:r>
        <w:rPr>
          <w:rFonts w:hint="eastAsia"/>
          <w:b/>
          <w:bCs/>
          <w:color w:val="C00000"/>
        </w:rPr>
        <w:t>执行动作</w:t>
      </w:r>
      <w:r>
        <w:rPr>
          <w:b/>
          <w:bCs/>
          <w:color w:val="C00000"/>
        </w:rPr>
        <w:t>]</w:t>
      </w:r>
    </w:p>
    <w:p w14:paraId="0C91BD3D" w14:textId="77777777" w:rsidR="00D61481" w:rsidRPr="00095F28" w:rsidRDefault="00D61481" w:rsidP="00D61481">
      <w:pPr>
        <w:pStyle w:val="a3"/>
        <w:kinsoku w:val="0"/>
        <w:overflowPunct w:val="0"/>
        <w:spacing w:before="40" w:line="276" w:lineRule="auto"/>
        <w:ind w:right="475"/>
      </w:pPr>
      <w:r>
        <w:rPr>
          <w:rFonts w:hint="eastAsia"/>
        </w:rPr>
        <w:t>选用文法规则为“</w:t>
      </w:r>
      <w:r>
        <w:t>grammar.txt</w:t>
      </w:r>
      <w:r>
        <w:rPr>
          <w:rFonts w:hint="eastAsia"/>
        </w:rPr>
        <w:t>”所示；执行动作为“</w:t>
      </w:r>
      <w:r>
        <w:t>reduction</w:t>
      </w:r>
      <w:r>
        <w:rPr>
          <w:rFonts w:hint="eastAsia"/>
        </w:rPr>
        <w:t>”（</w:t>
      </w:r>
      <w:r>
        <w:t>LL</w:t>
      </w:r>
      <w:r>
        <w:rPr>
          <w:spacing w:val="1"/>
        </w:rPr>
        <w:t xml:space="preserve"> </w:t>
      </w:r>
      <w:r>
        <w:rPr>
          <w:rFonts w:hint="eastAsia"/>
          <w:spacing w:val="1"/>
        </w:rPr>
        <w:t>中的推到或</w:t>
      </w:r>
      <w:r>
        <w:rPr>
          <w:spacing w:val="1"/>
        </w:rPr>
        <w:t xml:space="preserve"> </w:t>
      </w:r>
      <w:r>
        <w:t>LR</w:t>
      </w:r>
      <w:r>
        <w:rPr>
          <w:spacing w:val="3"/>
        </w:rPr>
        <w:t xml:space="preserve"> </w:t>
      </w:r>
      <w:r>
        <w:rPr>
          <w:rFonts w:hint="eastAsia"/>
          <w:spacing w:val="3"/>
        </w:rPr>
        <w:t>中</w:t>
      </w:r>
      <w:r>
        <w:rPr>
          <w:rFonts w:hint="eastAsia"/>
        </w:rPr>
        <w:t>的归约</w:t>
      </w:r>
      <w:r>
        <w:rPr>
          <w:rFonts w:hint="eastAsia"/>
          <w:spacing w:val="-105"/>
        </w:rPr>
        <w:t>）</w:t>
      </w:r>
      <w:r>
        <w:rPr>
          <w:rFonts w:hint="eastAsia"/>
          <w:spacing w:val="-11"/>
        </w:rPr>
        <w:t>，</w:t>
      </w:r>
      <w:r>
        <w:rPr>
          <w:rFonts w:hint="eastAsia"/>
          <w:spacing w:val="-1"/>
        </w:rPr>
        <w:t>“</w:t>
      </w:r>
      <w:r>
        <w:rPr>
          <w:spacing w:val="-1"/>
        </w:rPr>
        <w:t>move</w:t>
      </w:r>
      <w:r>
        <w:rPr>
          <w:rFonts w:hint="eastAsia"/>
          <w:spacing w:val="-12"/>
        </w:rPr>
        <w:t>”</w:t>
      </w:r>
      <w:r>
        <w:rPr>
          <w:rFonts w:hint="eastAsia"/>
        </w:rPr>
        <w:t>（</w:t>
      </w:r>
      <w:r>
        <w:rPr>
          <w:spacing w:val="-1"/>
        </w:rPr>
        <w:t>L</w:t>
      </w:r>
      <w:r>
        <w:t>L</w:t>
      </w:r>
      <w:r>
        <w:rPr>
          <w:spacing w:val="-4"/>
        </w:rPr>
        <w:t xml:space="preserve"> </w:t>
      </w:r>
      <w:r>
        <w:rPr>
          <w:rFonts w:hint="eastAsia"/>
          <w:spacing w:val="-4"/>
        </w:rPr>
        <w:t>分析的跳过或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t>R</w:t>
      </w:r>
      <w:r>
        <w:rPr>
          <w:spacing w:val="-3"/>
        </w:rPr>
        <w:t xml:space="preserve"> </w:t>
      </w:r>
      <w:r>
        <w:rPr>
          <w:rFonts w:hint="eastAsia"/>
          <w:spacing w:val="-3"/>
        </w:rPr>
        <w:t>分析的移进</w:t>
      </w:r>
      <w:r>
        <w:rPr>
          <w:rFonts w:hint="eastAsia"/>
          <w:spacing w:val="-104"/>
        </w:rPr>
        <w:t>）</w:t>
      </w:r>
      <w:r>
        <w:rPr>
          <w:rFonts w:hint="eastAsia"/>
          <w:spacing w:val="-6"/>
        </w:rPr>
        <w:t>，“</w:t>
      </w:r>
      <w:r>
        <w:t>accept</w:t>
      </w:r>
      <w:r>
        <w:rPr>
          <w:rFonts w:hint="eastAsia"/>
          <w:spacing w:val="-12"/>
        </w:rPr>
        <w:t>”</w:t>
      </w:r>
      <w:r>
        <w:rPr>
          <w:rFonts w:hint="eastAsia"/>
        </w:rPr>
        <w:t>（</w:t>
      </w:r>
      <w:r w:rsidR="00C2717E">
        <w:rPr>
          <w:rFonts w:hint="eastAsia"/>
        </w:rPr>
        <w:t>符合文法规则</w:t>
      </w:r>
      <w:r>
        <w:rPr>
          <w:rFonts w:hint="eastAsia"/>
        </w:rPr>
        <w:t>接受</w:t>
      </w:r>
      <w:r>
        <w:rPr>
          <w:rFonts w:hint="eastAsia"/>
          <w:spacing w:val="-11"/>
        </w:rPr>
        <w:t>）</w:t>
      </w:r>
      <w:r>
        <w:rPr>
          <w:rFonts w:hint="eastAsia"/>
        </w:rPr>
        <w:t>或</w:t>
      </w:r>
      <w:r w:rsidRPr="00095F28">
        <w:rPr>
          <w:rFonts w:hint="eastAsia"/>
          <w:color w:val="C00000"/>
        </w:rPr>
        <w:t>“</w:t>
      </w:r>
      <w:r w:rsidRPr="00095F28">
        <w:rPr>
          <w:color w:val="C00000"/>
        </w:rPr>
        <w:t>error</w:t>
      </w:r>
      <w:r w:rsidRPr="00095F28">
        <w:rPr>
          <w:rFonts w:hint="eastAsia"/>
          <w:color w:val="C00000"/>
          <w:spacing w:val="-12"/>
        </w:rPr>
        <w:t>”</w:t>
      </w:r>
      <w:r w:rsidRPr="00095F28">
        <w:rPr>
          <w:rFonts w:hint="eastAsia"/>
          <w:color w:val="C00000"/>
        </w:rPr>
        <w:t>（</w:t>
      </w:r>
      <w:r w:rsidR="00C2717E">
        <w:rPr>
          <w:rFonts w:hint="eastAsia"/>
          <w:color w:val="C00000"/>
        </w:rPr>
        <w:t>不符合文法规则拒绝</w:t>
      </w:r>
      <w:r w:rsidRPr="00095F28">
        <w:rPr>
          <w:rFonts w:hint="eastAsia"/>
          <w:color w:val="C00000"/>
        </w:rPr>
        <w:t>）</w:t>
      </w:r>
      <w:r>
        <w:rPr>
          <w:rFonts w:hint="eastAsia"/>
        </w:rPr>
        <w:t>。</w:t>
      </w:r>
      <w:r w:rsidRPr="00D61481">
        <w:rPr>
          <w:rFonts w:hint="eastAsia"/>
          <w:color w:val="C00000"/>
        </w:rPr>
        <w:t>注：栈空用</w:t>
      </w:r>
      <w:r>
        <w:rPr>
          <w:rFonts w:hint="eastAsia"/>
          <w:color w:val="C00000"/>
        </w:rPr>
        <w:t>“</w:t>
      </w:r>
      <w:r w:rsidRPr="00D61481">
        <w:rPr>
          <w:color w:val="C00000"/>
        </w:rPr>
        <w:t>EOF</w:t>
      </w:r>
      <w:r>
        <w:rPr>
          <w:rFonts w:hint="eastAsia"/>
          <w:color w:val="C00000"/>
        </w:rPr>
        <w:t>”</w:t>
      </w:r>
      <w:r w:rsidRPr="00D61481">
        <w:rPr>
          <w:rFonts w:hint="eastAsia"/>
          <w:color w:val="C00000"/>
        </w:rPr>
        <w:t>表示</w:t>
      </w:r>
      <w:r w:rsidR="00095F28">
        <w:rPr>
          <w:rFonts w:hint="eastAsia"/>
          <w:color w:val="C00000"/>
        </w:rPr>
        <w:t>。</w:t>
      </w:r>
    </w:p>
    <w:p w14:paraId="4E158C2D" w14:textId="23D50B35" w:rsidR="00D61481" w:rsidRDefault="00D61481" w:rsidP="00D61481">
      <w:pPr>
        <w:pStyle w:val="a3"/>
        <w:kinsoku w:val="0"/>
        <w:overflowPunct w:val="0"/>
        <w:spacing w:line="314" w:lineRule="exact"/>
        <w:rPr>
          <w:b/>
          <w:bCs/>
          <w:color w:val="C00000"/>
        </w:rPr>
        <w:sectPr w:rsidR="00D61481">
          <w:pgSz w:w="11910" w:h="16840"/>
          <w:pgMar w:top="1540" w:right="1320" w:bottom="280" w:left="1680" w:header="720" w:footer="720" w:gutter="0"/>
          <w:cols w:space="720"/>
          <w:noEndnote/>
        </w:sectPr>
      </w:pPr>
    </w:p>
    <w:p w14:paraId="2BAF6AF9" w14:textId="77777777" w:rsidR="006879B7" w:rsidRPr="005A11F6" w:rsidRDefault="006879B7" w:rsidP="005A11F6">
      <w:pPr>
        <w:pStyle w:val="a3"/>
        <w:kinsoku w:val="0"/>
        <w:overflowPunct w:val="0"/>
        <w:rPr>
          <w:sz w:val="20"/>
          <w:szCs w:val="20"/>
        </w:rPr>
        <w:sectPr w:rsidR="006879B7" w:rsidRPr="005A11F6">
          <w:pgSz w:w="11910" w:h="16840"/>
          <w:pgMar w:top="1400" w:right="1320" w:bottom="280" w:left="1680" w:header="720" w:footer="720" w:gutter="0"/>
          <w:cols w:space="720"/>
          <w:noEndnote/>
        </w:sectPr>
      </w:pPr>
    </w:p>
    <w:p w14:paraId="03A79705" w14:textId="77777777" w:rsidR="00C73E8E" w:rsidRDefault="00C73E8E" w:rsidP="005A11F6">
      <w:pPr>
        <w:pStyle w:val="a3"/>
        <w:kinsoku w:val="0"/>
        <w:overflowPunct w:val="0"/>
        <w:spacing w:line="310" w:lineRule="exact"/>
      </w:pPr>
    </w:p>
    <w:p w14:paraId="4F595602" w14:textId="77777777" w:rsidR="00C73E8E" w:rsidRPr="00C73E8E" w:rsidRDefault="006879B7" w:rsidP="00503629">
      <w:pPr>
        <w:pStyle w:val="a3"/>
        <w:kinsoku w:val="0"/>
        <w:overflowPunct w:val="0"/>
        <w:spacing w:before="3"/>
        <w:ind w:firstLineChars="100" w:firstLine="240"/>
      </w:pPr>
      <w:r>
        <w:rPr>
          <w:rFonts w:ascii="Times New Roman" w:eastAsiaTheme="minorEastAsia" w:cs="Times New Roman"/>
          <w:sz w:val="24"/>
          <w:szCs w:val="24"/>
        </w:rPr>
        <w:br w:type="column"/>
      </w:r>
      <w:r w:rsidR="00503629">
        <w:rPr>
          <w:rFonts w:ascii="Times New Roman" w:eastAsiaTheme="minorEastAsia" w:cs="Times New Roman"/>
          <w:sz w:val="24"/>
          <w:szCs w:val="24"/>
        </w:rPr>
        <w:t xml:space="preserve">   </w:t>
      </w:r>
      <w:r w:rsidR="00FE6B42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551ED162" wp14:editId="1A536DC0">
                <wp:extent cx="2063750" cy="2349500"/>
                <wp:effectExtent l="0" t="0" r="6350" b="0"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63750" cy="2349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0A18BE" w14:textId="77777777" w:rsidR="00503629" w:rsidRPr="00C73E8E" w:rsidRDefault="00503629" w:rsidP="0050362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31"/>
                              </w:tabs>
                              <w:kinsoku w:val="0"/>
                              <w:overflowPunct w:val="0"/>
                              <w:spacing w:before="127"/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 w:rsidRPr="0000208D">
                              <w:rPr>
                                <w:rFonts w:ascii="Consolas" w:hAnsi="Consolas" w:cs="Consolas"/>
                                <w:sz w:val="17"/>
                                <w:szCs w:val="17"/>
                                <w:highlight w:val="yellow"/>
                              </w:rPr>
                              <w:t>program#int    reduction</w:t>
                            </w:r>
                          </w:p>
                          <w:p w14:paraId="5A641307" w14:textId="77777777" w:rsidR="00503629" w:rsidRPr="00C73E8E" w:rsidRDefault="00503629" w:rsidP="0050362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31"/>
                              </w:tabs>
                              <w:kinsoku w:val="0"/>
                              <w:overflowPunct w:val="0"/>
                              <w:spacing w:before="113"/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 w:rsidRPr="00C73E8E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compUnit#int</w:t>
                            </w: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 w:rsidRPr="00C73E8E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reduction</w:t>
                            </w:r>
                          </w:p>
                          <w:p w14:paraId="4C3AE3DC" w14:textId="77777777" w:rsidR="00503629" w:rsidRPr="00C73E8E" w:rsidRDefault="00503629" w:rsidP="0050362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31"/>
                              </w:tabs>
                              <w:kinsoku w:val="0"/>
                              <w:overflowPunct w:val="0"/>
                              <w:spacing w:before="113"/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 w:rsidRPr="00C73E8E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decl#int</w:t>
                            </w: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       </w:t>
                            </w:r>
                            <w:r w:rsidRPr="00C73E8E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reduction</w:t>
                            </w:r>
                          </w:p>
                          <w:p w14:paraId="0A44537B" w14:textId="77777777" w:rsidR="00503629" w:rsidRPr="00C73E8E" w:rsidRDefault="00503629" w:rsidP="0050362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31"/>
                              </w:tabs>
                              <w:kinsoku w:val="0"/>
                              <w:overflowPunct w:val="0"/>
                              <w:spacing w:before="113"/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 w:rsidRPr="00C73E8E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valDecl#int</w:t>
                            </w: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    </w:t>
                            </w:r>
                            <w:r w:rsidRPr="00C73E8E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reduction</w:t>
                            </w:r>
                          </w:p>
                          <w:p w14:paraId="7A434004" w14:textId="77777777" w:rsidR="00503629" w:rsidRPr="00C73E8E" w:rsidRDefault="00503629" w:rsidP="0050362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31"/>
                              </w:tabs>
                              <w:kinsoku w:val="0"/>
                              <w:overflowPunct w:val="0"/>
                              <w:spacing w:before="113"/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 w:rsidRPr="00C73E8E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btype#int</w:t>
                            </w: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      </w:t>
                            </w:r>
                            <w:r w:rsidRPr="00C73E8E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reduction</w:t>
                            </w:r>
                          </w:p>
                          <w:p w14:paraId="00FBCB59" w14:textId="77777777" w:rsidR="00503629" w:rsidRPr="00C73E8E" w:rsidRDefault="00503629" w:rsidP="0050362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31"/>
                              </w:tabs>
                              <w:kinsoku w:val="0"/>
                              <w:overflowPunct w:val="0"/>
                              <w:spacing w:before="113"/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 w:rsidRPr="00C73E8E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int#int</w:t>
                            </w: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        </w:t>
                            </w:r>
                            <w:r w:rsidRPr="00C73E8E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move</w:t>
                            </w:r>
                          </w:p>
                          <w:p w14:paraId="56B4CC67" w14:textId="77777777" w:rsidR="00503629" w:rsidRPr="00C73E8E" w:rsidRDefault="00503629" w:rsidP="0050362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31"/>
                              </w:tabs>
                              <w:kinsoku w:val="0"/>
                              <w:overflowPunct w:val="0"/>
                              <w:spacing w:before="113"/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 w:rsidRPr="00C73E8E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varDef#</w:t>
                            </w: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IDN     </w:t>
                            </w:r>
                            <w:r w:rsidRPr="00C73E8E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reduction</w:t>
                            </w:r>
                          </w:p>
                          <w:p w14:paraId="711278A9" w14:textId="77777777" w:rsidR="00503629" w:rsidRDefault="00503629" w:rsidP="00503629">
                            <w:pPr>
                              <w:pStyle w:val="a3"/>
                              <w:kinsoku w:val="0"/>
                              <w:overflowPunct w:val="0"/>
                              <w:spacing w:before="113"/>
                              <w:ind w:firstLineChars="900" w:firstLine="1530"/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</w:pPr>
                            <w:r w:rsidRPr="00C73E8E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…</w:t>
                            </w: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………</w:t>
                            </w:r>
                          </w:p>
                          <w:p w14:paraId="6CABF09D" w14:textId="77777777" w:rsidR="00503629" w:rsidRPr="00C73E8E" w:rsidRDefault="00503629" w:rsidP="00503629">
                            <w:pPr>
                              <w:pStyle w:val="a3"/>
                              <w:tabs>
                                <w:tab w:val="left" w:pos="331"/>
                              </w:tabs>
                              <w:kinsoku w:val="0"/>
                              <w:overflowPunct w:val="0"/>
                              <w:spacing w:before="113"/>
                              <w:ind w:left="142"/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85   }</w:t>
                            </w:r>
                            <w:r w:rsidRPr="00C73E8E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}            </w:t>
                            </w:r>
                            <w:r w:rsidRPr="00C73E8E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move</w:t>
                            </w:r>
                          </w:p>
                          <w:p w14:paraId="1B3AB5BE" w14:textId="77777777" w:rsidR="00503629" w:rsidRPr="00C73E8E" w:rsidRDefault="00503629" w:rsidP="00503629">
                            <w:pPr>
                              <w:pStyle w:val="a3"/>
                              <w:kinsoku w:val="0"/>
                              <w:overflowPunct w:val="0"/>
                              <w:spacing w:before="113"/>
                              <w:ind w:left="143"/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86</w:t>
                            </w:r>
                            <w:r w:rsidRPr="00C73E8E">
                              <w:rPr>
                                <w:rFonts w:ascii="Consolas" w:hAnsi="Consolas" w:cs="Consolas"/>
                                <w:spacing w:val="-2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  </w:t>
                            </w:r>
                            <w:r w:rsidRPr="00E543A6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compUnit</w:t>
                            </w:r>
                            <w:r w:rsidRPr="00C73E8E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EOF   </w:t>
                            </w:r>
                            <w:r w:rsidRPr="00E543A6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reduction</w:t>
                            </w:r>
                          </w:p>
                          <w:p w14:paraId="365AF37F" w14:textId="77777777" w:rsidR="00503629" w:rsidRPr="00D23A72" w:rsidRDefault="00503629" w:rsidP="00503629">
                            <w:pPr>
                              <w:pStyle w:val="a3"/>
                              <w:kinsoku w:val="0"/>
                              <w:overflowPunct w:val="0"/>
                              <w:spacing w:before="113"/>
                              <w:ind w:left="143"/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</w:pPr>
                            <w:r w:rsidRPr="0000208D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>87</w:t>
                            </w:r>
                            <w:r w:rsidRPr="0000208D">
                              <w:rPr>
                                <w:rFonts w:ascii="Consolas" w:hAnsi="Consolas" w:cs="Consolas"/>
                                <w:spacing w:val="-6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00208D">
                              <w:rPr>
                                <w:rFonts w:ascii="Consolas" w:hAnsi="Consolas" w:cs="Consolas"/>
                                <w:sz w:val="17"/>
                                <w:szCs w:val="17"/>
                              </w:rPr>
                              <w:t xml:space="preserve">  </w:t>
                            </w:r>
                            <w:r w:rsidRPr="00D23A72">
                              <w:rPr>
                                <w:rFonts w:ascii="Consolas" w:hAnsi="Consolas" w:cs="Consolas"/>
                                <w:sz w:val="17"/>
                                <w:szCs w:val="17"/>
                                <w:highlight w:val="yellow"/>
                              </w:rPr>
                              <w:t>EOF#EOF        accept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1ED162" id="Text Box 14" o:spid="_x0000_s1038" type="#_x0000_t202" style="width:162.5pt;height:1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" filled="f" strokeweight="1pt">
                <v:path arrowok="t"/>
                <v:textbox inset="0,0,0,0">
                  <w:txbxContent>
                    <w:p w14:paraId="6C0A18BE" w14:textId="77777777" w:rsidR="00503629" w:rsidRPr="00C73E8E" w:rsidRDefault="00503629" w:rsidP="00503629">
                      <w:pPr>
                        <w:pStyle w:val="a3"/>
                        <w:numPr>
                          <w:ilvl w:val="0"/>
                          <w:numId w:val="4"/>
                        </w:numPr>
                        <w:tabs>
                          <w:tab w:val="left" w:pos="331"/>
                        </w:tabs>
                        <w:kinsoku w:val="0"/>
                        <w:overflowPunct w:val="0"/>
                        <w:spacing w:before="127"/>
                        <w:rPr>
                          <w:rFonts w:ascii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   </w:t>
                      </w:r>
                      <w:r w:rsidRPr="0000208D">
                        <w:rPr>
                          <w:rFonts w:ascii="Consolas" w:hAnsi="Consolas" w:cs="Consolas"/>
                          <w:sz w:val="17"/>
                          <w:szCs w:val="17"/>
                          <w:highlight w:val="yellow"/>
                        </w:rPr>
                        <w:t>program#int    reduction</w:t>
                      </w:r>
                    </w:p>
                    <w:p w14:paraId="5A641307" w14:textId="77777777" w:rsidR="00503629" w:rsidRPr="00C73E8E" w:rsidRDefault="00503629" w:rsidP="00503629">
                      <w:pPr>
                        <w:pStyle w:val="a3"/>
                        <w:numPr>
                          <w:ilvl w:val="0"/>
                          <w:numId w:val="4"/>
                        </w:numPr>
                        <w:tabs>
                          <w:tab w:val="left" w:pos="331"/>
                        </w:tabs>
                        <w:kinsoku w:val="0"/>
                        <w:overflowPunct w:val="0"/>
                        <w:spacing w:before="113"/>
                        <w:rPr>
                          <w:rFonts w:ascii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   </w:t>
                      </w:r>
                      <w:r w:rsidRPr="00C73E8E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compUnit#int</w:t>
                      </w: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   </w:t>
                      </w:r>
                      <w:r w:rsidRPr="00C73E8E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reduction</w:t>
                      </w:r>
                    </w:p>
                    <w:p w14:paraId="4C3AE3DC" w14:textId="77777777" w:rsidR="00503629" w:rsidRPr="00C73E8E" w:rsidRDefault="00503629" w:rsidP="00503629">
                      <w:pPr>
                        <w:pStyle w:val="a3"/>
                        <w:numPr>
                          <w:ilvl w:val="0"/>
                          <w:numId w:val="4"/>
                        </w:numPr>
                        <w:tabs>
                          <w:tab w:val="left" w:pos="331"/>
                        </w:tabs>
                        <w:kinsoku w:val="0"/>
                        <w:overflowPunct w:val="0"/>
                        <w:spacing w:before="113"/>
                        <w:rPr>
                          <w:rFonts w:ascii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   </w:t>
                      </w:r>
                      <w:r w:rsidRPr="00C73E8E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decl#int</w:t>
                      </w: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       </w:t>
                      </w:r>
                      <w:r w:rsidRPr="00C73E8E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reduction</w:t>
                      </w:r>
                    </w:p>
                    <w:p w14:paraId="0A44537B" w14:textId="77777777" w:rsidR="00503629" w:rsidRPr="00C73E8E" w:rsidRDefault="00503629" w:rsidP="00503629">
                      <w:pPr>
                        <w:pStyle w:val="a3"/>
                        <w:numPr>
                          <w:ilvl w:val="0"/>
                          <w:numId w:val="4"/>
                        </w:numPr>
                        <w:tabs>
                          <w:tab w:val="left" w:pos="331"/>
                        </w:tabs>
                        <w:kinsoku w:val="0"/>
                        <w:overflowPunct w:val="0"/>
                        <w:spacing w:before="113"/>
                        <w:rPr>
                          <w:rFonts w:ascii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   </w:t>
                      </w:r>
                      <w:r w:rsidRPr="00C73E8E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valDecl#int</w:t>
                      </w: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    </w:t>
                      </w:r>
                      <w:r w:rsidRPr="00C73E8E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reduction</w:t>
                      </w:r>
                    </w:p>
                    <w:p w14:paraId="7A434004" w14:textId="77777777" w:rsidR="00503629" w:rsidRPr="00C73E8E" w:rsidRDefault="00503629" w:rsidP="00503629">
                      <w:pPr>
                        <w:pStyle w:val="a3"/>
                        <w:numPr>
                          <w:ilvl w:val="0"/>
                          <w:numId w:val="4"/>
                        </w:numPr>
                        <w:tabs>
                          <w:tab w:val="left" w:pos="331"/>
                        </w:tabs>
                        <w:kinsoku w:val="0"/>
                        <w:overflowPunct w:val="0"/>
                        <w:spacing w:before="113"/>
                        <w:rPr>
                          <w:rFonts w:ascii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   </w:t>
                      </w:r>
                      <w:r w:rsidRPr="00C73E8E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btype#int</w:t>
                      </w: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      </w:t>
                      </w:r>
                      <w:r w:rsidRPr="00C73E8E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reduction</w:t>
                      </w:r>
                    </w:p>
                    <w:p w14:paraId="00FBCB59" w14:textId="77777777" w:rsidR="00503629" w:rsidRPr="00C73E8E" w:rsidRDefault="00503629" w:rsidP="00503629">
                      <w:pPr>
                        <w:pStyle w:val="a3"/>
                        <w:numPr>
                          <w:ilvl w:val="0"/>
                          <w:numId w:val="4"/>
                        </w:numPr>
                        <w:tabs>
                          <w:tab w:val="left" w:pos="331"/>
                        </w:tabs>
                        <w:kinsoku w:val="0"/>
                        <w:overflowPunct w:val="0"/>
                        <w:spacing w:before="113"/>
                        <w:rPr>
                          <w:rFonts w:ascii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   </w:t>
                      </w:r>
                      <w:r w:rsidRPr="00C73E8E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int#int</w:t>
                      </w: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        </w:t>
                      </w:r>
                      <w:r w:rsidRPr="00C73E8E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move</w:t>
                      </w:r>
                    </w:p>
                    <w:p w14:paraId="56B4CC67" w14:textId="77777777" w:rsidR="00503629" w:rsidRPr="00C73E8E" w:rsidRDefault="00503629" w:rsidP="00503629">
                      <w:pPr>
                        <w:pStyle w:val="a3"/>
                        <w:numPr>
                          <w:ilvl w:val="0"/>
                          <w:numId w:val="4"/>
                        </w:numPr>
                        <w:tabs>
                          <w:tab w:val="left" w:pos="331"/>
                        </w:tabs>
                        <w:kinsoku w:val="0"/>
                        <w:overflowPunct w:val="0"/>
                        <w:spacing w:before="113"/>
                        <w:rPr>
                          <w:rFonts w:ascii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   </w:t>
                      </w:r>
                      <w:r w:rsidRPr="00C73E8E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varDef#</w:t>
                      </w: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IDN     </w:t>
                      </w:r>
                      <w:r w:rsidRPr="00C73E8E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reduction</w:t>
                      </w:r>
                    </w:p>
                    <w:p w14:paraId="711278A9" w14:textId="77777777" w:rsidR="00503629" w:rsidRDefault="00503629" w:rsidP="00503629">
                      <w:pPr>
                        <w:pStyle w:val="a3"/>
                        <w:kinsoku w:val="0"/>
                        <w:overflowPunct w:val="0"/>
                        <w:spacing w:before="113"/>
                        <w:ind w:firstLineChars="900" w:firstLine="1530"/>
                        <w:rPr>
                          <w:rFonts w:ascii="Consolas" w:hAnsi="Consolas" w:cs="Consolas"/>
                          <w:sz w:val="17"/>
                          <w:szCs w:val="17"/>
                        </w:rPr>
                      </w:pPr>
                      <w:r w:rsidRPr="00C73E8E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…</w:t>
                      </w: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………</w:t>
                      </w:r>
                    </w:p>
                    <w:p w14:paraId="6CABF09D" w14:textId="77777777" w:rsidR="00503629" w:rsidRPr="00C73E8E" w:rsidRDefault="00503629" w:rsidP="00503629">
                      <w:pPr>
                        <w:pStyle w:val="a3"/>
                        <w:tabs>
                          <w:tab w:val="left" w:pos="331"/>
                        </w:tabs>
                        <w:kinsoku w:val="0"/>
                        <w:overflowPunct w:val="0"/>
                        <w:spacing w:before="113"/>
                        <w:ind w:left="142"/>
                        <w:rPr>
                          <w:rFonts w:ascii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85   }</w:t>
                      </w:r>
                      <w:r w:rsidRPr="00C73E8E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}            </w:t>
                      </w:r>
                      <w:r w:rsidRPr="00C73E8E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move</w:t>
                      </w:r>
                    </w:p>
                    <w:p w14:paraId="1B3AB5BE" w14:textId="77777777" w:rsidR="00503629" w:rsidRPr="00C73E8E" w:rsidRDefault="00503629" w:rsidP="00503629">
                      <w:pPr>
                        <w:pStyle w:val="a3"/>
                        <w:kinsoku w:val="0"/>
                        <w:overflowPunct w:val="0"/>
                        <w:spacing w:before="113"/>
                        <w:ind w:left="143"/>
                        <w:rPr>
                          <w:rFonts w:ascii="Consolas" w:hAnsi="Consolas" w:cs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86</w:t>
                      </w:r>
                      <w:r w:rsidRPr="00C73E8E">
                        <w:rPr>
                          <w:rFonts w:ascii="Consolas" w:hAnsi="Consolas" w:cs="Consolas"/>
                          <w:spacing w:val="-2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  </w:t>
                      </w:r>
                      <w:r w:rsidRPr="00E543A6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compUnit</w:t>
                      </w:r>
                      <w:r w:rsidRPr="00C73E8E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EOF   </w:t>
                      </w:r>
                      <w:r w:rsidRPr="00E543A6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reduction</w:t>
                      </w:r>
                    </w:p>
                    <w:p w14:paraId="365AF37F" w14:textId="77777777" w:rsidR="00503629" w:rsidRPr="00D23A72" w:rsidRDefault="00503629" w:rsidP="00503629">
                      <w:pPr>
                        <w:pStyle w:val="a3"/>
                        <w:kinsoku w:val="0"/>
                        <w:overflowPunct w:val="0"/>
                        <w:spacing w:before="113"/>
                        <w:ind w:left="143"/>
                        <w:rPr>
                          <w:rFonts w:ascii="Consolas" w:hAnsi="Consolas" w:cs="Consolas"/>
                          <w:sz w:val="17"/>
                          <w:szCs w:val="17"/>
                        </w:rPr>
                      </w:pPr>
                      <w:r w:rsidRPr="0000208D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>87</w:t>
                      </w:r>
                      <w:r w:rsidRPr="0000208D">
                        <w:rPr>
                          <w:rFonts w:ascii="Consolas" w:hAnsi="Consolas" w:cs="Consolas"/>
                          <w:spacing w:val="-6"/>
                          <w:sz w:val="17"/>
                          <w:szCs w:val="17"/>
                        </w:rPr>
                        <w:t xml:space="preserve"> </w:t>
                      </w:r>
                      <w:r w:rsidRPr="0000208D">
                        <w:rPr>
                          <w:rFonts w:ascii="Consolas" w:hAnsi="Consolas" w:cs="Consolas"/>
                          <w:sz w:val="17"/>
                          <w:szCs w:val="17"/>
                        </w:rPr>
                        <w:t xml:space="preserve">  </w:t>
                      </w:r>
                      <w:r w:rsidRPr="00D23A72">
                        <w:rPr>
                          <w:rFonts w:ascii="Consolas" w:hAnsi="Consolas" w:cs="Consolas"/>
                          <w:sz w:val="17"/>
                          <w:szCs w:val="17"/>
                          <w:highlight w:val="yellow"/>
                        </w:rPr>
                        <w:t>EOF#EOF        accept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57799" w14:textId="77777777" w:rsidR="006879B7" w:rsidRDefault="006879B7" w:rsidP="00503629">
      <w:pPr>
        <w:pStyle w:val="a3"/>
        <w:kinsoku w:val="0"/>
        <w:overflowPunct w:val="0"/>
        <w:spacing w:before="1"/>
        <w:ind w:left="687"/>
        <w:rPr>
          <w:b/>
          <w:bCs/>
          <w:spacing w:val="1"/>
          <w:sz w:val="19"/>
          <w:szCs w:val="19"/>
        </w:rPr>
      </w:pPr>
      <w:r>
        <w:rPr>
          <w:rFonts w:hint="eastAsia"/>
          <w:b/>
          <w:bCs/>
          <w:spacing w:val="13"/>
          <w:sz w:val="19"/>
          <w:szCs w:val="19"/>
        </w:rPr>
        <w:t>代码</w:t>
      </w:r>
      <w:r>
        <w:rPr>
          <w:b/>
          <w:bCs/>
          <w:spacing w:val="13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5</w:t>
      </w:r>
      <w:r>
        <w:rPr>
          <w:b/>
          <w:bCs/>
          <w:spacing w:val="1"/>
          <w:sz w:val="19"/>
          <w:szCs w:val="19"/>
        </w:rPr>
        <w:t xml:space="preserve"> </w:t>
      </w:r>
      <w:r>
        <w:rPr>
          <w:rFonts w:hint="eastAsia"/>
          <w:b/>
          <w:bCs/>
          <w:spacing w:val="1"/>
          <w:sz w:val="19"/>
          <w:szCs w:val="19"/>
        </w:rPr>
        <w:t>归约序列部分输出示例</w:t>
      </w:r>
    </w:p>
    <w:p w14:paraId="5109FF80" w14:textId="77777777" w:rsidR="006879B7" w:rsidRDefault="006879B7">
      <w:pPr>
        <w:pStyle w:val="a3"/>
        <w:kinsoku w:val="0"/>
        <w:overflowPunct w:val="0"/>
        <w:spacing w:before="1"/>
        <w:ind w:left="687"/>
        <w:rPr>
          <w:b/>
          <w:bCs/>
          <w:spacing w:val="1"/>
          <w:sz w:val="19"/>
          <w:szCs w:val="19"/>
        </w:rPr>
        <w:sectPr w:rsidR="006879B7">
          <w:type w:val="continuous"/>
          <w:pgSz w:w="11910" w:h="16840"/>
          <w:pgMar w:top="1500" w:right="1320" w:bottom="280" w:left="1680" w:header="720" w:footer="720" w:gutter="0"/>
          <w:cols w:num="2" w:space="720" w:equalWidth="0">
            <w:col w:w="1254" w:space="1043"/>
            <w:col w:w="6613"/>
          </w:cols>
          <w:noEndnote/>
        </w:sectPr>
      </w:pPr>
    </w:p>
    <w:p w14:paraId="079B9FF4" w14:textId="77777777" w:rsidR="00C73E8E" w:rsidRDefault="00C73E8E">
      <w:pPr>
        <w:pStyle w:val="a3"/>
        <w:kinsoku w:val="0"/>
        <w:overflowPunct w:val="0"/>
        <w:spacing w:before="13" w:line="237" w:lineRule="auto"/>
        <w:ind w:left="120" w:right="476" w:firstLine="210"/>
        <w:rPr>
          <w:spacing w:val="-3"/>
        </w:rPr>
      </w:pPr>
    </w:p>
    <w:p w14:paraId="78540DEF" w14:textId="77777777" w:rsidR="006879B7" w:rsidRDefault="006879B7" w:rsidP="00275FED">
      <w:pPr>
        <w:pStyle w:val="a3"/>
        <w:kinsoku w:val="0"/>
        <w:overflowPunct w:val="0"/>
        <w:spacing w:before="13" w:line="276" w:lineRule="auto"/>
        <w:ind w:left="120" w:right="476" w:firstLine="210"/>
      </w:pPr>
      <w:r>
        <w:rPr>
          <w:rFonts w:hint="eastAsia"/>
          <w:spacing w:val="-3"/>
        </w:rPr>
        <w:t>注：分析栈左端为栈顶，输入串过长没有在输出实例中进行展示，输入串即词法分析器生</w:t>
      </w:r>
      <w:r>
        <w:rPr>
          <w:rFonts w:hint="eastAsia"/>
        </w:rPr>
        <w:t>成的单词符号序列。</w:t>
      </w:r>
    </w:p>
    <w:p w14:paraId="4BA76FCD" w14:textId="77777777" w:rsidR="006879B7" w:rsidRDefault="006879B7">
      <w:pPr>
        <w:pStyle w:val="2"/>
        <w:kinsoku w:val="0"/>
        <w:overflowPunct w:val="0"/>
        <w:spacing w:before="137"/>
        <w:ind w:left="330"/>
      </w:pPr>
      <w:r>
        <w:t>3</w:t>
      </w:r>
      <w:r>
        <w:rPr>
          <w:rFonts w:hint="eastAsia"/>
        </w:rPr>
        <w:t>、中间代码输出示例</w:t>
      </w:r>
    </w:p>
    <w:p w14:paraId="7178ED8D" w14:textId="77777777" w:rsidR="006879B7" w:rsidRDefault="00FE6B42">
      <w:pPr>
        <w:pStyle w:val="a3"/>
        <w:kinsoku w:val="0"/>
        <w:overflowPunct w:val="0"/>
        <w:spacing w:before="9"/>
        <w:rPr>
          <w:b/>
          <w:bCs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DA62DBA" wp14:editId="3B34FD48">
                <wp:simplePos x="0" y="0"/>
                <wp:positionH relativeFrom="page">
                  <wp:posOffset>2328545</wp:posOffset>
                </wp:positionH>
                <wp:positionV relativeFrom="paragraph">
                  <wp:posOffset>113665</wp:posOffset>
                </wp:positionV>
                <wp:extent cx="3023870" cy="3769995"/>
                <wp:effectExtent l="0" t="0" r="0" b="1905"/>
                <wp:wrapTopAndBottom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23870" cy="3769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119DA0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12"/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</w:p>
                          <w:p w14:paraId="37D8EF53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line="292" w:lineRule="auto"/>
                              <w:ind w:left="143" w:right="1437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; ModuleID = 'sysy2022_compiler'</w:t>
                            </w:r>
                            <w:r>
                              <w:rPr>
                                <w:spacing w:val="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source_filename = "../input/01_var_defn.sy"</w:t>
                            </w:r>
                            <w:r>
                              <w:rPr>
                                <w:spacing w:val="-4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@a =</w:t>
                            </w:r>
                            <w:r>
                              <w:rPr>
                                <w:spacing w:val="-2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global</w:t>
                            </w:r>
                            <w:r>
                              <w:rPr>
                                <w:spacing w:val="-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i32</w:t>
                            </w:r>
                            <w:r>
                              <w:rPr>
                                <w:spacing w:val="-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0</w:t>
                            </w:r>
                          </w:p>
                          <w:p w14:paraId="186201B8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line="292" w:lineRule="auto"/>
                              <w:ind w:left="143" w:right="2586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declare i32 @getint()</w:t>
                            </w:r>
                            <w:r>
                              <w:rPr>
                                <w:spacing w:val="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declare i32 @getch()</w:t>
                            </w:r>
                            <w:r>
                              <w:rPr>
                                <w:spacing w:val="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declare i32 @getarray(i32*)</w:t>
                            </w:r>
                            <w:r>
                              <w:rPr>
                                <w:spacing w:val="-4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declare void @putint(i32)</w:t>
                            </w:r>
                            <w:r>
                              <w:rPr>
                                <w:spacing w:val="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declare</w:t>
                            </w:r>
                            <w:r>
                              <w:rPr>
                                <w:spacing w:val="-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void</w:t>
                            </w:r>
                            <w:r>
                              <w:rPr>
                                <w:spacing w:val="-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@putch(i32)</w:t>
                            </w:r>
                          </w:p>
                          <w:p w14:paraId="02E8BD06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line="292" w:lineRule="auto"/>
                              <w:ind w:left="143" w:right="2184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declare void @putarray(i32, i32*)</w:t>
                            </w:r>
                            <w:r>
                              <w:rPr>
                                <w:spacing w:val="-4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declare void</w:t>
                            </w:r>
                            <w:r>
                              <w:rPr>
                                <w:spacing w:val="46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@starttime()</w:t>
                            </w:r>
                            <w:r>
                              <w:rPr>
                                <w:spacing w:val="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declare</w:t>
                            </w:r>
                            <w:r>
                              <w:rPr>
                                <w:spacing w:val="-3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void</w:t>
                            </w:r>
                            <w:r>
                              <w:rPr>
                                <w:spacing w:val="-2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@stoptime()</w:t>
                            </w:r>
                          </w:p>
                          <w:p w14:paraId="35A8461A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39632C2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line="292" w:lineRule="auto"/>
                              <w:ind w:left="143" w:right="3098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define i32 @main() {</w:t>
                            </w:r>
                            <w:r>
                              <w:rPr>
                                <w:spacing w:val="-4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main_ENTRY:</w:t>
                            </w:r>
                          </w:p>
                          <w:p w14:paraId="042608C2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line="292" w:lineRule="auto"/>
                              <w:ind w:left="314" w:right="2585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%op0 = load i32, i32* @a</w:t>
                            </w:r>
                            <w:r>
                              <w:rPr>
                                <w:spacing w:val="-4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store</w:t>
                            </w:r>
                            <w:r>
                              <w:rPr>
                                <w:spacing w:val="-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i32 %op0, i32</w:t>
                            </w:r>
                            <w:r>
                              <w:rPr>
                                <w:spacing w:val="-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10</w:t>
                            </w:r>
                          </w:p>
                          <w:p w14:paraId="422AAA81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line="255" w:lineRule="exact"/>
                              <w:ind w:left="314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ret</w:t>
                            </w:r>
                            <w:r>
                              <w:rPr>
                                <w:spacing w:val="-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i32 0</w:t>
                            </w:r>
                          </w:p>
                          <w:p w14:paraId="79DC0142" w14:textId="77777777" w:rsidR="006879B7" w:rsidRDefault="006879B7">
                            <w:pPr>
                              <w:pStyle w:val="a3"/>
                              <w:kinsoku w:val="0"/>
                              <w:overflowPunct w:val="0"/>
                              <w:spacing w:before="55"/>
                              <w:ind w:left="143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62DBA" id="Text Box 15" o:spid="_x0000_s1039" type="#_x0000_t202" style="position:absolute;margin-left:183.35pt;margin-top:8.95pt;width:238.1pt;height:296.8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" o:allowincell="f" filled="f" strokeweight="1pt">
                <v:path arrowok="t"/>
                <v:textbox inset="0,0,0,0">
                  <w:txbxContent>
                    <w:p w14:paraId="4D119DA0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12"/>
                        <w:rPr>
                          <w:b/>
                          <w:bCs/>
                          <w:sz w:val="11"/>
                          <w:szCs w:val="11"/>
                        </w:rPr>
                      </w:pPr>
                    </w:p>
                    <w:p w14:paraId="37D8EF53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line="292" w:lineRule="auto"/>
                        <w:ind w:left="143" w:right="1437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; ModuleID = 'sysy2022_compiler'</w:t>
                      </w:r>
                      <w:r>
                        <w:rPr>
                          <w:spacing w:val="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source_filename = "../input/01_var_defn.sy"</w:t>
                      </w:r>
                      <w:r>
                        <w:rPr>
                          <w:spacing w:val="-4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@a =</w:t>
                      </w:r>
                      <w:r>
                        <w:rPr>
                          <w:spacing w:val="-2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global</w:t>
                      </w:r>
                      <w:r>
                        <w:rPr>
                          <w:spacing w:val="-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i32</w:t>
                      </w:r>
                      <w:r>
                        <w:rPr>
                          <w:spacing w:val="-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0</w:t>
                      </w:r>
                    </w:p>
                    <w:p w14:paraId="186201B8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line="292" w:lineRule="auto"/>
                        <w:ind w:left="143" w:right="2586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declare i32 @getint()</w:t>
                      </w:r>
                      <w:r>
                        <w:rPr>
                          <w:spacing w:val="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declare i32 @getch()</w:t>
                      </w:r>
                      <w:r>
                        <w:rPr>
                          <w:spacing w:val="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declare i32 @getarray(i32*)</w:t>
                      </w:r>
                      <w:r>
                        <w:rPr>
                          <w:spacing w:val="-4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declare void @putint(i32)</w:t>
                      </w:r>
                      <w:r>
                        <w:rPr>
                          <w:spacing w:val="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declare</w:t>
                      </w:r>
                      <w:r>
                        <w:rPr>
                          <w:spacing w:val="-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void</w:t>
                      </w:r>
                      <w:r>
                        <w:rPr>
                          <w:spacing w:val="-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@putch(i32)</w:t>
                      </w:r>
                    </w:p>
                    <w:p w14:paraId="02E8BD06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line="292" w:lineRule="auto"/>
                        <w:ind w:left="143" w:right="2184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declare void @putarray(i32, i32*)</w:t>
                      </w:r>
                      <w:r>
                        <w:rPr>
                          <w:spacing w:val="-4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declare void</w:t>
                      </w:r>
                      <w:r>
                        <w:rPr>
                          <w:spacing w:val="46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@starttime()</w:t>
                      </w:r>
                      <w:r>
                        <w:rPr>
                          <w:spacing w:val="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declare</w:t>
                      </w:r>
                      <w:r>
                        <w:rPr>
                          <w:spacing w:val="-3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void</w:t>
                      </w:r>
                      <w:r>
                        <w:rPr>
                          <w:spacing w:val="-2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@stoptime()</w:t>
                      </w:r>
                    </w:p>
                    <w:p w14:paraId="35A8461A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7"/>
                        <w:rPr>
                          <w:sz w:val="20"/>
                          <w:szCs w:val="20"/>
                        </w:rPr>
                      </w:pPr>
                    </w:p>
                    <w:p w14:paraId="139632C2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line="292" w:lineRule="auto"/>
                        <w:ind w:left="143" w:right="3098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define i32 @main() {</w:t>
                      </w:r>
                      <w:r>
                        <w:rPr>
                          <w:spacing w:val="-4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main_ENTRY:</w:t>
                      </w:r>
                    </w:p>
                    <w:p w14:paraId="042608C2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line="292" w:lineRule="auto"/>
                        <w:ind w:left="314" w:right="2585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%op0 = load i32, i32* @a</w:t>
                      </w:r>
                      <w:r>
                        <w:rPr>
                          <w:spacing w:val="-4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store</w:t>
                      </w:r>
                      <w:r>
                        <w:rPr>
                          <w:spacing w:val="-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i32 %op0, i32</w:t>
                      </w:r>
                      <w:r>
                        <w:rPr>
                          <w:spacing w:val="-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10</w:t>
                      </w:r>
                    </w:p>
                    <w:p w14:paraId="422AAA81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line="255" w:lineRule="exact"/>
                        <w:ind w:left="314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ret</w:t>
                      </w:r>
                      <w:r>
                        <w:rPr>
                          <w:spacing w:val="-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i32 0</w:t>
                      </w:r>
                    </w:p>
                    <w:p w14:paraId="79DC0142" w14:textId="77777777" w:rsidR="006879B7" w:rsidRDefault="006879B7">
                      <w:pPr>
                        <w:pStyle w:val="a3"/>
                        <w:kinsoku w:val="0"/>
                        <w:overflowPunct w:val="0"/>
                        <w:spacing w:before="55"/>
                        <w:ind w:left="143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3E3182" w14:textId="77777777" w:rsidR="006879B7" w:rsidRDefault="006879B7">
      <w:pPr>
        <w:pStyle w:val="a3"/>
        <w:kinsoku w:val="0"/>
        <w:overflowPunct w:val="0"/>
        <w:spacing w:before="47"/>
        <w:ind w:left="1294" w:right="1651"/>
        <w:jc w:val="center"/>
        <w:rPr>
          <w:b/>
          <w:bCs/>
          <w:spacing w:val="3"/>
          <w:sz w:val="19"/>
          <w:szCs w:val="19"/>
        </w:rPr>
      </w:pPr>
      <w:r>
        <w:rPr>
          <w:rFonts w:hint="eastAsia"/>
          <w:b/>
          <w:bCs/>
          <w:spacing w:val="13"/>
          <w:sz w:val="19"/>
          <w:szCs w:val="19"/>
        </w:rPr>
        <w:t>代码</w:t>
      </w:r>
      <w:r>
        <w:rPr>
          <w:b/>
          <w:bCs/>
          <w:spacing w:val="13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6</w:t>
      </w:r>
      <w:r>
        <w:rPr>
          <w:b/>
          <w:bCs/>
          <w:spacing w:val="3"/>
          <w:sz w:val="19"/>
          <w:szCs w:val="19"/>
        </w:rPr>
        <w:t xml:space="preserve"> </w:t>
      </w:r>
      <w:r>
        <w:rPr>
          <w:rFonts w:hint="eastAsia"/>
          <w:b/>
          <w:bCs/>
          <w:spacing w:val="3"/>
          <w:sz w:val="19"/>
          <w:szCs w:val="19"/>
        </w:rPr>
        <w:t>中间代码输出示例</w:t>
      </w:r>
    </w:p>
    <w:p w14:paraId="37FE28A9" w14:textId="77777777" w:rsidR="006879B7" w:rsidRDefault="006879B7">
      <w:pPr>
        <w:pStyle w:val="a3"/>
        <w:kinsoku w:val="0"/>
        <w:overflowPunct w:val="0"/>
        <w:spacing w:before="47"/>
        <w:ind w:left="1294" w:right="1651"/>
        <w:jc w:val="center"/>
        <w:rPr>
          <w:b/>
          <w:bCs/>
          <w:spacing w:val="3"/>
          <w:sz w:val="19"/>
          <w:szCs w:val="19"/>
        </w:rPr>
        <w:sectPr w:rsidR="006879B7">
          <w:type w:val="continuous"/>
          <w:pgSz w:w="11910" w:h="16840"/>
          <w:pgMar w:top="1500" w:right="1320" w:bottom="280" w:left="1680" w:header="720" w:footer="720" w:gutter="0"/>
          <w:cols w:space="720" w:equalWidth="0">
            <w:col w:w="8910"/>
          </w:cols>
          <w:noEndnote/>
        </w:sectPr>
      </w:pPr>
    </w:p>
    <w:p w14:paraId="2C6AAC78" w14:textId="77777777" w:rsidR="006879B7" w:rsidRDefault="006879B7">
      <w:pPr>
        <w:pStyle w:val="1"/>
        <w:kinsoku w:val="0"/>
        <w:overflowPunct w:val="0"/>
        <w:rPr>
          <w:w w:val="95"/>
        </w:rPr>
      </w:pPr>
      <w:r>
        <w:rPr>
          <w:rFonts w:hint="eastAsia"/>
          <w:w w:val="95"/>
        </w:rPr>
        <w:lastRenderedPageBreak/>
        <w:t>四、提交要求</w:t>
      </w:r>
    </w:p>
    <w:p w14:paraId="13673F9A" w14:textId="77777777" w:rsidR="006879B7" w:rsidRDefault="006879B7">
      <w:pPr>
        <w:pStyle w:val="a3"/>
        <w:kinsoku w:val="0"/>
        <w:overflowPunct w:val="0"/>
        <w:spacing w:before="8"/>
        <w:rPr>
          <w:b/>
          <w:bCs/>
          <w:sz w:val="17"/>
          <w:szCs w:val="17"/>
        </w:rPr>
      </w:pPr>
    </w:p>
    <w:p w14:paraId="7AFFBFC6" w14:textId="77777777" w:rsidR="006879B7" w:rsidRDefault="006879B7">
      <w:pPr>
        <w:pStyle w:val="2"/>
        <w:kinsoku w:val="0"/>
        <w:overflowPunct w:val="0"/>
      </w:pPr>
      <w:r>
        <w:t>1</w:t>
      </w:r>
      <w:r>
        <w:rPr>
          <w:rFonts w:hint="eastAsia"/>
        </w:rPr>
        <w:t>、源代码</w:t>
      </w:r>
    </w:p>
    <w:p w14:paraId="406CFE0C" w14:textId="77777777" w:rsidR="006879B7" w:rsidRDefault="006879B7">
      <w:pPr>
        <w:pStyle w:val="a3"/>
        <w:kinsoku w:val="0"/>
        <w:overflowPunct w:val="0"/>
        <w:spacing w:before="136"/>
        <w:ind w:left="540"/>
      </w:pPr>
      <w:r>
        <w:rPr>
          <w:rFonts w:hint="eastAsia"/>
        </w:rPr>
        <w:t>包括词法分析器、语法分析器、对中端调用的部分</w:t>
      </w:r>
    </w:p>
    <w:p w14:paraId="305AFA96" w14:textId="77777777" w:rsidR="006879B7" w:rsidRDefault="006879B7">
      <w:pPr>
        <w:pStyle w:val="2"/>
        <w:kinsoku w:val="0"/>
        <w:overflowPunct w:val="0"/>
        <w:spacing w:before="137"/>
      </w:pPr>
      <w:r>
        <w:t>2</w:t>
      </w:r>
      <w:r>
        <w:rPr>
          <w:rFonts w:hint="eastAsia"/>
        </w:rPr>
        <w:t>、开发报告</w:t>
      </w:r>
    </w:p>
    <w:p w14:paraId="2D4C195F" w14:textId="77777777" w:rsidR="006879B7" w:rsidRPr="00D177EC" w:rsidRDefault="006879B7" w:rsidP="00D177EC">
      <w:pPr>
        <w:pStyle w:val="a3"/>
        <w:kinsoku w:val="0"/>
        <w:overflowPunct w:val="0"/>
        <w:spacing w:before="139" w:line="276" w:lineRule="auto"/>
        <w:ind w:left="119" w:right="474" w:firstLine="420"/>
        <w:jc w:val="both"/>
      </w:pPr>
      <w:r>
        <w:rPr>
          <w:rFonts w:hint="eastAsia"/>
        </w:rPr>
        <w:t>对项目的开发过程进行详细的描述，包括（</w:t>
      </w:r>
      <w:r>
        <w:t>1</w:t>
      </w:r>
      <w:r>
        <w:rPr>
          <w:rFonts w:hint="eastAsia"/>
        </w:rPr>
        <w:t>）词法分析器算法描述，输出格式说明，</w:t>
      </w:r>
      <w:r>
        <w:rPr>
          <w:spacing w:val="-56"/>
        </w:rPr>
        <w:t xml:space="preserve"> </w:t>
      </w:r>
      <w:r>
        <w:rPr>
          <w:rFonts w:hint="eastAsia"/>
        </w:rPr>
        <w:t>源程序编译步骤</w:t>
      </w:r>
      <w:r>
        <w:rPr>
          <w:rFonts w:hint="eastAsia"/>
          <w:spacing w:val="-168"/>
        </w:rPr>
        <w:t>；</w:t>
      </w:r>
      <w:r>
        <w:rPr>
          <w:rFonts w:hint="eastAsia"/>
          <w:spacing w:val="-1"/>
        </w:rPr>
        <w:t>（</w:t>
      </w:r>
      <w:r>
        <w:rPr>
          <w:spacing w:val="-1"/>
        </w:rPr>
        <w:t>2</w:t>
      </w:r>
      <w:r>
        <w:rPr>
          <w:rFonts w:hint="eastAsia"/>
          <w:spacing w:val="-64"/>
        </w:rPr>
        <w:t>）</w:t>
      </w:r>
      <w:r>
        <w:rPr>
          <w:rFonts w:hint="eastAsia"/>
          <w:spacing w:val="-10"/>
        </w:rPr>
        <w:t>语法分析器的算法描述，创建的分析表</w:t>
      </w:r>
      <w:r>
        <w:rPr>
          <w:rFonts w:hint="eastAsia"/>
        </w:rPr>
        <w:t>（</w:t>
      </w:r>
      <w:r>
        <w:rPr>
          <w:rFonts w:hint="eastAsia"/>
          <w:spacing w:val="-11"/>
        </w:rPr>
        <w:t>预测分析表、</w:t>
      </w:r>
      <w:r>
        <w:rPr>
          <w:spacing w:val="-1"/>
        </w:rPr>
        <w:t>L</w:t>
      </w:r>
      <w:r>
        <w:t>R</w:t>
      </w:r>
      <w:r>
        <w:rPr>
          <w:spacing w:val="-4"/>
        </w:rPr>
        <w:t xml:space="preserve">  </w:t>
      </w:r>
      <w:r>
        <w:rPr>
          <w:rFonts w:hint="eastAsia"/>
          <w:spacing w:val="-4"/>
        </w:rPr>
        <w:t>分析表等</w:t>
      </w:r>
      <w:r>
        <w:rPr>
          <w:rFonts w:hint="eastAsia"/>
          <w:spacing w:val="-105"/>
        </w:rPr>
        <w:t>）</w:t>
      </w:r>
      <w:r>
        <w:rPr>
          <w:rFonts w:hint="eastAsia"/>
        </w:rPr>
        <w:t>，</w:t>
      </w:r>
      <w:r>
        <w:rPr>
          <w:rFonts w:hint="eastAsia"/>
          <w:spacing w:val="-2"/>
        </w:rPr>
        <w:t>输出格式说明，源程序编译步骤</w:t>
      </w:r>
      <w:r>
        <w:rPr>
          <w:rFonts w:hint="eastAsia"/>
          <w:spacing w:val="-125"/>
        </w:rPr>
        <w:t>。</w:t>
      </w:r>
      <w:r>
        <w:rPr>
          <w:rFonts w:hint="eastAsia"/>
          <w:spacing w:val="-2"/>
        </w:rPr>
        <w:t>（</w:t>
      </w:r>
      <w:r>
        <w:rPr>
          <w:spacing w:val="-2"/>
        </w:rPr>
        <w:t>3</w:t>
      </w:r>
      <w:r>
        <w:rPr>
          <w:rFonts w:hint="eastAsia"/>
          <w:spacing w:val="-2"/>
        </w:rPr>
        <w:t>）存储，遍历语法树的过程算法伪代码，以及调用中端</w:t>
      </w:r>
      <w:r>
        <w:rPr>
          <w:rFonts w:hint="eastAsia"/>
        </w:rPr>
        <w:t>的过程的算法设计思想。</w:t>
      </w:r>
    </w:p>
    <w:p w14:paraId="5B7612EC" w14:textId="77777777" w:rsidR="006879B7" w:rsidRDefault="006879B7">
      <w:pPr>
        <w:pStyle w:val="1"/>
        <w:kinsoku w:val="0"/>
        <w:overflowPunct w:val="0"/>
        <w:spacing w:before="0"/>
        <w:rPr>
          <w:color w:val="C00000"/>
          <w:w w:val="95"/>
        </w:rPr>
      </w:pPr>
      <w:r>
        <w:rPr>
          <w:rFonts w:hint="eastAsia"/>
          <w:color w:val="C00000"/>
          <w:w w:val="95"/>
        </w:rPr>
        <w:t>五、注意事项：</w:t>
      </w:r>
    </w:p>
    <w:p w14:paraId="5BC0D787" w14:textId="77777777" w:rsidR="0004467B" w:rsidRDefault="0004467B" w:rsidP="00275FED">
      <w:pPr>
        <w:pStyle w:val="a7"/>
        <w:numPr>
          <w:ilvl w:val="1"/>
          <w:numId w:val="24"/>
        </w:numPr>
        <w:tabs>
          <w:tab w:val="left" w:pos="1073"/>
        </w:tabs>
        <w:kinsoku w:val="0"/>
        <w:overflowPunct w:val="0"/>
        <w:spacing w:before="0" w:line="276" w:lineRule="auto"/>
        <w:rPr>
          <w:rFonts w:ascii="DengXian" w:eastAsia="DengXian" w:hAnsi="Times New Roman" w:cs="DengXian"/>
          <w:spacing w:val="-3"/>
          <w:sz w:val="21"/>
          <w:szCs w:val="21"/>
        </w:rPr>
      </w:pPr>
      <w:r w:rsidRPr="0004467B">
        <w:rPr>
          <w:rFonts w:ascii="DengXian" w:eastAsia="DengXian" w:hAnsi="Times New Roman" w:cs="DengXian" w:hint="eastAsia"/>
          <w:spacing w:val="-3"/>
          <w:sz w:val="21"/>
          <w:szCs w:val="21"/>
        </w:rPr>
        <w:t>采用文件中给定的文法规则（</w:t>
      </w:r>
      <w:r w:rsidRPr="0004467B">
        <w:rPr>
          <w:rFonts w:ascii="DengXian" w:eastAsia="DengXian" w:hAnsi="Times New Roman" w:cs="DengXian"/>
          <w:spacing w:val="-3"/>
          <w:sz w:val="21"/>
          <w:szCs w:val="21"/>
        </w:rPr>
        <w:t>grammar.txt</w:t>
      </w:r>
      <w:r w:rsidRPr="0004467B">
        <w:rPr>
          <w:rFonts w:ascii="DengXian" w:eastAsia="DengXian" w:hAnsi="Times New Roman" w:cs="DengXian" w:hint="eastAsia"/>
          <w:spacing w:val="-3"/>
          <w:sz w:val="21"/>
          <w:szCs w:val="21"/>
        </w:rPr>
        <w:t>）编写程序</w:t>
      </w:r>
      <w:r w:rsidR="00842C31">
        <w:rPr>
          <w:rFonts w:ascii="DengXian" w:eastAsia="DengXian" w:hAnsi="Times New Roman" w:cs="DengXian" w:hint="eastAsia"/>
          <w:spacing w:val="-3"/>
          <w:sz w:val="21"/>
          <w:szCs w:val="21"/>
        </w:rPr>
        <w:t>；作业结果将通过后台代码测试正确性，请严格按要求格式输出结果</w:t>
      </w:r>
      <w:r>
        <w:rPr>
          <w:rFonts w:ascii="DengXian" w:eastAsia="DengXian" w:hAnsi="Times New Roman" w:cs="DengXian" w:hint="eastAsia"/>
          <w:spacing w:val="-3"/>
          <w:sz w:val="21"/>
          <w:szCs w:val="21"/>
        </w:rPr>
        <w:t>。</w:t>
      </w:r>
    </w:p>
    <w:p w14:paraId="1019302F" w14:textId="77777777" w:rsidR="0004467B" w:rsidRPr="0004467B" w:rsidRDefault="0004467B" w:rsidP="00275FED">
      <w:pPr>
        <w:pStyle w:val="a7"/>
        <w:numPr>
          <w:ilvl w:val="1"/>
          <w:numId w:val="24"/>
        </w:numPr>
        <w:tabs>
          <w:tab w:val="left" w:pos="1073"/>
        </w:tabs>
        <w:kinsoku w:val="0"/>
        <w:overflowPunct w:val="0"/>
        <w:spacing w:before="0" w:line="276" w:lineRule="auto"/>
        <w:rPr>
          <w:rFonts w:ascii="DengXian" w:eastAsia="DengXian" w:hAnsi="Times New Roman" w:cs="DengXian"/>
          <w:spacing w:val="-3"/>
          <w:sz w:val="21"/>
          <w:szCs w:val="21"/>
        </w:rPr>
      </w:pPr>
      <w:r>
        <w:rPr>
          <w:rFonts w:ascii="DengXian" w:eastAsia="DengXian" w:hAnsi="Times New Roman" w:cs="DengXian" w:hint="eastAsia"/>
          <w:spacing w:val="-3"/>
          <w:sz w:val="21"/>
          <w:szCs w:val="21"/>
        </w:rPr>
        <w:t>提供的文件中给出的</w:t>
      </w:r>
      <w:r>
        <w:rPr>
          <w:rFonts w:ascii="DengXian" w:eastAsia="DengXian" w:hAnsi="Times New Roman" w:cs="DengXian"/>
          <w:spacing w:val="-3"/>
          <w:sz w:val="21"/>
          <w:szCs w:val="21"/>
        </w:rPr>
        <w:t>5</w:t>
      </w:r>
      <w:r>
        <w:rPr>
          <w:rFonts w:ascii="DengXian" w:eastAsia="DengXian" w:hAnsi="Times New Roman" w:cs="DengXian" w:hint="eastAsia"/>
          <w:spacing w:val="-3"/>
          <w:sz w:val="21"/>
          <w:szCs w:val="21"/>
        </w:rPr>
        <w:t>个测试用例及要求的输出结果，供同学们测试自己的程序用。</w:t>
      </w:r>
    </w:p>
    <w:p w14:paraId="315A4242" w14:textId="77777777" w:rsidR="006879B7" w:rsidRDefault="006879B7" w:rsidP="00275FED">
      <w:pPr>
        <w:pStyle w:val="a7"/>
        <w:numPr>
          <w:ilvl w:val="1"/>
          <w:numId w:val="24"/>
        </w:numPr>
        <w:tabs>
          <w:tab w:val="left" w:pos="1073"/>
        </w:tabs>
        <w:kinsoku w:val="0"/>
        <w:overflowPunct w:val="0"/>
        <w:spacing w:before="0" w:line="276" w:lineRule="auto"/>
        <w:rPr>
          <w:rFonts w:ascii="DengXian" w:eastAsia="DengXian" w:hAnsi="Times New Roman" w:cs="DengXian"/>
          <w:spacing w:val="-3"/>
          <w:sz w:val="21"/>
          <w:szCs w:val="21"/>
        </w:rPr>
      </w:pPr>
      <w:r>
        <w:rPr>
          <w:rFonts w:ascii="DengXian" w:eastAsia="DengXian" w:hAnsi="Times New Roman" w:cs="DengXian" w:hint="eastAsia"/>
          <w:spacing w:val="-2"/>
          <w:sz w:val="21"/>
          <w:szCs w:val="21"/>
        </w:rPr>
        <w:t>不得借助</w:t>
      </w:r>
      <w:r>
        <w:rPr>
          <w:rFonts w:ascii="DengXian" w:eastAsia="DengXian" w:hAnsi="Times New Roman" w:cs="DengXian"/>
          <w:spacing w:val="-2"/>
          <w:sz w:val="21"/>
          <w:szCs w:val="21"/>
        </w:rPr>
        <w:t xml:space="preserve"> </w:t>
      </w:r>
      <w:r>
        <w:rPr>
          <w:rFonts w:ascii="DengXian" w:eastAsia="DengXian" w:hAnsi="Times New Roman" w:cs="DengXian"/>
          <w:sz w:val="21"/>
          <w:szCs w:val="21"/>
        </w:rPr>
        <w:t>Lex/Yacc</w:t>
      </w:r>
      <w:r>
        <w:rPr>
          <w:rFonts w:ascii="DengXian" w:eastAsia="DengXian" w:hAnsi="Times New Roman" w:cs="DengXian" w:hint="eastAsia"/>
          <w:sz w:val="21"/>
          <w:szCs w:val="21"/>
        </w:rPr>
        <w:t>，</w:t>
      </w:r>
      <w:r>
        <w:rPr>
          <w:rFonts w:ascii="DengXian" w:eastAsia="DengXian" w:hAnsi="Times New Roman" w:cs="DengXian"/>
          <w:sz w:val="21"/>
          <w:szCs w:val="21"/>
        </w:rPr>
        <w:t>ANTLR</w:t>
      </w:r>
      <w:r>
        <w:rPr>
          <w:rFonts w:ascii="DengXian" w:eastAsia="DengXian" w:hAnsi="Times New Roman" w:cs="DengXian"/>
          <w:spacing w:val="-3"/>
          <w:sz w:val="21"/>
          <w:szCs w:val="21"/>
        </w:rPr>
        <w:t xml:space="preserve"> </w:t>
      </w:r>
      <w:r>
        <w:rPr>
          <w:rFonts w:ascii="DengXian" w:eastAsia="DengXian" w:hAnsi="Times New Roman" w:cs="DengXian" w:hint="eastAsia"/>
          <w:spacing w:val="-3"/>
          <w:sz w:val="21"/>
          <w:szCs w:val="21"/>
        </w:rPr>
        <w:t>等编译器自动生成工具。</w:t>
      </w:r>
    </w:p>
    <w:p w14:paraId="6EACA6E1" w14:textId="77777777" w:rsidR="006879B7" w:rsidRDefault="006879B7" w:rsidP="00275FED">
      <w:pPr>
        <w:pStyle w:val="a7"/>
        <w:numPr>
          <w:ilvl w:val="1"/>
          <w:numId w:val="24"/>
        </w:numPr>
        <w:tabs>
          <w:tab w:val="left" w:pos="1072"/>
        </w:tabs>
        <w:kinsoku w:val="0"/>
        <w:overflowPunct w:val="0"/>
        <w:spacing w:before="0" w:line="276" w:lineRule="auto"/>
        <w:ind w:left="120" w:right="477" w:firstLine="420"/>
        <w:jc w:val="both"/>
        <w:rPr>
          <w:rFonts w:ascii="DengXian" w:eastAsia="DengXian" w:hAnsi="Times New Roman" w:cs="DengXian"/>
          <w:color w:val="000000"/>
          <w:sz w:val="21"/>
          <w:szCs w:val="21"/>
        </w:rPr>
      </w:pPr>
      <w:r>
        <w:rPr>
          <w:rFonts w:ascii="DengXian" w:eastAsia="DengXian" w:hAnsi="Times New Roman" w:cs="DengXian" w:hint="eastAsia"/>
          <w:spacing w:val="-11"/>
          <w:sz w:val="21"/>
          <w:szCs w:val="21"/>
        </w:rPr>
        <w:t>所有出现在报告、代码、展示</w:t>
      </w:r>
      <w:r>
        <w:rPr>
          <w:rFonts w:ascii="DengXian" w:eastAsia="DengXian" w:hAnsi="Times New Roman" w:cs="DengXian"/>
          <w:spacing w:val="-11"/>
          <w:sz w:val="21"/>
          <w:szCs w:val="21"/>
        </w:rPr>
        <w:t xml:space="preserve"> </w:t>
      </w:r>
      <w:r>
        <w:rPr>
          <w:rFonts w:ascii="DengXian" w:eastAsia="DengXian" w:hAnsi="Times New Roman" w:cs="DengXian"/>
          <w:spacing w:val="-1"/>
          <w:sz w:val="21"/>
          <w:szCs w:val="21"/>
        </w:rPr>
        <w:t>PPT</w:t>
      </w:r>
      <w:r>
        <w:rPr>
          <w:rFonts w:ascii="DengXian" w:eastAsia="DengXian" w:hAnsi="Times New Roman" w:cs="DengXian"/>
          <w:spacing w:val="-12"/>
          <w:sz w:val="21"/>
          <w:szCs w:val="21"/>
        </w:rPr>
        <w:t xml:space="preserve"> </w:t>
      </w:r>
      <w:r>
        <w:rPr>
          <w:rFonts w:ascii="DengXian" w:eastAsia="DengXian" w:hAnsi="Times New Roman" w:cs="DengXian" w:hint="eastAsia"/>
          <w:spacing w:val="-12"/>
          <w:sz w:val="21"/>
          <w:szCs w:val="21"/>
        </w:rPr>
        <w:t>中的内容，若非原创，需要明确标明内容来源</w:t>
      </w:r>
      <w:r>
        <w:rPr>
          <w:rFonts w:ascii="DengXian" w:eastAsia="DengXian" w:hAnsi="Times New Roman" w:cs="DengXian" w:hint="eastAsia"/>
          <w:spacing w:val="-3"/>
          <w:sz w:val="21"/>
          <w:szCs w:val="21"/>
        </w:rPr>
        <w:t>，并给出正规的引用。未标明引用而采纳他人内容的情况，</w:t>
      </w:r>
      <w:r>
        <w:rPr>
          <w:rFonts w:ascii="DengXian" w:eastAsia="DengXian" w:hAnsi="Times New Roman" w:cs="DengXian" w:hint="eastAsia"/>
          <w:b/>
          <w:bCs/>
          <w:color w:val="C00000"/>
          <w:spacing w:val="-2"/>
          <w:sz w:val="21"/>
          <w:szCs w:val="21"/>
        </w:rPr>
        <w:t>视为抄袭</w:t>
      </w:r>
      <w:r>
        <w:rPr>
          <w:rFonts w:ascii="DengXian" w:eastAsia="DengXian" w:hAnsi="Times New Roman" w:cs="DengXian" w:hint="eastAsia"/>
          <w:color w:val="000000"/>
          <w:spacing w:val="-2"/>
          <w:sz w:val="21"/>
          <w:szCs w:val="21"/>
        </w:rPr>
        <w:t>，遵照天津大学相关条</w:t>
      </w:r>
      <w:r>
        <w:rPr>
          <w:rFonts w:ascii="DengXian" w:eastAsia="DengXian" w:hAnsi="Times New Roman" w:cs="DengXian" w:hint="eastAsia"/>
          <w:color w:val="000000"/>
          <w:sz w:val="21"/>
          <w:szCs w:val="21"/>
        </w:rPr>
        <w:t>例处理。</w:t>
      </w:r>
    </w:p>
    <w:p w14:paraId="708AFBD3" w14:textId="77777777" w:rsidR="006879B7" w:rsidRDefault="006879B7" w:rsidP="00275FED">
      <w:pPr>
        <w:pStyle w:val="a7"/>
        <w:numPr>
          <w:ilvl w:val="1"/>
          <w:numId w:val="24"/>
        </w:numPr>
        <w:tabs>
          <w:tab w:val="left" w:pos="1072"/>
        </w:tabs>
        <w:kinsoku w:val="0"/>
        <w:overflowPunct w:val="0"/>
        <w:spacing w:before="0" w:line="276" w:lineRule="auto"/>
        <w:ind w:left="120" w:right="477" w:firstLine="420"/>
        <w:jc w:val="both"/>
        <w:rPr>
          <w:rFonts w:ascii="DengXian" w:eastAsia="DengXian" w:hAnsi="Times New Roman" w:cs="DengXian"/>
          <w:spacing w:val="-2"/>
          <w:sz w:val="21"/>
          <w:szCs w:val="21"/>
        </w:rPr>
      </w:pPr>
      <w:r>
        <w:rPr>
          <w:rFonts w:ascii="DengXian" w:eastAsia="DengXian" w:hAnsi="Times New Roman" w:cs="DengXian" w:hint="eastAsia"/>
          <w:spacing w:val="-6"/>
          <w:sz w:val="21"/>
          <w:szCs w:val="21"/>
        </w:rPr>
        <w:t>小组内各位组员需合理分工配合完成大作业，每位组员对项目的贡献可明确区分</w:t>
      </w:r>
      <w:r>
        <w:rPr>
          <w:rFonts w:ascii="DengXian" w:eastAsia="DengXian" w:hAnsi="Times New Roman" w:cs="DengXian" w:hint="eastAsia"/>
          <w:spacing w:val="-1"/>
          <w:sz w:val="21"/>
          <w:szCs w:val="21"/>
        </w:rPr>
        <w:t>。</w:t>
      </w:r>
      <w:r>
        <w:rPr>
          <w:rFonts w:ascii="DengXian" w:eastAsia="DengXian" w:hAnsi="Times New Roman" w:cs="DengXian"/>
          <w:spacing w:val="-1"/>
          <w:sz w:val="21"/>
          <w:szCs w:val="21"/>
        </w:rPr>
        <w:t xml:space="preserve"> </w:t>
      </w:r>
      <w:r w:rsidRPr="0066097F">
        <w:rPr>
          <w:rFonts w:ascii="DengXian" w:eastAsia="DengXian" w:hAnsi="Times New Roman" w:cs="DengXian"/>
          <w:sz w:val="21"/>
          <w:szCs w:val="21"/>
        </w:rPr>
        <w:t>PPT</w:t>
      </w:r>
      <w:r w:rsidRPr="0066097F">
        <w:rPr>
          <w:rFonts w:ascii="DengXian" w:eastAsia="DengXian" w:hAnsi="Times New Roman" w:cs="DengXian"/>
          <w:spacing w:val="-2"/>
          <w:sz w:val="21"/>
          <w:szCs w:val="21"/>
        </w:rPr>
        <w:t xml:space="preserve"> </w:t>
      </w:r>
      <w:r w:rsidRPr="0066097F">
        <w:rPr>
          <w:rFonts w:ascii="DengXian" w:eastAsia="DengXian" w:hAnsi="Times New Roman" w:cs="DengXian" w:hint="eastAsia"/>
          <w:spacing w:val="-2"/>
          <w:sz w:val="21"/>
          <w:szCs w:val="21"/>
        </w:rPr>
        <w:t>展示时需明确每位组员负责完成的工作内容。</w:t>
      </w:r>
    </w:p>
    <w:p w14:paraId="1EEBB1AF" w14:textId="77777777" w:rsidR="006879B7" w:rsidRDefault="006879B7">
      <w:pPr>
        <w:pStyle w:val="a3"/>
        <w:kinsoku w:val="0"/>
        <w:overflowPunct w:val="0"/>
        <w:rPr>
          <w:sz w:val="22"/>
          <w:szCs w:val="22"/>
        </w:rPr>
      </w:pPr>
    </w:p>
    <w:p w14:paraId="530C4CEE" w14:textId="77777777" w:rsidR="006879B7" w:rsidRDefault="006879B7">
      <w:pPr>
        <w:pStyle w:val="a3"/>
        <w:kinsoku w:val="0"/>
        <w:overflowPunct w:val="0"/>
        <w:rPr>
          <w:sz w:val="22"/>
          <w:szCs w:val="22"/>
        </w:rPr>
      </w:pPr>
    </w:p>
    <w:p w14:paraId="19F035CF" w14:textId="77777777" w:rsidR="006879B7" w:rsidRDefault="006879B7">
      <w:pPr>
        <w:pStyle w:val="a3"/>
        <w:kinsoku w:val="0"/>
        <w:overflowPunct w:val="0"/>
        <w:spacing w:before="14"/>
        <w:rPr>
          <w:sz w:val="25"/>
          <w:szCs w:val="25"/>
        </w:rPr>
      </w:pPr>
    </w:p>
    <w:p w14:paraId="2F4CF688" w14:textId="77777777" w:rsidR="004F6B1E" w:rsidRPr="000C26F0" w:rsidRDefault="006879B7" w:rsidP="000C26F0">
      <w:pPr>
        <w:pStyle w:val="1"/>
        <w:kinsoku w:val="0"/>
        <w:overflowPunct w:val="0"/>
        <w:spacing w:before="0"/>
        <w:rPr>
          <w:w w:val="95"/>
        </w:rPr>
      </w:pPr>
      <w:r>
        <w:rPr>
          <w:rFonts w:hint="eastAsia"/>
          <w:w w:val="95"/>
        </w:rPr>
        <w:t>附录</w:t>
      </w:r>
    </w:p>
    <w:p w14:paraId="369A78F4" w14:textId="77777777" w:rsidR="006879B7" w:rsidRDefault="000C26F0">
      <w:pPr>
        <w:pStyle w:val="2"/>
        <w:kinsoku w:val="0"/>
        <w:overflowPunct w:val="0"/>
        <w:spacing w:before="1"/>
        <w:ind w:left="120"/>
        <w:rPr>
          <w:spacing w:val="-3"/>
        </w:rPr>
      </w:pPr>
      <w:r>
        <w:t>1</w:t>
      </w:r>
      <w:r w:rsidR="006879B7">
        <w:rPr>
          <w:rFonts w:hint="eastAsia"/>
        </w:rPr>
        <w:t>、</w:t>
      </w:r>
      <w:r w:rsidR="006879B7">
        <w:t>LLVM</w:t>
      </w:r>
      <w:r w:rsidR="006879B7">
        <w:rPr>
          <w:spacing w:val="-3"/>
        </w:rPr>
        <w:t xml:space="preserve"> </w:t>
      </w:r>
      <w:r w:rsidR="006879B7">
        <w:rPr>
          <w:rFonts w:hint="eastAsia"/>
          <w:spacing w:val="-3"/>
        </w:rPr>
        <w:t>相关内容</w:t>
      </w:r>
    </w:p>
    <w:p w14:paraId="5F1EEF4C" w14:textId="77777777" w:rsidR="006879B7" w:rsidRDefault="000C26F0" w:rsidP="000C26F0">
      <w:pPr>
        <w:pStyle w:val="a7"/>
        <w:tabs>
          <w:tab w:val="left" w:pos="495"/>
        </w:tabs>
        <w:kinsoku w:val="0"/>
        <w:overflowPunct w:val="0"/>
        <w:spacing w:before="121"/>
        <w:ind w:left="494" w:firstLine="0"/>
        <w:rPr>
          <w:rFonts w:ascii="DengXian" w:eastAsia="DengXian" w:hAnsi="Times New Roman" w:cs="DengXian"/>
          <w:b/>
          <w:bCs/>
          <w:spacing w:val="-3"/>
          <w:sz w:val="23"/>
          <w:szCs w:val="23"/>
        </w:rPr>
      </w:pPr>
      <w:r>
        <w:rPr>
          <w:rFonts w:ascii="DengXian" w:eastAsia="DengXian" w:hAnsi="Times New Roman" w:cs="DengXian"/>
          <w:b/>
          <w:bCs/>
          <w:sz w:val="23"/>
          <w:szCs w:val="23"/>
        </w:rPr>
        <w:t xml:space="preserve">1.1 </w:t>
      </w:r>
      <w:r w:rsidR="006879B7">
        <w:rPr>
          <w:rFonts w:ascii="DengXian" w:eastAsia="DengXian" w:hAnsi="Times New Roman" w:cs="DengXian"/>
          <w:b/>
          <w:bCs/>
          <w:sz w:val="23"/>
          <w:szCs w:val="23"/>
        </w:rPr>
        <w:t>LLVM</w:t>
      </w:r>
      <w:r w:rsidR="006879B7">
        <w:rPr>
          <w:rFonts w:ascii="DengXian" w:eastAsia="DengXian" w:hAnsi="Times New Roman" w:cs="DengXian"/>
          <w:b/>
          <w:bCs/>
          <w:spacing w:val="-3"/>
          <w:sz w:val="23"/>
          <w:szCs w:val="23"/>
        </w:rPr>
        <w:t xml:space="preserve"> </w:t>
      </w:r>
      <w:r w:rsidR="006879B7">
        <w:rPr>
          <w:rFonts w:ascii="DengXian" w:eastAsia="DengXian" w:hAnsi="Times New Roman" w:cs="DengXian" w:hint="eastAsia"/>
          <w:b/>
          <w:bCs/>
          <w:spacing w:val="-3"/>
          <w:sz w:val="23"/>
          <w:szCs w:val="23"/>
        </w:rPr>
        <w:t>语法格式介绍：</w:t>
      </w:r>
    </w:p>
    <w:p w14:paraId="40CF1B77" w14:textId="77777777" w:rsidR="006879B7" w:rsidRDefault="006879B7">
      <w:pPr>
        <w:pStyle w:val="a3"/>
        <w:kinsoku w:val="0"/>
        <w:overflowPunct w:val="0"/>
        <w:spacing w:before="122"/>
        <w:ind w:left="120"/>
        <w:rPr>
          <w:color w:val="0563C1"/>
          <w:sz w:val="23"/>
          <w:szCs w:val="23"/>
        </w:rPr>
      </w:pPr>
      <w:r>
        <w:rPr>
          <w:color w:val="0563C1"/>
          <w:sz w:val="23"/>
          <w:szCs w:val="23"/>
          <w:u w:val="single"/>
        </w:rPr>
        <w:t>https://llvm.org/docs/LangRef.html</w:t>
      </w:r>
    </w:p>
    <w:p w14:paraId="645D6A70" w14:textId="77777777" w:rsidR="006879B7" w:rsidRDefault="000C26F0" w:rsidP="000C26F0">
      <w:pPr>
        <w:pStyle w:val="2"/>
        <w:tabs>
          <w:tab w:val="left" w:pos="547"/>
        </w:tabs>
        <w:kinsoku w:val="0"/>
        <w:overflowPunct w:val="0"/>
        <w:spacing w:before="121"/>
        <w:ind w:left="546"/>
      </w:pPr>
      <w:r>
        <w:t>1.2</w:t>
      </w:r>
      <w:r w:rsidR="00F1388F">
        <w:t xml:space="preserve"> </w:t>
      </w:r>
      <w:r w:rsidR="006879B7">
        <w:rPr>
          <w:rFonts w:hint="eastAsia"/>
        </w:rPr>
        <w:t>中端代码链接：</w:t>
      </w:r>
    </w:p>
    <w:p w14:paraId="6EC92C17" w14:textId="77777777" w:rsidR="006879B7" w:rsidRPr="00AF41C3" w:rsidRDefault="006879B7" w:rsidP="00AF41C3">
      <w:pPr>
        <w:pStyle w:val="a3"/>
        <w:kinsoku w:val="0"/>
        <w:overflowPunct w:val="0"/>
        <w:spacing w:before="122"/>
        <w:ind w:left="120"/>
        <w:rPr>
          <w:color w:val="0563C1"/>
          <w:sz w:val="23"/>
          <w:szCs w:val="23"/>
        </w:rPr>
      </w:pPr>
      <w:r>
        <w:rPr>
          <w:color w:val="0563C1"/>
          <w:sz w:val="23"/>
          <w:szCs w:val="23"/>
          <w:u w:val="single"/>
        </w:rPr>
        <w:t>https://gitee.com/happy-traveller/compiler</w:t>
      </w:r>
    </w:p>
    <w:sectPr w:rsidR="006879B7" w:rsidRPr="00AF41C3">
      <w:pgSz w:w="11910" w:h="16840"/>
      <w:pgMar w:top="1400" w:right="132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（%1）"/>
      <w:lvlJc w:val="left"/>
      <w:pPr>
        <w:ind w:left="120" w:hanging="532"/>
      </w:pPr>
      <w:rPr>
        <w:rFonts w:ascii="DengXian" w:eastAsia="DengXian" w:cs="DengXian"/>
        <w:b w:val="0"/>
        <w:bCs w:val="0"/>
        <w:i w:val="0"/>
        <w:iCs w:val="0"/>
        <w:color w:val="auto"/>
        <w:w w:val="100"/>
        <w:sz w:val="19"/>
        <w:szCs w:val="19"/>
      </w:rPr>
    </w:lvl>
    <w:lvl w:ilvl="1">
      <w:numFmt w:val="bullet"/>
      <w:lvlText w:val="•"/>
      <w:lvlJc w:val="left"/>
      <w:pPr>
        <w:ind w:left="998" w:hanging="532"/>
      </w:pPr>
    </w:lvl>
    <w:lvl w:ilvl="2">
      <w:numFmt w:val="bullet"/>
      <w:lvlText w:val="•"/>
      <w:lvlJc w:val="left"/>
      <w:pPr>
        <w:ind w:left="1876" w:hanging="532"/>
      </w:pPr>
    </w:lvl>
    <w:lvl w:ilvl="3">
      <w:numFmt w:val="bullet"/>
      <w:lvlText w:val="•"/>
      <w:lvlJc w:val="left"/>
      <w:pPr>
        <w:ind w:left="2755" w:hanging="532"/>
      </w:pPr>
    </w:lvl>
    <w:lvl w:ilvl="4">
      <w:numFmt w:val="bullet"/>
      <w:lvlText w:val="•"/>
      <w:lvlJc w:val="left"/>
      <w:pPr>
        <w:ind w:left="3633" w:hanging="532"/>
      </w:pPr>
    </w:lvl>
    <w:lvl w:ilvl="5">
      <w:numFmt w:val="bullet"/>
      <w:lvlText w:val="•"/>
      <w:lvlJc w:val="left"/>
      <w:pPr>
        <w:ind w:left="4512" w:hanging="532"/>
      </w:pPr>
    </w:lvl>
    <w:lvl w:ilvl="6">
      <w:numFmt w:val="bullet"/>
      <w:lvlText w:val="•"/>
      <w:lvlJc w:val="left"/>
      <w:pPr>
        <w:ind w:left="5390" w:hanging="532"/>
      </w:pPr>
    </w:lvl>
    <w:lvl w:ilvl="7">
      <w:numFmt w:val="bullet"/>
      <w:lvlText w:val="•"/>
      <w:lvlJc w:val="left"/>
      <w:pPr>
        <w:ind w:left="6269" w:hanging="532"/>
      </w:pPr>
    </w:lvl>
    <w:lvl w:ilvl="8">
      <w:numFmt w:val="bullet"/>
      <w:lvlText w:val="•"/>
      <w:lvlJc w:val="left"/>
      <w:pPr>
        <w:ind w:left="7147" w:hanging="532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（%1）"/>
      <w:lvlJc w:val="left"/>
      <w:pPr>
        <w:ind w:left="120" w:hanging="532"/>
      </w:pPr>
      <w:rPr>
        <w:rFonts w:ascii="DengXian" w:eastAsia="DengXian" w:cs="DengXian"/>
        <w:b w:val="0"/>
        <w:bCs w:val="0"/>
        <w:i w:val="0"/>
        <w:iCs w:val="0"/>
        <w:color w:val="auto"/>
        <w:w w:val="100"/>
        <w:sz w:val="19"/>
        <w:szCs w:val="19"/>
      </w:rPr>
    </w:lvl>
    <w:lvl w:ilvl="1">
      <w:numFmt w:val="bullet"/>
      <w:lvlText w:val="•"/>
      <w:lvlJc w:val="left"/>
      <w:pPr>
        <w:ind w:left="998" w:hanging="532"/>
      </w:pPr>
    </w:lvl>
    <w:lvl w:ilvl="2">
      <w:numFmt w:val="bullet"/>
      <w:lvlText w:val="•"/>
      <w:lvlJc w:val="left"/>
      <w:pPr>
        <w:ind w:left="1876" w:hanging="532"/>
      </w:pPr>
    </w:lvl>
    <w:lvl w:ilvl="3">
      <w:numFmt w:val="bullet"/>
      <w:lvlText w:val="•"/>
      <w:lvlJc w:val="left"/>
      <w:pPr>
        <w:ind w:left="2755" w:hanging="532"/>
      </w:pPr>
    </w:lvl>
    <w:lvl w:ilvl="4">
      <w:numFmt w:val="bullet"/>
      <w:lvlText w:val="•"/>
      <w:lvlJc w:val="left"/>
      <w:pPr>
        <w:ind w:left="3633" w:hanging="532"/>
      </w:pPr>
    </w:lvl>
    <w:lvl w:ilvl="5">
      <w:numFmt w:val="bullet"/>
      <w:lvlText w:val="•"/>
      <w:lvlJc w:val="left"/>
      <w:pPr>
        <w:ind w:left="4512" w:hanging="532"/>
      </w:pPr>
    </w:lvl>
    <w:lvl w:ilvl="6">
      <w:numFmt w:val="bullet"/>
      <w:lvlText w:val="•"/>
      <w:lvlJc w:val="left"/>
      <w:pPr>
        <w:ind w:left="5390" w:hanging="532"/>
      </w:pPr>
    </w:lvl>
    <w:lvl w:ilvl="7">
      <w:numFmt w:val="bullet"/>
      <w:lvlText w:val="•"/>
      <w:lvlJc w:val="left"/>
      <w:pPr>
        <w:ind w:left="6269" w:hanging="532"/>
      </w:pPr>
    </w:lvl>
    <w:lvl w:ilvl="8">
      <w:numFmt w:val="bullet"/>
      <w:lvlText w:val="•"/>
      <w:lvlJc w:val="left"/>
      <w:pPr>
        <w:ind w:left="7147" w:hanging="532"/>
      </w:pPr>
    </w:lvl>
  </w:abstractNum>
  <w:abstractNum w:abstractNumId="2" w15:restartNumberingAfterBreak="0">
    <w:nsid w:val="00000404"/>
    <w:multiLevelType w:val="multilevel"/>
    <w:tmpl w:val="FFFFFFFF"/>
    <w:lvl w:ilvl="0">
      <w:start w:val="1"/>
      <w:numFmt w:val="decimal"/>
      <w:lvlText w:val="%1"/>
      <w:lvlJc w:val="left"/>
      <w:pPr>
        <w:ind w:left="498" w:hanging="169"/>
      </w:pPr>
      <w:rPr>
        <w:rFonts w:ascii="DengXian" w:eastAsia="DengXian" w:cs="DengXian" w:hint="eastAsia"/>
        <w:b w:val="0"/>
        <w:bCs w:val="0"/>
        <w:i w:val="0"/>
        <w:i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340" w:hanging="169"/>
      </w:pPr>
      <w:rPr>
        <w:rFonts w:hint="eastAsia"/>
      </w:rPr>
    </w:lvl>
    <w:lvl w:ilvl="2">
      <w:numFmt w:val="bullet"/>
      <w:lvlText w:val="•"/>
      <w:lvlJc w:val="left"/>
      <w:pPr>
        <w:ind w:left="2180" w:hanging="169"/>
      </w:pPr>
      <w:rPr>
        <w:rFonts w:hint="eastAsia"/>
      </w:rPr>
    </w:lvl>
    <w:lvl w:ilvl="3">
      <w:numFmt w:val="bullet"/>
      <w:lvlText w:val="•"/>
      <w:lvlJc w:val="left"/>
      <w:pPr>
        <w:ind w:left="3021" w:hanging="169"/>
      </w:pPr>
      <w:rPr>
        <w:rFonts w:hint="eastAsia"/>
      </w:rPr>
    </w:lvl>
    <w:lvl w:ilvl="4">
      <w:numFmt w:val="bullet"/>
      <w:lvlText w:val="•"/>
      <w:lvlJc w:val="left"/>
      <w:pPr>
        <w:ind w:left="3861" w:hanging="169"/>
      </w:pPr>
      <w:rPr>
        <w:rFonts w:hint="eastAsia"/>
      </w:rPr>
    </w:lvl>
    <w:lvl w:ilvl="5">
      <w:numFmt w:val="bullet"/>
      <w:lvlText w:val="•"/>
      <w:lvlJc w:val="left"/>
      <w:pPr>
        <w:ind w:left="4702" w:hanging="169"/>
      </w:pPr>
      <w:rPr>
        <w:rFonts w:hint="eastAsia"/>
      </w:rPr>
    </w:lvl>
    <w:lvl w:ilvl="6">
      <w:numFmt w:val="bullet"/>
      <w:lvlText w:val="•"/>
      <w:lvlJc w:val="left"/>
      <w:pPr>
        <w:ind w:left="5542" w:hanging="169"/>
      </w:pPr>
      <w:rPr>
        <w:rFonts w:hint="eastAsia"/>
      </w:rPr>
    </w:lvl>
    <w:lvl w:ilvl="7">
      <w:numFmt w:val="bullet"/>
      <w:lvlText w:val="•"/>
      <w:lvlJc w:val="left"/>
      <w:pPr>
        <w:ind w:left="6383" w:hanging="169"/>
      </w:pPr>
      <w:rPr>
        <w:rFonts w:hint="eastAsia"/>
      </w:rPr>
    </w:lvl>
    <w:lvl w:ilvl="8">
      <w:numFmt w:val="bullet"/>
      <w:lvlText w:val="•"/>
      <w:lvlJc w:val="left"/>
      <w:pPr>
        <w:ind w:left="7223" w:hanging="169"/>
      </w:pPr>
      <w:rPr>
        <w:rFonts w:hint="eastAsia"/>
      </w:rPr>
    </w:lvl>
  </w:abstractNum>
  <w:abstractNum w:abstractNumId="3" w15:restartNumberingAfterBreak="0">
    <w:nsid w:val="00000405"/>
    <w:multiLevelType w:val="multilevel"/>
    <w:tmpl w:val="FFFFFFFF"/>
    <w:lvl w:ilvl="0">
      <w:start w:val="1"/>
      <w:numFmt w:val="decimal"/>
      <w:lvlText w:val="%1"/>
      <w:lvlJc w:val="left"/>
      <w:pPr>
        <w:ind w:left="309" w:hanging="166"/>
      </w:pPr>
      <w:rPr>
        <w:rFonts w:ascii="Consolas" w:hAnsi="Consolas" w:cs="Consolas"/>
        <w:b w:val="0"/>
        <w:bCs w:val="0"/>
        <w:i w:val="0"/>
        <w:iCs w:val="0"/>
        <w:w w:val="100"/>
        <w:sz w:val="15"/>
        <w:szCs w:val="15"/>
      </w:rPr>
    </w:lvl>
    <w:lvl w:ilvl="1">
      <w:numFmt w:val="bullet"/>
      <w:lvlText w:val="•"/>
      <w:lvlJc w:val="left"/>
      <w:pPr>
        <w:ind w:left="1134" w:hanging="166"/>
      </w:pPr>
    </w:lvl>
    <w:lvl w:ilvl="2">
      <w:numFmt w:val="bullet"/>
      <w:lvlText w:val="•"/>
      <w:lvlJc w:val="left"/>
      <w:pPr>
        <w:ind w:left="1969" w:hanging="166"/>
      </w:pPr>
    </w:lvl>
    <w:lvl w:ilvl="3">
      <w:numFmt w:val="bullet"/>
      <w:lvlText w:val="•"/>
      <w:lvlJc w:val="left"/>
      <w:pPr>
        <w:ind w:left="2804" w:hanging="166"/>
      </w:pPr>
    </w:lvl>
    <w:lvl w:ilvl="4">
      <w:numFmt w:val="bullet"/>
      <w:lvlText w:val="•"/>
      <w:lvlJc w:val="left"/>
      <w:pPr>
        <w:ind w:left="3639" w:hanging="166"/>
      </w:pPr>
    </w:lvl>
    <w:lvl w:ilvl="5">
      <w:numFmt w:val="bullet"/>
      <w:lvlText w:val="•"/>
      <w:lvlJc w:val="left"/>
      <w:pPr>
        <w:ind w:left="4473" w:hanging="166"/>
      </w:pPr>
    </w:lvl>
    <w:lvl w:ilvl="6">
      <w:numFmt w:val="bullet"/>
      <w:lvlText w:val="•"/>
      <w:lvlJc w:val="left"/>
      <w:pPr>
        <w:ind w:left="5308" w:hanging="166"/>
      </w:pPr>
    </w:lvl>
    <w:lvl w:ilvl="7">
      <w:numFmt w:val="bullet"/>
      <w:lvlText w:val="•"/>
      <w:lvlJc w:val="left"/>
      <w:pPr>
        <w:ind w:left="6143" w:hanging="166"/>
      </w:pPr>
    </w:lvl>
    <w:lvl w:ilvl="8">
      <w:numFmt w:val="bullet"/>
      <w:lvlText w:val="•"/>
      <w:lvlJc w:val="left"/>
      <w:pPr>
        <w:ind w:left="6978" w:hanging="166"/>
      </w:pPr>
    </w:lvl>
  </w:abstractNum>
  <w:abstractNum w:abstractNumId="4" w15:restartNumberingAfterBreak="0">
    <w:nsid w:val="00000406"/>
    <w:multiLevelType w:val="multilevel"/>
    <w:tmpl w:val="FFFFFFFF"/>
    <w:lvl w:ilvl="0">
      <w:start w:val="1"/>
      <w:numFmt w:val="decimal"/>
      <w:lvlText w:val="%1"/>
      <w:lvlJc w:val="left"/>
      <w:pPr>
        <w:ind w:left="308" w:hanging="309"/>
      </w:pPr>
      <w:rPr>
        <w:rFonts w:ascii="Consolas" w:hAnsi="Consolas" w:cs="Consolas"/>
        <w:b w:val="0"/>
        <w:bCs w:val="0"/>
        <w:i w:val="0"/>
        <w:iCs w:val="0"/>
        <w:w w:val="100"/>
        <w:sz w:val="15"/>
        <w:szCs w:val="15"/>
      </w:rPr>
    </w:lvl>
    <w:lvl w:ilvl="1">
      <w:numFmt w:val="bullet"/>
      <w:lvlText w:val="•"/>
      <w:lvlJc w:val="left"/>
      <w:pPr>
        <w:ind w:left="676" w:hanging="309"/>
      </w:pPr>
    </w:lvl>
    <w:lvl w:ilvl="2">
      <w:numFmt w:val="bullet"/>
      <w:lvlText w:val="•"/>
      <w:lvlJc w:val="left"/>
      <w:pPr>
        <w:ind w:left="1052" w:hanging="309"/>
      </w:pPr>
    </w:lvl>
    <w:lvl w:ilvl="3">
      <w:numFmt w:val="bullet"/>
      <w:lvlText w:val="•"/>
      <w:lvlJc w:val="left"/>
      <w:pPr>
        <w:ind w:left="1428" w:hanging="309"/>
      </w:pPr>
    </w:lvl>
    <w:lvl w:ilvl="4">
      <w:numFmt w:val="bullet"/>
      <w:lvlText w:val="•"/>
      <w:lvlJc w:val="left"/>
      <w:pPr>
        <w:ind w:left="1804" w:hanging="309"/>
      </w:pPr>
    </w:lvl>
    <w:lvl w:ilvl="5">
      <w:numFmt w:val="bullet"/>
      <w:lvlText w:val="•"/>
      <w:lvlJc w:val="left"/>
      <w:pPr>
        <w:ind w:left="2180" w:hanging="309"/>
      </w:pPr>
    </w:lvl>
    <w:lvl w:ilvl="6">
      <w:numFmt w:val="bullet"/>
      <w:lvlText w:val="•"/>
      <w:lvlJc w:val="left"/>
      <w:pPr>
        <w:ind w:left="2557" w:hanging="309"/>
      </w:pPr>
    </w:lvl>
    <w:lvl w:ilvl="7">
      <w:numFmt w:val="bullet"/>
      <w:lvlText w:val="•"/>
      <w:lvlJc w:val="left"/>
      <w:pPr>
        <w:ind w:left="2933" w:hanging="309"/>
      </w:pPr>
    </w:lvl>
    <w:lvl w:ilvl="8">
      <w:numFmt w:val="bullet"/>
      <w:lvlText w:val="•"/>
      <w:lvlJc w:val="left"/>
      <w:pPr>
        <w:ind w:left="3309" w:hanging="309"/>
      </w:pPr>
    </w:lvl>
  </w:abstractNum>
  <w:abstractNum w:abstractNumId="5" w15:restartNumberingAfterBreak="0">
    <w:nsid w:val="00000407"/>
    <w:multiLevelType w:val="multilevel"/>
    <w:tmpl w:val="FFFFFFFF"/>
    <w:lvl w:ilvl="0">
      <w:start w:val="6"/>
      <w:numFmt w:val="decimal"/>
      <w:lvlText w:val="%1"/>
      <w:lvlJc w:val="left"/>
      <w:pPr>
        <w:ind w:left="232" w:hanging="233"/>
      </w:pPr>
      <w:rPr>
        <w:rFonts w:ascii="Consolas" w:hAnsi="Consolas" w:cs="Consolas"/>
        <w:b w:val="0"/>
        <w:bCs w:val="0"/>
        <w:i w:val="0"/>
        <w:iCs w:val="0"/>
        <w:w w:val="100"/>
        <w:sz w:val="15"/>
        <w:szCs w:val="15"/>
      </w:rPr>
    </w:lvl>
    <w:lvl w:ilvl="1">
      <w:numFmt w:val="bullet"/>
      <w:lvlText w:val="•"/>
      <w:lvlJc w:val="left"/>
      <w:pPr>
        <w:ind w:left="976" w:hanging="233"/>
      </w:pPr>
    </w:lvl>
    <w:lvl w:ilvl="2">
      <w:numFmt w:val="bullet"/>
      <w:lvlText w:val="•"/>
      <w:lvlJc w:val="left"/>
      <w:pPr>
        <w:ind w:left="1712" w:hanging="233"/>
      </w:pPr>
    </w:lvl>
    <w:lvl w:ilvl="3">
      <w:numFmt w:val="bullet"/>
      <w:lvlText w:val="•"/>
      <w:lvlJc w:val="left"/>
      <w:pPr>
        <w:ind w:left="2448" w:hanging="233"/>
      </w:pPr>
    </w:lvl>
    <w:lvl w:ilvl="4">
      <w:numFmt w:val="bullet"/>
      <w:lvlText w:val="•"/>
      <w:lvlJc w:val="left"/>
      <w:pPr>
        <w:ind w:left="3185" w:hanging="233"/>
      </w:pPr>
    </w:lvl>
    <w:lvl w:ilvl="5">
      <w:numFmt w:val="bullet"/>
      <w:lvlText w:val="•"/>
      <w:lvlJc w:val="left"/>
      <w:pPr>
        <w:ind w:left="3921" w:hanging="233"/>
      </w:pPr>
    </w:lvl>
    <w:lvl w:ilvl="6">
      <w:numFmt w:val="bullet"/>
      <w:lvlText w:val="•"/>
      <w:lvlJc w:val="left"/>
      <w:pPr>
        <w:ind w:left="4657" w:hanging="233"/>
      </w:pPr>
    </w:lvl>
    <w:lvl w:ilvl="7">
      <w:numFmt w:val="bullet"/>
      <w:lvlText w:val="•"/>
      <w:lvlJc w:val="left"/>
      <w:pPr>
        <w:ind w:left="5393" w:hanging="233"/>
      </w:pPr>
    </w:lvl>
    <w:lvl w:ilvl="8">
      <w:numFmt w:val="bullet"/>
      <w:lvlText w:val="•"/>
      <w:lvlJc w:val="left"/>
      <w:pPr>
        <w:ind w:left="6130" w:hanging="233"/>
      </w:pPr>
    </w:lvl>
  </w:abstractNum>
  <w:abstractNum w:abstractNumId="6" w15:restartNumberingAfterBreak="0">
    <w:nsid w:val="00000408"/>
    <w:multiLevelType w:val="multilevel"/>
    <w:tmpl w:val="FFFFFFFF"/>
    <w:lvl w:ilvl="0">
      <w:start w:val="13"/>
      <w:numFmt w:val="decimal"/>
      <w:lvlText w:val="%1"/>
      <w:lvlJc w:val="left"/>
      <w:pPr>
        <w:ind w:left="248" w:hanging="249"/>
      </w:pPr>
      <w:rPr>
        <w:rFonts w:ascii="Consolas" w:hAnsi="Consolas" w:cs="Consolas"/>
        <w:b w:val="0"/>
        <w:bCs w:val="0"/>
        <w:i w:val="0"/>
        <w:iCs w:val="0"/>
        <w:w w:val="100"/>
        <w:sz w:val="15"/>
        <w:szCs w:val="15"/>
      </w:rPr>
    </w:lvl>
    <w:lvl w:ilvl="1">
      <w:numFmt w:val="bullet"/>
      <w:lvlText w:val="•"/>
      <w:lvlJc w:val="left"/>
      <w:pPr>
        <w:ind w:left="526" w:hanging="249"/>
      </w:pPr>
    </w:lvl>
    <w:lvl w:ilvl="2">
      <w:numFmt w:val="bullet"/>
      <w:lvlText w:val="•"/>
      <w:lvlJc w:val="left"/>
      <w:pPr>
        <w:ind w:left="812" w:hanging="249"/>
      </w:pPr>
    </w:lvl>
    <w:lvl w:ilvl="3">
      <w:numFmt w:val="bullet"/>
      <w:lvlText w:val="•"/>
      <w:lvlJc w:val="left"/>
      <w:pPr>
        <w:ind w:left="1098" w:hanging="249"/>
      </w:pPr>
    </w:lvl>
    <w:lvl w:ilvl="4">
      <w:numFmt w:val="bullet"/>
      <w:lvlText w:val="•"/>
      <w:lvlJc w:val="left"/>
      <w:pPr>
        <w:ind w:left="1385" w:hanging="249"/>
      </w:pPr>
    </w:lvl>
    <w:lvl w:ilvl="5">
      <w:numFmt w:val="bullet"/>
      <w:lvlText w:val="•"/>
      <w:lvlJc w:val="left"/>
      <w:pPr>
        <w:ind w:left="1671" w:hanging="249"/>
      </w:pPr>
    </w:lvl>
    <w:lvl w:ilvl="6">
      <w:numFmt w:val="bullet"/>
      <w:lvlText w:val="•"/>
      <w:lvlJc w:val="left"/>
      <w:pPr>
        <w:ind w:left="1957" w:hanging="249"/>
      </w:pPr>
    </w:lvl>
    <w:lvl w:ilvl="7">
      <w:numFmt w:val="bullet"/>
      <w:lvlText w:val="•"/>
      <w:lvlJc w:val="left"/>
      <w:pPr>
        <w:ind w:left="2244" w:hanging="249"/>
      </w:pPr>
    </w:lvl>
    <w:lvl w:ilvl="8">
      <w:numFmt w:val="bullet"/>
      <w:lvlText w:val="•"/>
      <w:lvlJc w:val="left"/>
      <w:pPr>
        <w:ind w:left="2530" w:hanging="249"/>
      </w:pPr>
    </w:lvl>
  </w:abstractNum>
  <w:abstractNum w:abstractNumId="7" w15:restartNumberingAfterBreak="0">
    <w:nsid w:val="00000409"/>
    <w:multiLevelType w:val="multilevel"/>
    <w:tmpl w:val="FFFFFFFF"/>
    <w:lvl w:ilvl="0">
      <w:start w:val="16"/>
      <w:numFmt w:val="decimal"/>
      <w:lvlText w:val="%1"/>
      <w:lvlJc w:val="left"/>
      <w:pPr>
        <w:ind w:left="248" w:hanging="249"/>
      </w:pPr>
      <w:rPr>
        <w:rFonts w:ascii="Consolas" w:hAnsi="Consolas" w:cs="Consolas"/>
        <w:b w:val="0"/>
        <w:bCs w:val="0"/>
        <w:i w:val="0"/>
        <w:iCs w:val="0"/>
        <w:w w:val="100"/>
        <w:sz w:val="15"/>
        <w:szCs w:val="15"/>
      </w:rPr>
    </w:lvl>
    <w:lvl w:ilvl="1">
      <w:numFmt w:val="bullet"/>
      <w:lvlText w:val="•"/>
      <w:lvlJc w:val="left"/>
      <w:pPr>
        <w:ind w:left="526" w:hanging="249"/>
      </w:pPr>
    </w:lvl>
    <w:lvl w:ilvl="2">
      <w:numFmt w:val="bullet"/>
      <w:lvlText w:val="•"/>
      <w:lvlJc w:val="left"/>
      <w:pPr>
        <w:ind w:left="812" w:hanging="249"/>
      </w:pPr>
    </w:lvl>
    <w:lvl w:ilvl="3">
      <w:numFmt w:val="bullet"/>
      <w:lvlText w:val="•"/>
      <w:lvlJc w:val="left"/>
      <w:pPr>
        <w:ind w:left="1098" w:hanging="249"/>
      </w:pPr>
    </w:lvl>
    <w:lvl w:ilvl="4">
      <w:numFmt w:val="bullet"/>
      <w:lvlText w:val="•"/>
      <w:lvlJc w:val="left"/>
      <w:pPr>
        <w:ind w:left="1385" w:hanging="249"/>
      </w:pPr>
    </w:lvl>
    <w:lvl w:ilvl="5">
      <w:numFmt w:val="bullet"/>
      <w:lvlText w:val="•"/>
      <w:lvlJc w:val="left"/>
      <w:pPr>
        <w:ind w:left="1671" w:hanging="249"/>
      </w:pPr>
    </w:lvl>
    <w:lvl w:ilvl="6">
      <w:numFmt w:val="bullet"/>
      <w:lvlText w:val="•"/>
      <w:lvlJc w:val="left"/>
      <w:pPr>
        <w:ind w:left="1957" w:hanging="249"/>
      </w:pPr>
    </w:lvl>
    <w:lvl w:ilvl="7">
      <w:numFmt w:val="bullet"/>
      <w:lvlText w:val="•"/>
      <w:lvlJc w:val="left"/>
      <w:pPr>
        <w:ind w:left="2244" w:hanging="249"/>
      </w:pPr>
    </w:lvl>
    <w:lvl w:ilvl="8">
      <w:numFmt w:val="bullet"/>
      <w:lvlText w:val="•"/>
      <w:lvlJc w:val="left"/>
      <w:pPr>
        <w:ind w:left="2530" w:hanging="249"/>
      </w:pPr>
    </w:lvl>
  </w:abstractNum>
  <w:abstractNum w:abstractNumId="8" w15:restartNumberingAfterBreak="0">
    <w:nsid w:val="0000040A"/>
    <w:multiLevelType w:val="multilevel"/>
    <w:tmpl w:val="FFFFFFFF"/>
    <w:lvl w:ilvl="0">
      <w:start w:val="19"/>
      <w:numFmt w:val="decimal"/>
      <w:lvlText w:val="%1"/>
      <w:lvlJc w:val="left"/>
      <w:pPr>
        <w:ind w:left="248" w:hanging="249"/>
      </w:pPr>
      <w:rPr>
        <w:rFonts w:ascii="Consolas" w:hAnsi="Consolas" w:cs="Consolas"/>
        <w:b w:val="0"/>
        <w:bCs w:val="0"/>
        <w:i w:val="0"/>
        <w:iCs w:val="0"/>
        <w:w w:val="100"/>
        <w:sz w:val="15"/>
        <w:szCs w:val="15"/>
      </w:rPr>
    </w:lvl>
    <w:lvl w:ilvl="1">
      <w:numFmt w:val="bullet"/>
      <w:lvlText w:val="•"/>
      <w:lvlJc w:val="left"/>
      <w:pPr>
        <w:ind w:left="526" w:hanging="249"/>
      </w:pPr>
    </w:lvl>
    <w:lvl w:ilvl="2">
      <w:numFmt w:val="bullet"/>
      <w:lvlText w:val="•"/>
      <w:lvlJc w:val="left"/>
      <w:pPr>
        <w:ind w:left="812" w:hanging="249"/>
      </w:pPr>
    </w:lvl>
    <w:lvl w:ilvl="3">
      <w:numFmt w:val="bullet"/>
      <w:lvlText w:val="•"/>
      <w:lvlJc w:val="left"/>
      <w:pPr>
        <w:ind w:left="1098" w:hanging="249"/>
      </w:pPr>
    </w:lvl>
    <w:lvl w:ilvl="4">
      <w:numFmt w:val="bullet"/>
      <w:lvlText w:val="•"/>
      <w:lvlJc w:val="left"/>
      <w:pPr>
        <w:ind w:left="1385" w:hanging="249"/>
      </w:pPr>
    </w:lvl>
    <w:lvl w:ilvl="5">
      <w:numFmt w:val="bullet"/>
      <w:lvlText w:val="•"/>
      <w:lvlJc w:val="left"/>
      <w:pPr>
        <w:ind w:left="1671" w:hanging="249"/>
      </w:pPr>
    </w:lvl>
    <w:lvl w:ilvl="6">
      <w:numFmt w:val="bullet"/>
      <w:lvlText w:val="•"/>
      <w:lvlJc w:val="left"/>
      <w:pPr>
        <w:ind w:left="1957" w:hanging="249"/>
      </w:pPr>
    </w:lvl>
    <w:lvl w:ilvl="7">
      <w:numFmt w:val="bullet"/>
      <w:lvlText w:val="•"/>
      <w:lvlJc w:val="left"/>
      <w:pPr>
        <w:ind w:left="2244" w:hanging="249"/>
      </w:pPr>
    </w:lvl>
    <w:lvl w:ilvl="8">
      <w:numFmt w:val="bullet"/>
      <w:lvlText w:val="•"/>
      <w:lvlJc w:val="left"/>
      <w:pPr>
        <w:ind w:left="2530" w:hanging="249"/>
      </w:pPr>
    </w:lvl>
  </w:abstractNum>
  <w:abstractNum w:abstractNumId="9" w15:restartNumberingAfterBreak="0">
    <w:nsid w:val="0000040B"/>
    <w:multiLevelType w:val="multilevel"/>
    <w:tmpl w:val="FFFFFFFF"/>
    <w:lvl w:ilvl="0">
      <w:start w:val="1"/>
      <w:numFmt w:val="decimal"/>
      <w:lvlText w:val="（%1）"/>
      <w:lvlJc w:val="left"/>
      <w:pPr>
        <w:ind w:left="861" w:hanging="532"/>
      </w:pPr>
      <w:rPr>
        <w:rFonts w:ascii="DengXian" w:eastAsia="DengXian" w:cs="DengXian"/>
        <w:b w:val="0"/>
        <w:bCs w:val="0"/>
        <w:i w:val="0"/>
        <w:iCs w:val="0"/>
        <w:spacing w:val="-105"/>
        <w:w w:val="100"/>
        <w:sz w:val="19"/>
        <w:szCs w:val="19"/>
      </w:rPr>
    </w:lvl>
    <w:lvl w:ilvl="1">
      <w:start w:val="2"/>
      <w:numFmt w:val="decimal"/>
      <w:lvlText w:val="（%2）"/>
      <w:lvlJc w:val="left"/>
      <w:pPr>
        <w:ind w:left="1072" w:hanging="532"/>
      </w:pPr>
      <w:rPr>
        <w:rFonts w:ascii="DengXian" w:eastAsia="DengXian" w:cs="DengXian"/>
        <w:b w:val="0"/>
        <w:bCs w:val="0"/>
        <w:i w:val="0"/>
        <w:iCs w:val="0"/>
        <w:w w:val="100"/>
        <w:sz w:val="19"/>
        <w:szCs w:val="19"/>
      </w:rPr>
    </w:lvl>
    <w:lvl w:ilvl="2">
      <w:numFmt w:val="bullet"/>
      <w:lvlText w:val="•"/>
      <w:lvlJc w:val="left"/>
      <w:pPr>
        <w:ind w:left="1949" w:hanging="532"/>
      </w:pPr>
    </w:lvl>
    <w:lvl w:ilvl="3">
      <w:numFmt w:val="bullet"/>
      <w:lvlText w:val="•"/>
      <w:lvlJc w:val="left"/>
      <w:pPr>
        <w:ind w:left="2818" w:hanging="532"/>
      </w:pPr>
    </w:lvl>
    <w:lvl w:ilvl="4">
      <w:numFmt w:val="bullet"/>
      <w:lvlText w:val="•"/>
      <w:lvlJc w:val="left"/>
      <w:pPr>
        <w:ind w:left="3688" w:hanging="532"/>
      </w:pPr>
    </w:lvl>
    <w:lvl w:ilvl="5">
      <w:numFmt w:val="bullet"/>
      <w:lvlText w:val="•"/>
      <w:lvlJc w:val="left"/>
      <w:pPr>
        <w:ind w:left="4557" w:hanging="532"/>
      </w:pPr>
    </w:lvl>
    <w:lvl w:ilvl="6">
      <w:numFmt w:val="bullet"/>
      <w:lvlText w:val="•"/>
      <w:lvlJc w:val="left"/>
      <w:pPr>
        <w:ind w:left="5426" w:hanging="532"/>
      </w:pPr>
    </w:lvl>
    <w:lvl w:ilvl="7">
      <w:numFmt w:val="bullet"/>
      <w:lvlText w:val="•"/>
      <w:lvlJc w:val="left"/>
      <w:pPr>
        <w:ind w:left="6296" w:hanging="532"/>
      </w:pPr>
    </w:lvl>
    <w:lvl w:ilvl="8">
      <w:numFmt w:val="bullet"/>
      <w:lvlText w:val="•"/>
      <w:lvlJc w:val="left"/>
      <w:pPr>
        <w:ind w:left="7165" w:hanging="532"/>
      </w:pPr>
    </w:lvl>
  </w:abstractNum>
  <w:abstractNum w:abstractNumId="10" w15:restartNumberingAfterBreak="0">
    <w:nsid w:val="0000040C"/>
    <w:multiLevelType w:val="multilevel"/>
    <w:tmpl w:val="FFFFFFFF"/>
    <w:lvl w:ilvl="0">
      <w:start w:val="1"/>
      <w:numFmt w:val="decimal"/>
      <w:lvlText w:val="%1"/>
      <w:lvlJc w:val="left"/>
      <w:pPr>
        <w:ind w:left="330" w:hanging="188"/>
      </w:pPr>
      <w:rPr>
        <w:rFonts w:ascii="Consolas" w:hAnsi="Consolas" w:cs="Consolas"/>
        <w:b w:val="0"/>
        <w:bCs w:val="0"/>
        <w:i w:val="0"/>
        <w:iCs w:val="0"/>
        <w:w w:val="100"/>
        <w:sz w:val="17"/>
        <w:szCs w:val="17"/>
      </w:rPr>
    </w:lvl>
    <w:lvl w:ilvl="1">
      <w:numFmt w:val="bullet"/>
      <w:lvlText w:val="•"/>
      <w:lvlJc w:val="left"/>
      <w:pPr>
        <w:ind w:left="780" w:hanging="188"/>
      </w:pPr>
    </w:lvl>
    <w:lvl w:ilvl="2">
      <w:numFmt w:val="bullet"/>
      <w:lvlText w:val="•"/>
      <w:lvlJc w:val="left"/>
      <w:pPr>
        <w:ind w:left="1220" w:hanging="188"/>
      </w:pPr>
    </w:lvl>
    <w:lvl w:ilvl="3">
      <w:numFmt w:val="bullet"/>
      <w:lvlText w:val="•"/>
      <w:lvlJc w:val="left"/>
      <w:pPr>
        <w:ind w:left="1660" w:hanging="188"/>
      </w:pPr>
    </w:lvl>
    <w:lvl w:ilvl="4">
      <w:numFmt w:val="bullet"/>
      <w:lvlText w:val="•"/>
      <w:lvlJc w:val="left"/>
      <w:pPr>
        <w:ind w:left="2100" w:hanging="188"/>
      </w:pPr>
    </w:lvl>
    <w:lvl w:ilvl="5">
      <w:numFmt w:val="bullet"/>
      <w:lvlText w:val="•"/>
      <w:lvlJc w:val="left"/>
      <w:pPr>
        <w:ind w:left="2540" w:hanging="188"/>
      </w:pPr>
    </w:lvl>
    <w:lvl w:ilvl="6">
      <w:numFmt w:val="bullet"/>
      <w:lvlText w:val="•"/>
      <w:lvlJc w:val="left"/>
      <w:pPr>
        <w:ind w:left="2980" w:hanging="188"/>
      </w:pPr>
    </w:lvl>
    <w:lvl w:ilvl="7">
      <w:numFmt w:val="bullet"/>
      <w:lvlText w:val="•"/>
      <w:lvlJc w:val="left"/>
      <w:pPr>
        <w:ind w:left="3420" w:hanging="188"/>
      </w:pPr>
    </w:lvl>
    <w:lvl w:ilvl="8">
      <w:numFmt w:val="bullet"/>
      <w:lvlText w:val="•"/>
      <w:lvlJc w:val="left"/>
      <w:pPr>
        <w:ind w:left="3860" w:hanging="188"/>
      </w:pPr>
    </w:lvl>
  </w:abstractNum>
  <w:abstractNum w:abstractNumId="11" w15:restartNumberingAfterBreak="0">
    <w:nsid w:val="0000040D"/>
    <w:multiLevelType w:val="multilevel"/>
    <w:tmpl w:val="FFFFFFFF"/>
    <w:lvl w:ilvl="0">
      <w:start w:val="1"/>
      <w:numFmt w:val="decimal"/>
      <w:lvlText w:val="%1."/>
      <w:lvlJc w:val="left"/>
      <w:pPr>
        <w:ind w:left="540" w:hanging="420"/>
      </w:pPr>
      <w:rPr>
        <w:rFonts w:ascii="Consolas" w:hAnsi="Consolas" w:cs="Consolas"/>
        <w:b w:val="0"/>
        <w:bCs w:val="0"/>
        <w:i w:val="0"/>
        <w:iCs w:val="0"/>
        <w:w w:val="100"/>
        <w:sz w:val="15"/>
        <w:szCs w:val="15"/>
      </w:rPr>
    </w:lvl>
    <w:lvl w:ilvl="1">
      <w:numFmt w:val="bullet"/>
      <w:lvlText w:val="•"/>
      <w:lvlJc w:val="left"/>
      <w:pPr>
        <w:ind w:left="1376" w:hanging="420"/>
      </w:pPr>
    </w:lvl>
    <w:lvl w:ilvl="2">
      <w:numFmt w:val="bullet"/>
      <w:lvlText w:val="•"/>
      <w:lvlJc w:val="left"/>
      <w:pPr>
        <w:ind w:left="2212" w:hanging="420"/>
      </w:pPr>
    </w:lvl>
    <w:lvl w:ilvl="3">
      <w:numFmt w:val="bullet"/>
      <w:lvlText w:val="•"/>
      <w:lvlJc w:val="left"/>
      <w:pPr>
        <w:ind w:left="3049" w:hanging="420"/>
      </w:pPr>
    </w:lvl>
    <w:lvl w:ilvl="4">
      <w:numFmt w:val="bullet"/>
      <w:lvlText w:val="•"/>
      <w:lvlJc w:val="left"/>
      <w:pPr>
        <w:ind w:left="3885" w:hanging="420"/>
      </w:pPr>
    </w:lvl>
    <w:lvl w:ilvl="5">
      <w:numFmt w:val="bullet"/>
      <w:lvlText w:val="•"/>
      <w:lvlJc w:val="left"/>
      <w:pPr>
        <w:ind w:left="4722" w:hanging="420"/>
      </w:pPr>
    </w:lvl>
    <w:lvl w:ilvl="6">
      <w:numFmt w:val="bullet"/>
      <w:lvlText w:val="•"/>
      <w:lvlJc w:val="left"/>
      <w:pPr>
        <w:ind w:left="5558" w:hanging="420"/>
      </w:pPr>
    </w:lvl>
    <w:lvl w:ilvl="7">
      <w:numFmt w:val="bullet"/>
      <w:lvlText w:val="•"/>
      <w:lvlJc w:val="left"/>
      <w:pPr>
        <w:ind w:left="6395" w:hanging="420"/>
      </w:pPr>
    </w:lvl>
    <w:lvl w:ilvl="8">
      <w:numFmt w:val="bullet"/>
      <w:lvlText w:val="•"/>
      <w:lvlJc w:val="left"/>
      <w:pPr>
        <w:ind w:left="7231" w:hanging="420"/>
      </w:pPr>
    </w:lvl>
  </w:abstractNum>
  <w:abstractNum w:abstractNumId="12" w15:restartNumberingAfterBreak="0">
    <w:nsid w:val="0000040E"/>
    <w:multiLevelType w:val="multilevel"/>
    <w:tmpl w:val="FFFFFFFF"/>
    <w:lvl w:ilvl="0">
      <w:start w:val="25"/>
      <w:numFmt w:val="decimal"/>
      <w:lvlText w:val="%1."/>
      <w:lvlJc w:val="left"/>
      <w:pPr>
        <w:ind w:left="540" w:hanging="420"/>
      </w:pPr>
      <w:rPr>
        <w:rFonts w:ascii="Consolas" w:hAnsi="Consolas" w:cs="Consolas"/>
        <w:b w:val="0"/>
        <w:bCs w:val="0"/>
        <w:i w:val="0"/>
        <w:iCs w:val="0"/>
        <w:w w:val="100"/>
        <w:sz w:val="15"/>
        <w:szCs w:val="15"/>
      </w:rPr>
    </w:lvl>
    <w:lvl w:ilvl="1">
      <w:numFmt w:val="bullet"/>
      <w:lvlText w:val="•"/>
      <w:lvlJc w:val="left"/>
      <w:pPr>
        <w:ind w:left="1376" w:hanging="420"/>
      </w:pPr>
    </w:lvl>
    <w:lvl w:ilvl="2">
      <w:numFmt w:val="bullet"/>
      <w:lvlText w:val="•"/>
      <w:lvlJc w:val="left"/>
      <w:pPr>
        <w:ind w:left="2212" w:hanging="420"/>
      </w:pPr>
    </w:lvl>
    <w:lvl w:ilvl="3">
      <w:numFmt w:val="bullet"/>
      <w:lvlText w:val="•"/>
      <w:lvlJc w:val="left"/>
      <w:pPr>
        <w:ind w:left="3049" w:hanging="420"/>
      </w:pPr>
    </w:lvl>
    <w:lvl w:ilvl="4">
      <w:numFmt w:val="bullet"/>
      <w:lvlText w:val="•"/>
      <w:lvlJc w:val="left"/>
      <w:pPr>
        <w:ind w:left="3885" w:hanging="420"/>
      </w:pPr>
    </w:lvl>
    <w:lvl w:ilvl="5">
      <w:numFmt w:val="bullet"/>
      <w:lvlText w:val="•"/>
      <w:lvlJc w:val="left"/>
      <w:pPr>
        <w:ind w:left="4722" w:hanging="420"/>
      </w:pPr>
    </w:lvl>
    <w:lvl w:ilvl="6">
      <w:numFmt w:val="bullet"/>
      <w:lvlText w:val="•"/>
      <w:lvlJc w:val="left"/>
      <w:pPr>
        <w:ind w:left="5558" w:hanging="420"/>
      </w:pPr>
    </w:lvl>
    <w:lvl w:ilvl="7">
      <w:numFmt w:val="bullet"/>
      <w:lvlText w:val="•"/>
      <w:lvlJc w:val="left"/>
      <w:pPr>
        <w:ind w:left="6395" w:hanging="420"/>
      </w:pPr>
    </w:lvl>
    <w:lvl w:ilvl="8">
      <w:numFmt w:val="bullet"/>
      <w:lvlText w:val="•"/>
      <w:lvlJc w:val="left"/>
      <w:pPr>
        <w:ind w:left="7231" w:hanging="420"/>
      </w:pPr>
    </w:lvl>
  </w:abstractNum>
  <w:abstractNum w:abstractNumId="13" w15:restartNumberingAfterBreak="0">
    <w:nsid w:val="0000040F"/>
    <w:multiLevelType w:val="multilevel"/>
    <w:tmpl w:val="FFFFFFFF"/>
    <w:lvl w:ilvl="0">
      <w:start w:val="2"/>
      <w:numFmt w:val="decimal"/>
      <w:lvlText w:val="%1"/>
      <w:lvlJc w:val="left"/>
      <w:pPr>
        <w:ind w:left="494" w:hanging="37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494" w:hanging="375"/>
      </w:pPr>
      <w:rPr>
        <w:rFonts w:ascii="DengXian" w:eastAsia="DengXian" w:cs="DengXian"/>
        <w:b/>
        <w:bCs/>
        <w:i w:val="0"/>
        <w:iCs w:val="0"/>
        <w:spacing w:val="-1"/>
        <w:w w:val="100"/>
        <w:sz w:val="23"/>
        <w:szCs w:val="23"/>
      </w:rPr>
    </w:lvl>
    <w:lvl w:ilvl="2">
      <w:numFmt w:val="bullet"/>
      <w:lvlText w:val="•"/>
      <w:lvlJc w:val="left"/>
      <w:pPr>
        <w:ind w:left="2180" w:hanging="375"/>
      </w:pPr>
    </w:lvl>
    <w:lvl w:ilvl="3">
      <w:numFmt w:val="bullet"/>
      <w:lvlText w:val="•"/>
      <w:lvlJc w:val="left"/>
      <w:pPr>
        <w:ind w:left="3021" w:hanging="375"/>
      </w:pPr>
    </w:lvl>
    <w:lvl w:ilvl="4">
      <w:numFmt w:val="bullet"/>
      <w:lvlText w:val="•"/>
      <w:lvlJc w:val="left"/>
      <w:pPr>
        <w:ind w:left="3861" w:hanging="375"/>
      </w:pPr>
    </w:lvl>
    <w:lvl w:ilvl="5">
      <w:numFmt w:val="bullet"/>
      <w:lvlText w:val="•"/>
      <w:lvlJc w:val="left"/>
      <w:pPr>
        <w:ind w:left="4702" w:hanging="375"/>
      </w:pPr>
    </w:lvl>
    <w:lvl w:ilvl="6">
      <w:numFmt w:val="bullet"/>
      <w:lvlText w:val="•"/>
      <w:lvlJc w:val="left"/>
      <w:pPr>
        <w:ind w:left="5542" w:hanging="375"/>
      </w:pPr>
    </w:lvl>
    <w:lvl w:ilvl="7">
      <w:numFmt w:val="bullet"/>
      <w:lvlText w:val="•"/>
      <w:lvlJc w:val="left"/>
      <w:pPr>
        <w:ind w:left="6383" w:hanging="375"/>
      </w:pPr>
    </w:lvl>
    <w:lvl w:ilvl="8">
      <w:numFmt w:val="bullet"/>
      <w:lvlText w:val="•"/>
      <w:lvlJc w:val="left"/>
      <w:pPr>
        <w:ind w:left="7223" w:hanging="375"/>
      </w:pPr>
    </w:lvl>
  </w:abstractNum>
  <w:abstractNum w:abstractNumId="14" w15:restartNumberingAfterBreak="0">
    <w:nsid w:val="12DD4A5E"/>
    <w:multiLevelType w:val="multilevel"/>
    <w:tmpl w:val="FFFFFFFF"/>
    <w:lvl w:ilvl="0">
      <w:start w:val="1"/>
      <w:numFmt w:val="decimal"/>
      <w:lvlText w:val="（%1）"/>
      <w:lvlJc w:val="left"/>
      <w:pPr>
        <w:ind w:left="882" w:hanging="532"/>
      </w:pPr>
      <w:rPr>
        <w:rFonts w:ascii="DengXian" w:eastAsia="DengXian" w:cs="DengXian" w:hint="eastAsia"/>
        <w:b w:val="0"/>
        <w:bCs w:val="0"/>
        <w:i w:val="0"/>
        <w:iCs w:val="0"/>
        <w:color w:val="auto"/>
        <w:w w:val="100"/>
        <w:sz w:val="19"/>
        <w:szCs w:val="19"/>
      </w:rPr>
    </w:lvl>
    <w:lvl w:ilvl="1">
      <w:numFmt w:val="bullet"/>
      <w:lvlText w:val="•"/>
      <w:lvlJc w:val="left"/>
      <w:pPr>
        <w:ind w:left="1760" w:hanging="532"/>
      </w:pPr>
      <w:rPr>
        <w:rFonts w:hint="eastAsia"/>
      </w:rPr>
    </w:lvl>
    <w:lvl w:ilvl="2">
      <w:numFmt w:val="bullet"/>
      <w:lvlText w:val="•"/>
      <w:lvlJc w:val="left"/>
      <w:pPr>
        <w:ind w:left="2638" w:hanging="532"/>
      </w:pPr>
      <w:rPr>
        <w:rFonts w:hint="eastAsia"/>
      </w:rPr>
    </w:lvl>
    <w:lvl w:ilvl="3">
      <w:numFmt w:val="bullet"/>
      <w:lvlText w:val="•"/>
      <w:lvlJc w:val="left"/>
      <w:pPr>
        <w:ind w:left="3517" w:hanging="532"/>
      </w:pPr>
      <w:rPr>
        <w:rFonts w:hint="eastAsia"/>
      </w:rPr>
    </w:lvl>
    <w:lvl w:ilvl="4">
      <w:numFmt w:val="bullet"/>
      <w:lvlText w:val="•"/>
      <w:lvlJc w:val="left"/>
      <w:pPr>
        <w:ind w:left="4395" w:hanging="532"/>
      </w:pPr>
      <w:rPr>
        <w:rFonts w:hint="eastAsia"/>
      </w:rPr>
    </w:lvl>
    <w:lvl w:ilvl="5">
      <w:numFmt w:val="bullet"/>
      <w:lvlText w:val="•"/>
      <w:lvlJc w:val="left"/>
      <w:pPr>
        <w:ind w:left="5274" w:hanging="532"/>
      </w:pPr>
      <w:rPr>
        <w:rFonts w:hint="eastAsia"/>
      </w:rPr>
    </w:lvl>
    <w:lvl w:ilvl="6">
      <w:numFmt w:val="bullet"/>
      <w:lvlText w:val="•"/>
      <w:lvlJc w:val="left"/>
      <w:pPr>
        <w:ind w:left="6152" w:hanging="532"/>
      </w:pPr>
      <w:rPr>
        <w:rFonts w:hint="eastAsia"/>
      </w:rPr>
    </w:lvl>
    <w:lvl w:ilvl="7">
      <w:numFmt w:val="bullet"/>
      <w:lvlText w:val="•"/>
      <w:lvlJc w:val="left"/>
      <w:pPr>
        <w:ind w:left="7031" w:hanging="532"/>
      </w:pPr>
      <w:rPr>
        <w:rFonts w:hint="eastAsia"/>
      </w:rPr>
    </w:lvl>
    <w:lvl w:ilvl="8">
      <w:numFmt w:val="bullet"/>
      <w:lvlText w:val="•"/>
      <w:lvlJc w:val="left"/>
      <w:pPr>
        <w:ind w:left="7909" w:hanging="532"/>
      </w:pPr>
      <w:rPr>
        <w:rFonts w:hint="eastAsia"/>
      </w:rPr>
    </w:lvl>
  </w:abstractNum>
  <w:abstractNum w:abstractNumId="15" w15:restartNumberingAfterBreak="0">
    <w:nsid w:val="142D2BC3"/>
    <w:multiLevelType w:val="hybridMultilevel"/>
    <w:tmpl w:val="FFFFFFFF"/>
    <w:lvl w:ilvl="0" w:tplc="0409001B">
      <w:start w:val="1"/>
      <w:numFmt w:val="lowerRoman"/>
      <w:lvlText w:val="%1."/>
      <w:lvlJc w:val="right"/>
      <w:pPr>
        <w:ind w:left="770" w:hanging="44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10" w:hanging="440"/>
      </w:pPr>
      <w:rPr>
        <w:rFonts w:cs="Times New Roman"/>
      </w:rPr>
    </w:lvl>
    <w:lvl w:ilvl="2" w:tplc="378EACA8">
      <w:start w:val="1"/>
      <w:numFmt w:val="lowerRoman"/>
      <w:lvlText w:val="%3."/>
      <w:lvlJc w:val="left"/>
      <w:pPr>
        <w:ind w:left="1650" w:hanging="44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90" w:hanging="44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30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70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10" w:hanging="44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50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90" w:hanging="440"/>
      </w:pPr>
      <w:rPr>
        <w:rFonts w:cs="Times New Roman"/>
      </w:rPr>
    </w:lvl>
  </w:abstractNum>
  <w:abstractNum w:abstractNumId="16" w15:restartNumberingAfterBreak="0">
    <w:nsid w:val="148A1882"/>
    <w:multiLevelType w:val="hybridMultilevel"/>
    <w:tmpl w:val="FFFFFFFF"/>
    <w:lvl w:ilvl="0" w:tplc="003A1868">
      <w:start w:val="2"/>
      <w:numFmt w:val="decimalEnclosedCircle"/>
      <w:lvlText w:val="%1"/>
      <w:lvlJc w:val="left"/>
      <w:pPr>
        <w:ind w:left="76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83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3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3" w:hanging="44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03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43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3" w:hanging="44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3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3" w:hanging="440"/>
      </w:pPr>
      <w:rPr>
        <w:rFonts w:cs="Times New Roman"/>
      </w:rPr>
    </w:lvl>
  </w:abstractNum>
  <w:abstractNum w:abstractNumId="17" w15:restartNumberingAfterBreak="0">
    <w:nsid w:val="29EB5D19"/>
    <w:multiLevelType w:val="multilevel"/>
    <w:tmpl w:val="FFFFFFFF"/>
    <w:lvl w:ilvl="0">
      <w:start w:val="1"/>
      <w:numFmt w:val="decimal"/>
      <w:lvlText w:val="（%1）"/>
      <w:lvlJc w:val="left"/>
      <w:pPr>
        <w:ind w:left="861" w:hanging="532"/>
      </w:pPr>
      <w:rPr>
        <w:rFonts w:ascii="DengXian" w:eastAsia="DengXian" w:cs="DengXian" w:hint="eastAsia"/>
        <w:b w:val="0"/>
        <w:bCs w:val="0"/>
        <w:i w:val="0"/>
        <w:iCs w:val="0"/>
        <w:spacing w:val="-105"/>
        <w:w w:val="100"/>
        <w:sz w:val="19"/>
        <w:szCs w:val="19"/>
      </w:rPr>
    </w:lvl>
    <w:lvl w:ilvl="1">
      <w:start w:val="1"/>
      <w:numFmt w:val="decimal"/>
      <w:lvlText w:val="（%2）"/>
      <w:lvlJc w:val="left"/>
      <w:pPr>
        <w:ind w:left="1072" w:hanging="532"/>
      </w:pPr>
      <w:rPr>
        <w:rFonts w:ascii="DengXian" w:eastAsia="DengXian" w:cs="DengXian" w:hint="eastAsia"/>
        <w:b w:val="0"/>
        <w:bCs w:val="0"/>
        <w:i w:val="0"/>
        <w:iCs w:val="0"/>
        <w:w w:val="100"/>
        <w:sz w:val="19"/>
        <w:szCs w:val="19"/>
      </w:rPr>
    </w:lvl>
    <w:lvl w:ilvl="2">
      <w:numFmt w:val="bullet"/>
      <w:lvlText w:val="•"/>
      <w:lvlJc w:val="left"/>
      <w:pPr>
        <w:ind w:left="1949" w:hanging="532"/>
      </w:pPr>
      <w:rPr>
        <w:rFonts w:hint="eastAsia"/>
      </w:rPr>
    </w:lvl>
    <w:lvl w:ilvl="3">
      <w:numFmt w:val="bullet"/>
      <w:lvlText w:val="•"/>
      <w:lvlJc w:val="left"/>
      <w:pPr>
        <w:ind w:left="2818" w:hanging="532"/>
      </w:pPr>
      <w:rPr>
        <w:rFonts w:hint="eastAsia"/>
      </w:rPr>
    </w:lvl>
    <w:lvl w:ilvl="4">
      <w:numFmt w:val="bullet"/>
      <w:lvlText w:val="•"/>
      <w:lvlJc w:val="left"/>
      <w:pPr>
        <w:ind w:left="3688" w:hanging="532"/>
      </w:pPr>
      <w:rPr>
        <w:rFonts w:hint="eastAsia"/>
      </w:rPr>
    </w:lvl>
    <w:lvl w:ilvl="5">
      <w:numFmt w:val="bullet"/>
      <w:lvlText w:val="•"/>
      <w:lvlJc w:val="left"/>
      <w:pPr>
        <w:ind w:left="4557" w:hanging="532"/>
      </w:pPr>
      <w:rPr>
        <w:rFonts w:hint="eastAsia"/>
      </w:rPr>
    </w:lvl>
    <w:lvl w:ilvl="6">
      <w:numFmt w:val="bullet"/>
      <w:lvlText w:val="•"/>
      <w:lvlJc w:val="left"/>
      <w:pPr>
        <w:ind w:left="5426" w:hanging="532"/>
      </w:pPr>
      <w:rPr>
        <w:rFonts w:hint="eastAsia"/>
      </w:rPr>
    </w:lvl>
    <w:lvl w:ilvl="7">
      <w:numFmt w:val="bullet"/>
      <w:lvlText w:val="•"/>
      <w:lvlJc w:val="left"/>
      <w:pPr>
        <w:ind w:left="6296" w:hanging="532"/>
      </w:pPr>
      <w:rPr>
        <w:rFonts w:hint="eastAsia"/>
      </w:rPr>
    </w:lvl>
    <w:lvl w:ilvl="8">
      <w:numFmt w:val="bullet"/>
      <w:lvlText w:val="•"/>
      <w:lvlJc w:val="left"/>
      <w:pPr>
        <w:ind w:left="7165" w:hanging="532"/>
      </w:pPr>
      <w:rPr>
        <w:rFonts w:hint="eastAsia"/>
      </w:rPr>
    </w:lvl>
  </w:abstractNum>
  <w:abstractNum w:abstractNumId="18" w15:restartNumberingAfterBreak="0">
    <w:nsid w:val="2CB140D6"/>
    <w:multiLevelType w:val="multilevel"/>
    <w:tmpl w:val="FFFFFFFF"/>
    <w:lvl w:ilvl="0">
      <w:start w:val="1"/>
      <w:numFmt w:val="decimal"/>
      <w:lvlText w:val="（%1）"/>
      <w:lvlJc w:val="left"/>
      <w:pPr>
        <w:ind w:left="882" w:hanging="532"/>
      </w:pPr>
      <w:rPr>
        <w:rFonts w:ascii="DengXian" w:eastAsia="DengXian" w:cs="DengXian" w:hint="eastAsia"/>
        <w:b w:val="0"/>
        <w:bCs w:val="0"/>
        <w:i w:val="0"/>
        <w:iCs w:val="0"/>
        <w:color w:val="auto"/>
        <w:w w:val="100"/>
        <w:sz w:val="19"/>
        <w:szCs w:val="19"/>
      </w:rPr>
    </w:lvl>
    <w:lvl w:ilvl="1">
      <w:numFmt w:val="bullet"/>
      <w:lvlText w:val="•"/>
      <w:lvlJc w:val="left"/>
      <w:pPr>
        <w:ind w:left="1760" w:hanging="532"/>
      </w:pPr>
      <w:rPr>
        <w:rFonts w:hint="eastAsia"/>
      </w:rPr>
    </w:lvl>
    <w:lvl w:ilvl="2">
      <w:numFmt w:val="bullet"/>
      <w:lvlText w:val="•"/>
      <w:lvlJc w:val="left"/>
      <w:pPr>
        <w:ind w:left="2638" w:hanging="532"/>
      </w:pPr>
      <w:rPr>
        <w:rFonts w:hint="eastAsia"/>
      </w:rPr>
    </w:lvl>
    <w:lvl w:ilvl="3">
      <w:numFmt w:val="bullet"/>
      <w:lvlText w:val="•"/>
      <w:lvlJc w:val="left"/>
      <w:pPr>
        <w:ind w:left="3517" w:hanging="532"/>
      </w:pPr>
      <w:rPr>
        <w:rFonts w:hint="eastAsia"/>
      </w:rPr>
    </w:lvl>
    <w:lvl w:ilvl="4">
      <w:numFmt w:val="bullet"/>
      <w:lvlText w:val="•"/>
      <w:lvlJc w:val="left"/>
      <w:pPr>
        <w:ind w:left="4395" w:hanging="532"/>
      </w:pPr>
      <w:rPr>
        <w:rFonts w:hint="eastAsia"/>
      </w:rPr>
    </w:lvl>
    <w:lvl w:ilvl="5">
      <w:numFmt w:val="bullet"/>
      <w:lvlText w:val="•"/>
      <w:lvlJc w:val="left"/>
      <w:pPr>
        <w:ind w:left="5274" w:hanging="532"/>
      </w:pPr>
      <w:rPr>
        <w:rFonts w:hint="eastAsia"/>
      </w:rPr>
    </w:lvl>
    <w:lvl w:ilvl="6">
      <w:numFmt w:val="bullet"/>
      <w:lvlText w:val="•"/>
      <w:lvlJc w:val="left"/>
      <w:pPr>
        <w:ind w:left="6152" w:hanging="532"/>
      </w:pPr>
      <w:rPr>
        <w:rFonts w:hint="eastAsia"/>
      </w:rPr>
    </w:lvl>
    <w:lvl w:ilvl="7">
      <w:numFmt w:val="bullet"/>
      <w:lvlText w:val="•"/>
      <w:lvlJc w:val="left"/>
      <w:pPr>
        <w:ind w:left="7031" w:hanging="532"/>
      </w:pPr>
      <w:rPr>
        <w:rFonts w:hint="eastAsia"/>
      </w:rPr>
    </w:lvl>
    <w:lvl w:ilvl="8">
      <w:numFmt w:val="bullet"/>
      <w:lvlText w:val="•"/>
      <w:lvlJc w:val="left"/>
      <w:pPr>
        <w:ind w:left="7909" w:hanging="532"/>
      </w:pPr>
      <w:rPr>
        <w:rFonts w:hint="eastAsia"/>
      </w:rPr>
    </w:lvl>
  </w:abstractNum>
  <w:abstractNum w:abstractNumId="19" w15:restartNumberingAfterBreak="0">
    <w:nsid w:val="447043B8"/>
    <w:multiLevelType w:val="multilevel"/>
    <w:tmpl w:val="FFFFFFFF"/>
    <w:lvl w:ilvl="0">
      <w:start w:val="1"/>
      <w:numFmt w:val="decimal"/>
      <w:lvlText w:val="（%1）"/>
      <w:lvlJc w:val="left"/>
      <w:pPr>
        <w:ind w:left="816" w:hanging="532"/>
      </w:pPr>
      <w:rPr>
        <w:rFonts w:ascii="DengXian" w:eastAsia="DengXian" w:cs="DengXian" w:hint="eastAsia"/>
        <w:b w:val="0"/>
        <w:bCs w:val="0"/>
        <w:i w:val="0"/>
        <w:iCs w:val="0"/>
        <w:color w:val="auto"/>
        <w:w w:val="100"/>
        <w:sz w:val="19"/>
        <w:szCs w:val="19"/>
      </w:rPr>
    </w:lvl>
    <w:lvl w:ilvl="1">
      <w:numFmt w:val="bullet"/>
      <w:lvlText w:val="•"/>
      <w:lvlJc w:val="left"/>
      <w:pPr>
        <w:ind w:left="1739" w:hanging="532"/>
      </w:pPr>
      <w:rPr>
        <w:rFonts w:hint="eastAsia"/>
      </w:rPr>
    </w:lvl>
    <w:lvl w:ilvl="2">
      <w:numFmt w:val="bullet"/>
      <w:lvlText w:val="•"/>
      <w:lvlJc w:val="left"/>
      <w:pPr>
        <w:ind w:left="2617" w:hanging="532"/>
      </w:pPr>
      <w:rPr>
        <w:rFonts w:hint="eastAsia"/>
      </w:rPr>
    </w:lvl>
    <w:lvl w:ilvl="3">
      <w:numFmt w:val="bullet"/>
      <w:lvlText w:val="•"/>
      <w:lvlJc w:val="left"/>
      <w:pPr>
        <w:ind w:left="3496" w:hanging="532"/>
      </w:pPr>
      <w:rPr>
        <w:rFonts w:hint="eastAsia"/>
      </w:rPr>
    </w:lvl>
    <w:lvl w:ilvl="4">
      <w:numFmt w:val="bullet"/>
      <w:lvlText w:val="•"/>
      <w:lvlJc w:val="left"/>
      <w:pPr>
        <w:ind w:left="4374" w:hanging="532"/>
      </w:pPr>
      <w:rPr>
        <w:rFonts w:hint="eastAsia"/>
      </w:rPr>
    </w:lvl>
    <w:lvl w:ilvl="5">
      <w:numFmt w:val="bullet"/>
      <w:lvlText w:val="•"/>
      <w:lvlJc w:val="left"/>
      <w:pPr>
        <w:ind w:left="5253" w:hanging="532"/>
      </w:pPr>
      <w:rPr>
        <w:rFonts w:hint="eastAsia"/>
      </w:rPr>
    </w:lvl>
    <w:lvl w:ilvl="6">
      <w:numFmt w:val="bullet"/>
      <w:lvlText w:val="•"/>
      <w:lvlJc w:val="left"/>
      <w:pPr>
        <w:ind w:left="6131" w:hanging="532"/>
      </w:pPr>
      <w:rPr>
        <w:rFonts w:hint="eastAsia"/>
      </w:rPr>
    </w:lvl>
    <w:lvl w:ilvl="7">
      <w:numFmt w:val="bullet"/>
      <w:lvlText w:val="•"/>
      <w:lvlJc w:val="left"/>
      <w:pPr>
        <w:ind w:left="7010" w:hanging="532"/>
      </w:pPr>
      <w:rPr>
        <w:rFonts w:hint="eastAsia"/>
      </w:rPr>
    </w:lvl>
    <w:lvl w:ilvl="8">
      <w:numFmt w:val="bullet"/>
      <w:lvlText w:val="•"/>
      <w:lvlJc w:val="left"/>
      <w:pPr>
        <w:ind w:left="7888" w:hanging="532"/>
      </w:pPr>
      <w:rPr>
        <w:rFonts w:hint="eastAsia"/>
      </w:rPr>
    </w:lvl>
  </w:abstractNum>
  <w:abstractNum w:abstractNumId="20" w15:restartNumberingAfterBreak="0">
    <w:nsid w:val="51FD2DA2"/>
    <w:multiLevelType w:val="multilevel"/>
    <w:tmpl w:val="FFFFFFFF"/>
    <w:lvl w:ilvl="0">
      <w:start w:val="2"/>
      <w:numFmt w:val="decimal"/>
      <w:lvlText w:val="（%1）"/>
      <w:lvlJc w:val="left"/>
      <w:pPr>
        <w:ind w:left="-454" w:hanging="532"/>
      </w:pPr>
      <w:rPr>
        <w:rFonts w:ascii="DengXian" w:eastAsia="DengXian" w:cs="DengXian" w:hint="eastAsia"/>
        <w:b w:val="0"/>
        <w:bCs w:val="0"/>
        <w:i w:val="0"/>
        <w:iCs w:val="0"/>
        <w:color w:val="auto"/>
        <w:w w:val="100"/>
        <w:sz w:val="19"/>
        <w:szCs w:val="19"/>
      </w:rPr>
    </w:lvl>
    <w:lvl w:ilvl="1">
      <w:numFmt w:val="bullet"/>
      <w:lvlText w:val="•"/>
      <w:lvlJc w:val="left"/>
      <w:pPr>
        <w:ind w:left="424" w:hanging="532"/>
      </w:pPr>
      <w:rPr>
        <w:rFonts w:hint="eastAsia"/>
      </w:rPr>
    </w:lvl>
    <w:lvl w:ilvl="2">
      <w:numFmt w:val="bullet"/>
      <w:lvlText w:val="•"/>
      <w:lvlJc w:val="left"/>
      <w:pPr>
        <w:ind w:left="1302" w:hanging="532"/>
      </w:pPr>
      <w:rPr>
        <w:rFonts w:hint="eastAsia"/>
      </w:rPr>
    </w:lvl>
    <w:lvl w:ilvl="3">
      <w:numFmt w:val="bullet"/>
      <w:lvlText w:val="•"/>
      <w:lvlJc w:val="left"/>
      <w:pPr>
        <w:ind w:left="2181" w:hanging="532"/>
      </w:pPr>
      <w:rPr>
        <w:rFonts w:hint="eastAsia"/>
      </w:rPr>
    </w:lvl>
    <w:lvl w:ilvl="4">
      <w:numFmt w:val="bullet"/>
      <w:lvlText w:val="•"/>
      <w:lvlJc w:val="left"/>
      <w:pPr>
        <w:ind w:left="3059" w:hanging="532"/>
      </w:pPr>
      <w:rPr>
        <w:rFonts w:hint="eastAsia"/>
      </w:rPr>
    </w:lvl>
    <w:lvl w:ilvl="5">
      <w:numFmt w:val="bullet"/>
      <w:lvlText w:val="•"/>
      <w:lvlJc w:val="left"/>
      <w:pPr>
        <w:ind w:left="3938" w:hanging="532"/>
      </w:pPr>
      <w:rPr>
        <w:rFonts w:hint="eastAsia"/>
      </w:rPr>
    </w:lvl>
    <w:lvl w:ilvl="6">
      <w:numFmt w:val="bullet"/>
      <w:lvlText w:val="•"/>
      <w:lvlJc w:val="left"/>
      <w:pPr>
        <w:ind w:left="4816" w:hanging="532"/>
      </w:pPr>
      <w:rPr>
        <w:rFonts w:hint="eastAsia"/>
      </w:rPr>
    </w:lvl>
    <w:lvl w:ilvl="7">
      <w:numFmt w:val="bullet"/>
      <w:lvlText w:val="•"/>
      <w:lvlJc w:val="left"/>
      <w:pPr>
        <w:ind w:left="5695" w:hanging="532"/>
      </w:pPr>
      <w:rPr>
        <w:rFonts w:hint="eastAsia"/>
      </w:rPr>
    </w:lvl>
    <w:lvl w:ilvl="8">
      <w:numFmt w:val="bullet"/>
      <w:lvlText w:val="•"/>
      <w:lvlJc w:val="left"/>
      <w:pPr>
        <w:ind w:left="6573" w:hanging="532"/>
      </w:pPr>
      <w:rPr>
        <w:rFonts w:hint="eastAsia"/>
      </w:rPr>
    </w:lvl>
  </w:abstractNum>
  <w:abstractNum w:abstractNumId="21" w15:restartNumberingAfterBreak="0">
    <w:nsid w:val="529613DC"/>
    <w:multiLevelType w:val="hybridMultilevel"/>
    <w:tmpl w:val="FFFFFFFF"/>
    <w:lvl w:ilvl="0" w:tplc="E85A83BA">
      <w:start w:val="1"/>
      <w:numFmt w:val="decimal"/>
      <w:lvlText w:val="(%1)"/>
      <w:lvlJc w:val="left"/>
      <w:pPr>
        <w:ind w:left="560" w:hanging="44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4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4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  <w:rPr>
        <w:rFonts w:cs="Times New Roman"/>
      </w:rPr>
    </w:lvl>
  </w:abstractNum>
  <w:abstractNum w:abstractNumId="22" w15:restartNumberingAfterBreak="0">
    <w:nsid w:val="76D87B79"/>
    <w:multiLevelType w:val="hybridMultilevel"/>
    <w:tmpl w:val="FFFFFFFF"/>
    <w:lvl w:ilvl="0" w:tplc="C43CB4EA">
      <w:start w:val="1"/>
      <w:numFmt w:val="decimal"/>
      <w:lvlText w:val="(%1)"/>
      <w:lvlJc w:val="left"/>
      <w:pPr>
        <w:ind w:left="770" w:hanging="440"/>
      </w:pPr>
      <w:rPr>
        <w:rFonts w:cs="Times New Roman"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10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50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90" w:hanging="44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30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70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10" w:hanging="44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50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90" w:hanging="440"/>
      </w:pPr>
      <w:rPr>
        <w:rFonts w:cs="Times New Roman"/>
      </w:rPr>
    </w:lvl>
  </w:abstractNum>
  <w:abstractNum w:abstractNumId="23" w15:restartNumberingAfterBreak="0">
    <w:nsid w:val="76DD5FBE"/>
    <w:multiLevelType w:val="hybridMultilevel"/>
    <w:tmpl w:val="FFFFFFFF"/>
    <w:lvl w:ilvl="0" w:tplc="E85A83BA">
      <w:start w:val="1"/>
      <w:numFmt w:val="decimal"/>
      <w:lvlText w:val="(%1)"/>
      <w:lvlJc w:val="left"/>
      <w:pPr>
        <w:ind w:left="843" w:hanging="44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83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3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3" w:hanging="44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03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43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3" w:hanging="44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3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3" w:hanging="440"/>
      </w:pPr>
      <w:rPr>
        <w:rFonts w:cs="Times New Roman"/>
      </w:rPr>
    </w:lvl>
  </w:abstractNum>
  <w:num w:numId="1" w16cid:durableId="1171868119">
    <w:abstractNumId w:val="13"/>
  </w:num>
  <w:num w:numId="2" w16cid:durableId="2143956096">
    <w:abstractNumId w:val="12"/>
  </w:num>
  <w:num w:numId="3" w16cid:durableId="1531533505">
    <w:abstractNumId w:val="11"/>
  </w:num>
  <w:num w:numId="4" w16cid:durableId="550464159">
    <w:abstractNumId w:val="10"/>
  </w:num>
  <w:num w:numId="5" w16cid:durableId="362217934">
    <w:abstractNumId w:val="9"/>
  </w:num>
  <w:num w:numId="6" w16cid:durableId="1912540995">
    <w:abstractNumId w:val="8"/>
  </w:num>
  <w:num w:numId="7" w16cid:durableId="904683532">
    <w:abstractNumId w:val="7"/>
  </w:num>
  <w:num w:numId="8" w16cid:durableId="2077587648">
    <w:abstractNumId w:val="6"/>
  </w:num>
  <w:num w:numId="9" w16cid:durableId="829635640">
    <w:abstractNumId w:val="5"/>
  </w:num>
  <w:num w:numId="10" w16cid:durableId="1671371730">
    <w:abstractNumId w:val="4"/>
  </w:num>
  <w:num w:numId="11" w16cid:durableId="264967398">
    <w:abstractNumId w:val="3"/>
  </w:num>
  <w:num w:numId="12" w16cid:durableId="5058513">
    <w:abstractNumId w:val="2"/>
  </w:num>
  <w:num w:numId="13" w16cid:durableId="629097503">
    <w:abstractNumId w:val="1"/>
  </w:num>
  <w:num w:numId="14" w16cid:durableId="577714163">
    <w:abstractNumId w:val="0"/>
  </w:num>
  <w:num w:numId="15" w16cid:durableId="614020556">
    <w:abstractNumId w:val="21"/>
  </w:num>
  <w:num w:numId="16" w16cid:durableId="337271132">
    <w:abstractNumId w:val="16"/>
  </w:num>
  <w:num w:numId="17" w16cid:durableId="1740710326">
    <w:abstractNumId w:val="23"/>
  </w:num>
  <w:num w:numId="18" w16cid:durableId="2066445552">
    <w:abstractNumId w:val="15"/>
  </w:num>
  <w:num w:numId="19" w16cid:durableId="2114737495">
    <w:abstractNumId w:val="22"/>
  </w:num>
  <w:num w:numId="20" w16cid:durableId="799349701">
    <w:abstractNumId w:val="14"/>
  </w:num>
  <w:num w:numId="21" w16cid:durableId="246161091">
    <w:abstractNumId w:val="18"/>
  </w:num>
  <w:num w:numId="22" w16cid:durableId="1733893995">
    <w:abstractNumId w:val="20"/>
  </w:num>
  <w:num w:numId="23" w16cid:durableId="183788342">
    <w:abstractNumId w:val="19"/>
  </w:num>
  <w:num w:numId="24" w16cid:durableId="17054041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FA"/>
    <w:rsid w:val="00000452"/>
    <w:rsid w:val="0000208D"/>
    <w:rsid w:val="00030AD8"/>
    <w:rsid w:val="0003673C"/>
    <w:rsid w:val="0004467B"/>
    <w:rsid w:val="000457D9"/>
    <w:rsid w:val="00095F28"/>
    <w:rsid w:val="000B25A2"/>
    <w:rsid w:val="000C26F0"/>
    <w:rsid w:val="000D0215"/>
    <w:rsid w:val="000D1328"/>
    <w:rsid w:val="000E5FAD"/>
    <w:rsid w:val="000F0845"/>
    <w:rsid w:val="000F4088"/>
    <w:rsid w:val="00126F43"/>
    <w:rsid w:val="0013299D"/>
    <w:rsid w:val="00167490"/>
    <w:rsid w:val="00192F7C"/>
    <w:rsid w:val="001D547E"/>
    <w:rsid w:val="001D69D2"/>
    <w:rsid w:val="00254FD2"/>
    <w:rsid w:val="00275FED"/>
    <w:rsid w:val="00282108"/>
    <w:rsid w:val="002E1E1E"/>
    <w:rsid w:val="002E3B1D"/>
    <w:rsid w:val="00303EF4"/>
    <w:rsid w:val="00343C4B"/>
    <w:rsid w:val="0034751A"/>
    <w:rsid w:val="00374430"/>
    <w:rsid w:val="00397EDC"/>
    <w:rsid w:val="003B4439"/>
    <w:rsid w:val="003C5D90"/>
    <w:rsid w:val="003D42DE"/>
    <w:rsid w:val="003E76D5"/>
    <w:rsid w:val="003F2B8A"/>
    <w:rsid w:val="004048FA"/>
    <w:rsid w:val="00430904"/>
    <w:rsid w:val="00432480"/>
    <w:rsid w:val="00446555"/>
    <w:rsid w:val="0045004F"/>
    <w:rsid w:val="00463282"/>
    <w:rsid w:val="004678A3"/>
    <w:rsid w:val="00484685"/>
    <w:rsid w:val="00494117"/>
    <w:rsid w:val="004A7B9D"/>
    <w:rsid w:val="004B1556"/>
    <w:rsid w:val="004B1C9F"/>
    <w:rsid w:val="004C2ED7"/>
    <w:rsid w:val="004D2410"/>
    <w:rsid w:val="004E43D4"/>
    <w:rsid w:val="004F6B1E"/>
    <w:rsid w:val="00503629"/>
    <w:rsid w:val="00506C12"/>
    <w:rsid w:val="0051264B"/>
    <w:rsid w:val="005130D2"/>
    <w:rsid w:val="0054079C"/>
    <w:rsid w:val="00544567"/>
    <w:rsid w:val="00587222"/>
    <w:rsid w:val="005872AC"/>
    <w:rsid w:val="00592247"/>
    <w:rsid w:val="005970C5"/>
    <w:rsid w:val="005A11F6"/>
    <w:rsid w:val="005B040D"/>
    <w:rsid w:val="005F02A8"/>
    <w:rsid w:val="0066097F"/>
    <w:rsid w:val="006659B1"/>
    <w:rsid w:val="00687845"/>
    <w:rsid w:val="006879B7"/>
    <w:rsid w:val="00694327"/>
    <w:rsid w:val="006B6D95"/>
    <w:rsid w:val="006D14E1"/>
    <w:rsid w:val="006D55D8"/>
    <w:rsid w:val="006E389A"/>
    <w:rsid w:val="006E57BC"/>
    <w:rsid w:val="00700CDD"/>
    <w:rsid w:val="00737F1D"/>
    <w:rsid w:val="007561EC"/>
    <w:rsid w:val="00762A88"/>
    <w:rsid w:val="00784DCA"/>
    <w:rsid w:val="0079354B"/>
    <w:rsid w:val="007A6D57"/>
    <w:rsid w:val="007A7942"/>
    <w:rsid w:val="007B6CEE"/>
    <w:rsid w:val="007D37F5"/>
    <w:rsid w:val="007E3029"/>
    <w:rsid w:val="007F5857"/>
    <w:rsid w:val="00803E06"/>
    <w:rsid w:val="00817EA1"/>
    <w:rsid w:val="00820814"/>
    <w:rsid w:val="00826AE5"/>
    <w:rsid w:val="008307D9"/>
    <w:rsid w:val="00830CB9"/>
    <w:rsid w:val="0084263F"/>
    <w:rsid w:val="00842C31"/>
    <w:rsid w:val="00845A58"/>
    <w:rsid w:val="008B331F"/>
    <w:rsid w:val="008C1611"/>
    <w:rsid w:val="008D6CC0"/>
    <w:rsid w:val="009110BF"/>
    <w:rsid w:val="0091668F"/>
    <w:rsid w:val="00960A17"/>
    <w:rsid w:val="009634B1"/>
    <w:rsid w:val="0097149D"/>
    <w:rsid w:val="009777DD"/>
    <w:rsid w:val="00990CCA"/>
    <w:rsid w:val="009940CB"/>
    <w:rsid w:val="009C02B3"/>
    <w:rsid w:val="009D36DA"/>
    <w:rsid w:val="009D4283"/>
    <w:rsid w:val="009D5D5E"/>
    <w:rsid w:val="009D648B"/>
    <w:rsid w:val="009E3A6B"/>
    <w:rsid w:val="00A04551"/>
    <w:rsid w:val="00A236FC"/>
    <w:rsid w:val="00A31644"/>
    <w:rsid w:val="00A476D2"/>
    <w:rsid w:val="00A9199F"/>
    <w:rsid w:val="00A92B03"/>
    <w:rsid w:val="00A97615"/>
    <w:rsid w:val="00AA073F"/>
    <w:rsid w:val="00AE3A08"/>
    <w:rsid w:val="00AF41C3"/>
    <w:rsid w:val="00AF6DF6"/>
    <w:rsid w:val="00B05633"/>
    <w:rsid w:val="00B12009"/>
    <w:rsid w:val="00B34723"/>
    <w:rsid w:val="00BA31C3"/>
    <w:rsid w:val="00BB7296"/>
    <w:rsid w:val="00C028F6"/>
    <w:rsid w:val="00C25FEF"/>
    <w:rsid w:val="00C2717E"/>
    <w:rsid w:val="00C41A32"/>
    <w:rsid w:val="00C73E8E"/>
    <w:rsid w:val="00C744B3"/>
    <w:rsid w:val="00C74805"/>
    <w:rsid w:val="00C80F7F"/>
    <w:rsid w:val="00CD25CB"/>
    <w:rsid w:val="00CD32DD"/>
    <w:rsid w:val="00CD6D94"/>
    <w:rsid w:val="00CF3197"/>
    <w:rsid w:val="00D079FE"/>
    <w:rsid w:val="00D177EC"/>
    <w:rsid w:val="00D23A72"/>
    <w:rsid w:val="00D3529B"/>
    <w:rsid w:val="00D52C33"/>
    <w:rsid w:val="00D5368C"/>
    <w:rsid w:val="00D61481"/>
    <w:rsid w:val="00D92514"/>
    <w:rsid w:val="00DA6EEA"/>
    <w:rsid w:val="00DC1A9F"/>
    <w:rsid w:val="00DD5F6E"/>
    <w:rsid w:val="00DE4264"/>
    <w:rsid w:val="00DF524F"/>
    <w:rsid w:val="00E22B53"/>
    <w:rsid w:val="00E36AE0"/>
    <w:rsid w:val="00E36ED8"/>
    <w:rsid w:val="00E543A6"/>
    <w:rsid w:val="00ED6CBF"/>
    <w:rsid w:val="00EE622B"/>
    <w:rsid w:val="00EF5354"/>
    <w:rsid w:val="00F1388F"/>
    <w:rsid w:val="00F2160B"/>
    <w:rsid w:val="00F232A6"/>
    <w:rsid w:val="00F252BD"/>
    <w:rsid w:val="00F35A9F"/>
    <w:rsid w:val="00FE14B3"/>
    <w:rsid w:val="00FE6B42"/>
    <w:rsid w:val="00FE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E8355"/>
  <w14:defaultImageDpi w14:val="0"/>
  <w15:docId w15:val="{7A5858D5-D54D-8246-89CF-74E7B555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rFonts w:ascii="DengXian" w:eastAsia="DengXian" w:hAnsi="Times New Roman" w:cs="DengXian"/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1"/>
    <w:qFormat/>
    <w:pPr>
      <w:spacing w:before="23"/>
      <w:ind w:left="120"/>
      <w:outlineLvl w:val="0"/>
    </w:pPr>
    <w:rPr>
      <w:b/>
      <w:bCs/>
      <w:sz w:val="25"/>
      <w:szCs w:val="25"/>
    </w:rPr>
  </w:style>
  <w:style w:type="paragraph" w:styleId="2">
    <w:name w:val="heading 2"/>
    <w:basedOn w:val="a"/>
    <w:next w:val="a"/>
    <w:link w:val="20"/>
    <w:uiPriority w:val="1"/>
    <w:qFormat/>
    <w:pPr>
      <w:ind w:left="350"/>
      <w:outlineLvl w:val="1"/>
    </w:pPr>
    <w:rPr>
      <w:b/>
      <w:bCs/>
      <w:sz w:val="23"/>
      <w:szCs w:val="23"/>
    </w:rPr>
  </w:style>
  <w:style w:type="paragraph" w:styleId="3">
    <w:name w:val="heading 3"/>
    <w:basedOn w:val="a"/>
    <w:next w:val="a"/>
    <w:link w:val="30"/>
    <w:uiPriority w:val="1"/>
    <w:qFormat/>
    <w:pPr>
      <w:spacing w:line="310" w:lineRule="exact"/>
      <w:ind w:left="750"/>
      <w:outlineLvl w:val="2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ascii="DengXian" w:eastAsia="DengXian" w:hAnsi="Times New Roman" w:cs="DengXi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DengXian" w:eastAsia="DengXian" w:hAnsi="Times New Roman" w:cs="DengXian"/>
      <w:b/>
      <w:bCs/>
      <w:kern w:val="0"/>
      <w:sz w:val="32"/>
      <w:szCs w:val="32"/>
    </w:r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character" w:customStyle="1" w:styleId="a4">
    <w:name w:val="正文文本 字符"/>
    <w:basedOn w:val="a0"/>
    <w:link w:val="a3"/>
    <w:uiPriority w:val="99"/>
    <w:semiHidden/>
    <w:locked/>
    <w:rPr>
      <w:rFonts w:ascii="DengXian" w:eastAsia="DengXian" w:hAnsi="Times New Roman" w:cs="DengXian"/>
      <w:kern w:val="0"/>
      <w:sz w:val="22"/>
    </w:rPr>
  </w:style>
  <w:style w:type="paragraph" w:styleId="a5">
    <w:name w:val="Title"/>
    <w:basedOn w:val="a"/>
    <w:next w:val="a"/>
    <w:link w:val="a6"/>
    <w:uiPriority w:val="1"/>
    <w:qFormat/>
    <w:pPr>
      <w:spacing w:before="4"/>
      <w:ind w:left="120"/>
    </w:pPr>
    <w:rPr>
      <w:b/>
      <w:bCs/>
      <w:sz w:val="33"/>
      <w:szCs w:val="33"/>
    </w:rPr>
  </w:style>
  <w:style w:type="character" w:customStyle="1" w:styleId="a6">
    <w:name w:val="标题 字符"/>
    <w:basedOn w:val="a0"/>
    <w:link w:val="a5"/>
    <w:uiPriority w:val="10"/>
    <w:locked/>
    <w:rPr>
      <w:rFonts w:asciiTheme="majorHAnsi" w:eastAsia="宋体" w:hAnsiTheme="majorHAnsi" w:cs="Times New Roman"/>
      <w:b/>
      <w:bCs/>
      <w:kern w:val="0"/>
      <w:sz w:val="32"/>
      <w:szCs w:val="32"/>
    </w:rPr>
  </w:style>
  <w:style w:type="paragraph" w:styleId="a7">
    <w:name w:val="List Paragraph"/>
    <w:basedOn w:val="a"/>
    <w:uiPriority w:val="1"/>
    <w:qFormat/>
    <w:pPr>
      <w:spacing w:before="24"/>
      <w:ind w:left="540" w:hanging="420"/>
    </w:pPr>
    <w:rPr>
      <w:rFonts w:ascii="Consolas" w:eastAsiaTheme="minorEastAsia" w:hAnsi="Consolas" w:cs="Consolas"/>
      <w:sz w:val="24"/>
      <w:szCs w:val="24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&lt;4D6963726F736F667420576F7264202D2032303232C7EFBCBEB1E0D2EBD4ADC0EDB4F3D7F7D2B52D7635&gt;</dc:title>
  <dc:subject/>
  <dc:creator>Yahong</dc:creator>
  <cp:keywords/>
  <dc:description/>
  <cp:lastModifiedBy>张 博渊</cp:lastModifiedBy>
  <cp:revision>3</cp:revision>
  <dcterms:created xsi:type="dcterms:W3CDTF">2023-04-05T01:22:00Z</dcterms:created>
  <dcterms:modified xsi:type="dcterms:W3CDTF">2023-04-05T01:24:00Z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PScript5.dll Version 5.2.2</vt:lpwstr>
  </property>
</Properties>
</file>